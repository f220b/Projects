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1E00" w14:textId="77777777" w:rsidR="00340BE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054B474" w14:textId="77777777" w:rsidR="00340BE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D03D67A" wp14:editId="3747B65A">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6C9B806F" w14:textId="01D1F58A" w:rsidR="00340BEA" w:rsidRDefault="006A49DC">
      <w:pPr>
        <w:spacing w:before="120" w:after="120" w:line="288" w:lineRule="auto"/>
        <w:jc w:val="center"/>
        <w:rPr>
          <w:rFonts w:ascii="Bookman Old Style" w:eastAsia="Bookman Old Style" w:hAnsi="Bookman Old Style" w:cs="Bookman Old Style"/>
          <w:b/>
          <w:sz w:val="32"/>
          <w:szCs w:val="32"/>
        </w:rPr>
      </w:pPr>
      <w:r w:rsidRPr="006A49DC">
        <w:rPr>
          <w:rFonts w:ascii="Bookman Old Style" w:eastAsia="Bookman Old Style" w:hAnsi="Bookman Old Style" w:cs="Bookman Old Style"/>
          <w:b/>
          <w:sz w:val="32"/>
          <w:szCs w:val="32"/>
        </w:rPr>
        <w:t>Heart Disease Prediction by Machine Learning</w:t>
      </w:r>
    </w:p>
    <w:p w14:paraId="249B084E" w14:textId="77777777" w:rsidR="00340BE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552B5EBB" wp14:editId="7BDE0312">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6A9A540D" w14:textId="77777777" w:rsidR="00340BE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3D976E02" w14:textId="77777777" w:rsidR="00340BEA" w:rsidRDefault="00340BEA">
      <w:pPr>
        <w:spacing w:line="199" w:lineRule="auto"/>
        <w:rPr>
          <w:rFonts w:ascii="Times New Roman" w:eastAsia="Times New Roman" w:hAnsi="Times New Roman" w:cs="Times New Roman"/>
          <w:sz w:val="24"/>
          <w:szCs w:val="24"/>
        </w:rPr>
      </w:pPr>
    </w:p>
    <w:p w14:paraId="75642328" w14:textId="77777777" w:rsidR="00340BE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1DA5ACF8" w14:textId="77777777" w:rsidR="00340BEA" w:rsidRDefault="00340BEA">
      <w:pPr>
        <w:spacing w:line="139" w:lineRule="auto"/>
        <w:jc w:val="center"/>
        <w:rPr>
          <w:rFonts w:ascii="Bookman Old Style" w:eastAsia="Bookman Old Style" w:hAnsi="Bookman Old Style" w:cs="Bookman Old Style"/>
          <w:sz w:val="24"/>
          <w:szCs w:val="24"/>
        </w:rPr>
      </w:pPr>
    </w:p>
    <w:p w14:paraId="77E96E3F" w14:textId="77777777" w:rsidR="00340BE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1376404" w14:textId="77777777" w:rsidR="00340BEA" w:rsidRDefault="00340BEA">
      <w:pPr>
        <w:spacing w:line="137" w:lineRule="auto"/>
        <w:jc w:val="center"/>
        <w:rPr>
          <w:rFonts w:ascii="Bookman Old Style" w:eastAsia="Bookman Old Style" w:hAnsi="Bookman Old Style" w:cs="Bookman Old Style"/>
          <w:sz w:val="24"/>
          <w:szCs w:val="24"/>
        </w:rPr>
      </w:pPr>
    </w:p>
    <w:p w14:paraId="5504D47B" w14:textId="77777777" w:rsidR="00340BE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35584328" w14:textId="77777777" w:rsidR="00340BEA" w:rsidRDefault="00340BEA">
      <w:pPr>
        <w:jc w:val="center"/>
        <w:rPr>
          <w:rFonts w:ascii="Bookman Old Style" w:eastAsia="Bookman Old Style" w:hAnsi="Bookman Old Style" w:cs="Bookman Old Style"/>
          <w:b/>
          <w:color w:val="FF0000"/>
          <w:sz w:val="24"/>
          <w:szCs w:val="24"/>
        </w:rPr>
      </w:pPr>
    </w:p>
    <w:p w14:paraId="16153285" w14:textId="77777777" w:rsidR="00340BEA" w:rsidRDefault="00340BEA">
      <w:pPr>
        <w:jc w:val="center"/>
        <w:rPr>
          <w:rFonts w:ascii="Bookman Old Style" w:eastAsia="Bookman Old Style" w:hAnsi="Bookman Old Style" w:cs="Bookman Old Style"/>
          <w:b/>
          <w:sz w:val="24"/>
          <w:szCs w:val="24"/>
        </w:rPr>
      </w:pPr>
    </w:p>
    <w:p w14:paraId="463FDBC0" w14:textId="77777777" w:rsidR="00340BEA"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1ADE40E0" w14:textId="77777777" w:rsidR="00340BEA" w:rsidRDefault="00340BEA">
      <w:pPr>
        <w:spacing w:line="137" w:lineRule="auto"/>
        <w:rPr>
          <w:rFonts w:ascii="Bookman Old Style" w:eastAsia="Bookman Old Style" w:hAnsi="Bookman Old Style" w:cs="Bookman Old Style"/>
          <w:sz w:val="24"/>
          <w:szCs w:val="24"/>
        </w:rPr>
      </w:pPr>
    </w:p>
    <w:p w14:paraId="5B6B88F8" w14:textId="3C55B438" w:rsidR="00340BEA"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6A49DC">
        <w:rPr>
          <w:rFonts w:ascii="Bookman Old Style" w:eastAsia="Bookman Old Style" w:hAnsi="Bookman Old Style" w:cs="Bookman Old Style"/>
          <w:b/>
          <w:sz w:val="24"/>
          <w:szCs w:val="24"/>
        </w:rPr>
        <w:t xml:space="preserve"> </w:t>
      </w:r>
      <w:r w:rsidR="006A49DC">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07145A72" w14:textId="1644BDD7" w:rsidR="006A49DC" w:rsidRDefault="006A49DC">
      <w:pPr>
        <w:tabs>
          <w:tab w:val="left" w:pos="5760"/>
        </w:tabs>
        <w:spacing w:line="360" w:lineRule="auto"/>
        <w:ind w:left="180"/>
        <w:rPr>
          <w:rFonts w:ascii="Bookman Old Style" w:eastAsia="Bookman Old Style" w:hAnsi="Bookman Old Style" w:cs="Bookman Old Style"/>
          <w:b/>
          <w:sz w:val="24"/>
          <w:szCs w:val="24"/>
        </w:rPr>
      </w:pPr>
      <w:r w:rsidRPr="006A49DC">
        <w:rPr>
          <w:rFonts w:ascii="Bookman Old Style" w:eastAsia="Bookman Old Style" w:hAnsi="Bookman Old Style" w:cs="Bookman Old Style"/>
          <w:b/>
          <w:sz w:val="24"/>
          <w:szCs w:val="24"/>
        </w:rPr>
        <w:t>Parth Sarthi</w:t>
      </w:r>
      <w:r>
        <w:rPr>
          <w:rFonts w:ascii="Bookman Old Style" w:eastAsia="Bookman Old Style" w:hAnsi="Bookman Old Style" w:cs="Bookman Old Style"/>
          <w:b/>
          <w:sz w:val="24"/>
          <w:szCs w:val="24"/>
        </w:rPr>
        <w:tab/>
        <w:t xml:space="preserve">            </w:t>
      </w:r>
      <w:r>
        <w:rPr>
          <w:rFonts w:ascii="Bookman Old Style" w:eastAsia="Bookman Old Style" w:hAnsi="Bookman Old Style" w:cs="Bookman Old Style"/>
          <w:b/>
          <w:sz w:val="24"/>
          <w:szCs w:val="24"/>
        </w:rPr>
        <w:tab/>
        <w:t>2017520</w:t>
      </w:r>
    </w:p>
    <w:p w14:paraId="477289C1" w14:textId="77777777" w:rsidR="00340BEA" w:rsidRDefault="00340BEA">
      <w:pPr>
        <w:jc w:val="center"/>
        <w:rPr>
          <w:rFonts w:ascii="Bookman Old Style" w:eastAsia="Bookman Old Style" w:hAnsi="Bookman Old Style" w:cs="Bookman Old Style"/>
          <w:b/>
          <w:sz w:val="24"/>
          <w:szCs w:val="24"/>
        </w:rPr>
      </w:pPr>
    </w:p>
    <w:p w14:paraId="101B8E07" w14:textId="77777777" w:rsidR="00340BEA" w:rsidRDefault="00340BEA">
      <w:pPr>
        <w:jc w:val="center"/>
        <w:rPr>
          <w:rFonts w:ascii="Bookman Old Style" w:eastAsia="Bookman Old Style" w:hAnsi="Bookman Old Style" w:cs="Bookman Old Style"/>
          <w:b/>
          <w:sz w:val="24"/>
          <w:szCs w:val="24"/>
        </w:rPr>
      </w:pPr>
    </w:p>
    <w:p w14:paraId="0C245F03" w14:textId="77777777" w:rsidR="00340BEA" w:rsidRDefault="00340BEA">
      <w:pPr>
        <w:jc w:val="center"/>
        <w:rPr>
          <w:rFonts w:ascii="Bookman Old Style" w:eastAsia="Bookman Old Style" w:hAnsi="Bookman Old Style" w:cs="Bookman Old Style"/>
          <w:b/>
          <w:sz w:val="24"/>
          <w:szCs w:val="24"/>
        </w:rPr>
      </w:pPr>
    </w:p>
    <w:p w14:paraId="6A5DBFF8" w14:textId="77777777" w:rsidR="00340BEA" w:rsidRDefault="00340BEA">
      <w:pPr>
        <w:jc w:val="center"/>
        <w:rPr>
          <w:rFonts w:ascii="Times New Roman" w:eastAsia="Times New Roman" w:hAnsi="Times New Roman" w:cs="Times New Roman"/>
          <w:b/>
          <w:i/>
          <w:sz w:val="24"/>
          <w:szCs w:val="24"/>
        </w:rPr>
      </w:pPr>
    </w:p>
    <w:p w14:paraId="299A6AAE" w14:textId="77777777" w:rsidR="00340BE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23FB6A08" w14:textId="77777777" w:rsidR="00340BEA" w:rsidRDefault="00340BEA">
      <w:pPr>
        <w:spacing w:line="34" w:lineRule="auto"/>
        <w:jc w:val="center"/>
        <w:rPr>
          <w:rFonts w:ascii="Times New Roman" w:eastAsia="Times New Roman" w:hAnsi="Times New Roman" w:cs="Times New Roman"/>
          <w:sz w:val="24"/>
          <w:szCs w:val="24"/>
        </w:rPr>
      </w:pPr>
    </w:p>
    <w:p w14:paraId="7F1F800E" w14:textId="5A9CE8DA" w:rsidR="00340BEA" w:rsidRDefault="006A49DC">
      <w:pPr>
        <w:jc w:val="center"/>
        <w:rPr>
          <w:rFonts w:ascii="Times New Roman" w:eastAsia="Times New Roman" w:hAnsi="Times New Roman" w:cs="Times New Roman"/>
          <w:b/>
          <w:sz w:val="28"/>
          <w:szCs w:val="28"/>
        </w:rPr>
      </w:pPr>
      <w:r w:rsidRPr="006A49DC">
        <w:rPr>
          <w:rFonts w:ascii="Times New Roman" w:eastAsia="Times New Roman" w:hAnsi="Times New Roman" w:cs="Times New Roman"/>
          <w:b/>
          <w:sz w:val="28"/>
          <w:szCs w:val="28"/>
        </w:rPr>
        <w:t>Dr. Surendra Kumar Shukla</w:t>
      </w:r>
    </w:p>
    <w:p w14:paraId="7680A067" w14:textId="2C68C462" w:rsidR="00340BEA" w:rsidRDefault="0032374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3F96916B" w14:textId="77777777" w:rsidR="00340BEA" w:rsidRDefault="00340BEA">
      <w:pPr>
        <w:jc w:val="center"/>
        <w:rPr>
          <w:rFonts w:ascii="Times New Roman" w:eastAsia="Times New Roman" w:hAnsi="Times New Roman" w:cs="Times New Roman"/>
          <w:b/>
          <w:sz w:val="24"/>
          <w:szCs w:val="24"/>
        </w:rPr>
      </w:pPr>
    </w:p>
    <w:p w14:paraId="0E559568" w14:textId="77777777" w:rsidR="00340BEA" w:rsidRDefault="00340BEA">
      <w:pPr>
        <w:jc w:val="center"/>
        <w:rPr>
          <w:rFonts w:ascii="Times New Roman" w:eastAsia="Times New Roman" w:hAnsi="Times New Roman" w:cs="Times New Roman"/>
          <w:b/>
          <w:sz w:val="24"/>
          <w:szCs w:val="24"/>
        </w:rPr>
      </w:pPr>
    </w:p>
    <w:p w14:paraId="045180F7" w14:textId="77777777" w:rsidR="00340BEA" w:rsidRDefault="00340BEA">
      <w:pPr>
        <w:jc w:val="center"/>
        <w:rPr>
          <w:rFonts w:ascii="Times New Roman" w:eastAsia="Times New Roman" w:hAnsi="Times New Roman" w:cs="Times New Roman"/>
          <w:b/>
          <w:sz w:val="24"/>
          <w:szCs w:val="24"/>
        </w:rPr>
      </w:pPr>
    </w:p>
    <w:p w14:paraId="45CD3076" w14:textId="77777777" w:rsidR="00340BEA" w:rsidRDefault="00000000">
      <w:pPr>
        <w:jc w:val="center"/>
        <w:rPr>
          <w:rFonts w:ascii="Times New Roman" w:eastAsia="Times New Roman" w:hAnsi="Times New Roman" w:cs="Times New Roman"/>
          <w:b/>
          <w:sz w:val="24"/>
          <w:szCs w:val="24"/>
        </w:rPr>
      </w:pPr>
      <w:r>
        <w:rPr>
          <w:noProof/>
        </w:rPr>
        <w:drawing>
          <wp:inline distT="0" distB="0" distL="0" distR="0" wp14:anchorId="0F28D343" wp14:editId="2C3D5F6C">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6BC90990" w14:textId="77777777" w:rsidR="00340BEA" w:rsidRDefault="00340BEA">
      <w:pPr>
        <w:jc w:val="center"/>
        <w:rPr>
          <w:rFonts w:ascii="Times New Roman" w:eastAsia="Times New Roman" w:hAnsi="Times New Roman" w:cs="Times New Roman"/>
          <w:b/>
          <w:sz w:val="24"/>
          <w:szCs w:val="24"/>
        </w:rPr>
      </w:pPr>
    </w:p>
    <w:p w14:paraId="1A80CC54" w14:textId="77777777" w:rsidR="00340BEA" w:rsidRDefault="00340BEA">
      <w:pPr>
        <w:jc w:val="center"/>
        <w:rPr>
          <w:rFonts w:ascii="Times New Roman" w:eastAsia="Times New Roman" w:hAnsi="Times New Roman" w:cs="Times New Roman"/>
          <w:b/>
          <w:sz w:val="24"/>
          <w:szCs w:val="24"/>
        </w:rPr>
      </w:pPr>
    </w:p>
    <w:p w14:paraId="5A2B8576" w14:textId="77777777" w:rsidR="00340BE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2ABDCA1" w14:textId="77777777" w:rsidR="00340BE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63BE162" w14:textId="77777777" w:rsidR="00340BE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62423EB9" w14:textId="77777777" w:rsidR="00340BE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226D1C0C" w14:textId="77777777" w:rsidR="00340BEA" w:rsidRDefault="00340BEA">
      <w:pPr>
        <w:jc w:val="center"/>
        <w:rPr>
          <w:rFonts w:ascii="Bookman Old Style" w:eastAsia="Bookman Old Style" w:hAnsi="Bookman Old Style" w:cs="Bookman Old Style"/>
          <w:b/>
          <w:sz w:val="32"/>
          <w:szCs w:val="32"/>
        </w:rPr>
      </w:pPr>
    </w:p>
    <w:p w14:paraId="4ED9ADDC" w14:textId="77777777" w:rsidR="00340BEA" w:rsidRDefault="00340BEA">
      <w:pPr>
        <w:jc w:val="center"/>
        <w:rPr>
          <w:rFonts w:ascii="Bookman Old Style" w:eastAsia="Bookman Old Style" w:hAnsi="Bookman Old Style" w:cs="Bookman Old Style"/>
          <w:b/>
          <w:sz w:val="32"/>
          <w:szCs w:val="32"/>
        </w:rPr>
      </w:pPr>
    </w:p>
    <w:p w14:paraId="0FEF9EED" w14:textId="77777777" w:rsidR="00340BEA" w:rsidRDefault="00340BEA">
      <w:pPr>
        <w:jc w:val="center"/>
        <w:rPr>
          <w:rFonts w:ascii="Bookman Old Style" w:eastAsia="Bookman Old Style" w:hAnsi="Bookman Old Style" w:cs="Bookman Old Style"/>
          <w:b/>
          <w:sz w:val="32"/>
          <w:szCs w:val="32"/>
        </w:rPr>
      </w:pPr>
    </w:p>
    <w:p w14:paraId="76B0A0F1" w14:textId="77777777" w:rsidR="00340BE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98280E9" wp14:editId="2E9839D8">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2E6B191A" w14:textId="77777777" w:rsidR="00340BEA" w:rsidRDefault="00340BEA">
                            <w:pPr>
                              <w:textDirection w:val="btLr"/>
                            </w:pPr>
                          </w:p>
                        </w:txbxContent>
                      </wps:txbx>
                      <wps:bodyPr spcFirstLastPara="1" wrap="square" lIns="91425" tIns="91425" rIns="91425" bIns="91425" anchor="ctr" anchorCtr="0">
                        <a:noAutofit/>
                      </wps:bodyPr>
                    </wps:wsp>
                  </a:graphicData>
                </a:graphic>
              </wp:inline>
            </w:drawing>
          </mc:Choice>
          <mc:Fallback>
            <w:pict>
              <v:rect w14:anchorId="498280E9"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2E6B191A" w14:textId="77777777" w:rsidR="00340BEA" w:rsidRDefault="00340BE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20EFED16" wp14:editId="2F6721C3">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711B3C40" w14:textId="77777777" w:rsidR="00340BE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3CE36972" w14:textId="77777777" w:rsidR="00340BE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7B51208A" w14:textId="77777777" w:rsidR="00340BEA" w:rsidRDefault="00340BE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25A3E13" w14:textId="77777777" w:rsidR="00340BEA" w:rsidRDefault="00340BEA">
      <w:pPr>
        <w:pBdr>
          <w:top w:val="nil"/>
          <w:left w:val="nil"/>
          <w:bottom w:val="nil"/>
          <w:right w:val="nil"/>
          <w:between w:val="nil"/>
        </w:pBdr>
        <w:jc w:val="both"/>
        <w:rPr>
          <w:rFonts w:ascii="Times New Roman" w:eastAsia="Times New Roman" w:hAnsi="Times New Roman" w:cs="Times New Roman"/>
          <w:color w:val="000000"/>
          <w:sz w:val="24"/>
          <w:szCs w:val="24"/>
        </w:rPr>
      </w:pPr>
    </w:p>
    <w:p w14:paraId="0B0C4722" w14:textId="4B6362E6" w:rsidR="00340BEA"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6A49DC" w:rsidRPr="006A49DC">
        <w:rPr>
          <w:rFonts w:ascii="Times New Roman" w:eastAsia="Times New Roman" w:hAnsi="Times New Roman" w:cs="Times New Roman"/>
          <w:b/>
          <w:sz w:val="24"/>
          <w:szCs w:val="24"/>
        </w:rPr>
        <w:t>Heart Disease Prediction by Machine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6A49DC" w:rsidRPr="006A49DC">
        <w:rPr>
          <w:rFonts w:ascii="Times New Roman" w:eastAsia="Times New Roman" w:hAnsi="Times New Roman" w:cs="Times New Roman"/>
          <w:b/>
          <w:sz w:val="24"/>
          <w:szCs w:val="24"/>
        </w:rPr>
        <w:t>Dr. Surendra Kumar Shukla</w:t>
      </w:r>
      <w:r>
        <w:rPr>
          <w:rFonts w:ascii="Times New Roman" w:eastAsia="Times New Roman" w:hAnsi="Times New Roman" w:cs="Times New Roman"/>
          <w:sz w:val="24"/>
          <w:szCs w:val="24"/>
        </w:rPr>
        <w:t>,</w:t>
      </w:r>
      <w:r w:rsidR="00323745">
        <w:rPr>
          <w:rFonts w:ascii="Times New Roman" w:eastAsia="Times New Roman" w:hAnsi="Times New Roman" w:cs="Times New Roman"/>
          <w:b/>
          <w:sz w:val="24"/>
          <w:szCs w:val="24"/>
        </w:rPr>
        <w:t xml:space="preserve"> Professor</w:t>
      </w:r>
      <w:r w:rsidR="00643147">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Department of Computer Science and Engineering, Graphic Era (Deemed to be University), Dehradun.</w:t>
      </w:r>
    </w:p>
    <w:p w14:paraId="711189F0" w14:textId="77777777" w:rsidR="00340BEA" w:rsidRDefault="00340BEA">
      <w:pPr>
        <w:spacing w:line="360" w:lineRule="auto"/>
        <w:jc w:val="both"/>
        <w:rPr>
          <w:rFonts w:ascii="Times New Roman" w:eastAsia="Times New Roman" w:hAnsi="Times New Roman" w:cs="Times New Roman"/>
          <w:sz w:val="24"/>
          <w:szCs w:val="24"/>
        </w:rPr>
      </w:pPr>
    </w:p>
    <w:p w14:paraId="48E5AAEE" w14:textId="77777777" w:rsidR="00340B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DB5849" w14:textId="77777777" w:rsidR="00340BEA" w:rsidRDefault="00340BEA">
      <w:pPr>
        <w:spacing w:line="360" w:lineRule="auto"/>
        <w:ind w:left="720" w:firstLine="720"/>
        <w:jc w:val="both"/>
        <w:rPr>
          <w:rFonts w:ascii="Times New Roman" w:eastAsia="Times New Roman" w:hAnsi="Times New Roman" w:cs="Times New Roman"/>
          <w:sz w:val="24"/>
          <w:szCs w:val="24"/>
        </w:rPr>
      </w:pPr>
    </w:p>
    <w:p w14:paraId="632BFE3A" w14:textId="77777777" w:rsidR="006A49DC" w:rsidRDefault="00000000" w:rsidP="006A49DC">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Name  </w:t>
      </w:r>
      <w:r w:rsidR="006A49DC">
        <w:rPr>
          <w:rFonts w:ascii="Times New Roman" w:eastAsia="Times New Roman" w:hAnsi="Times New Roman" w:cs="Times New Roman"/>
          <w:sz w:val="24"/>
          <w:szCs w:val="24"/>
        </w:rPr>
        <w:tab/>
      </w:r>
      <w:proofErr w:type="gramEnd"/>
      <w:r w:rsidR="006A49DC">
        <w:rPr>
          <w:rFonts w:ascii="Times New Roman" w:eastAsia="Times New Roman" w:hAnsi="Times New Roman" w:cs="Times New Roman"/>
          <w:sz w:val="24"/>
          <w:szCs w:val="24"/>
        </w:rPr>
        <w:tab/>
      </w:r>
      <w:r w:rsidR="006A49DC">
        <w:rPr>
          <w:rFonts w:ascii="Times New Roman" w:eastAsia="Times New Roman" w:hAnsi="Times New Roman" w:cs="Times New Roman"/>
          <w:sz w:val="24"/>
          <w:szCs w:val="24"/>
        </w:rPr>
        <w:tab/>
      </w:r>
      <w:r w:rsidR="006A49DC">
        <w:rPr>
          <w:rFonts w:ascii="Times New Roman" w:eastAsia="Times New Roman" w:hAnsi="Times New Roman" w:cs="Times New Roman"/>
          <w:sz w:val="24"/>
          <w:szCs w:val="24"/>
        </w:rPr>
        <w:tab/>
      </w:r>
      <w:r w:rsidR="006A49DC">
        <w:rPr>
          <w:rFonts w:ascii="Times New Roman" w:eastAsia="Times New Roman" w:hAnsi="Times New Roman" w:cs="Times New Roman"/>
          <w:sz w:val="24"/>
          <w:szCs w:val="24"/>
        </w:rPr>
        <w:tab/>
      </w:r>
      <w:r w:rsidR="006A49DC">
        <w:rPr>
          <w:rFonts w:ascii="Times New Roman" w:eastAsia="Times New Roman" w:hAnsi="Times New Roman" w:cs="Times New Roman"/>
          <w:sz w:val="24"/>
          <w:szCs w:val="24"/>
        </w:rPr>
        <w:tab/>
      </w:r>
      <w:r w:rsidR="006A49DC">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6A49DC">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University Roll </w:t>
      </w:r>
      <w:r w:rsidR="006A49DC">
        <w:rPr>
          <w:rFonts w:ascii="Times New Roman" w:eastAsia="Times New Roman" w:hAnsi="Times New Roman" w:cs="Times New Roman"/>
          <w:sz w:val="24"/>
          <w:szCs w:val="24"/>
        </w:rPr>
        <w:t>Number</w:t>
      </w:r>
    </w:p>
    <w:p w14:paraId="52D6AA9B" w14:textId="0E77936E" w:rsidR="00340BEA" w:rsidRDefault="006A49DC" w:rsidP="006A49DC">
      <w:pPr>
        <w:spacing w:line="360" w:lineRule="auto"/>
        <w:jc w:val="both"/>
        <w:rPr>
          <w:rFonts w:ascii="Times New Roman" w:eastAsia="Times New Roman" w:hAnsi="Times New Roman" w:cs="Times New Roman"/>
          <w:b/>
          <w:color w:val="E7E6E6"/>
          <w:sz w:val="24"/>
          <w:szCs w:val="24"/>
        </w:rPr>
      </w:pPr>
      <w:r w:rsidRPr="006A49DC">
        <w:rPr>
          <w:rFonts w:ascii="Times New Roman" w:eastAsia="Times New Roman" w:hAnsi="Times New Roman" w:cs="Times New Roman"/>
          <w:b/>
          <w:bCs/>
          <w:sz w:val="24"/>
          <w:szCs w:val="24"/>
        </w:rPr>
        <w:t>Parth Sarthi</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2017520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05BDE18" w14:textId="77777777" w:rsidR="00340BEA" w:rsidRDefault="00340BEA">
      <w:pPr>
        <w:spacing w:line="360" w:lineRule="auto"/>
        <w:jc w:val="both"/>
        <w:rPr>
          <w:rFonts w:ascii="Bookman Old Style" w:eastAsia="Bookman Old Style" w:hAnsi="Bookman Old Style" w:cs="Bookman Old Style"/>
          <w:sz w:val="24"/>
          <w:szCs w:val="24"/>
        </w:rPr>
      </w:pPr>
    </w:p>
    <w:p w14:paraId="2F63F3C5" w14:textId="77777777" w:rsidR="00340BEA" w:rsidRDefault="00340BEA">
      <w:pPr>
        <w:pBdr>
          <w:bottom w:val="single" w:sz="12" w:space="1" w:color="000000"/>
        </w:pBdr>
        <w:spacing w:line="480" w:lineRule="auto"/>
        <w:jc w:val="center"/>
        <w:rPr>
          <w:rFonts w:ascii="Times New Roman" w:eastAsia="Times New Roman" w:hAnsi="Times New Roman" w:cs="Times New Roman"/>
          <w:b/>
          <w:sz w:val="36"/>
          <w:szCs w:val="36"/>
        </w:rPr>
      </w:pPr>
    </w:p>
    <w:p w14:paraId="288B971F" w14:textId="77777777" w:rsidR="00340BEA" w:rsidRDefault="00340BEA">
      <w:pPr>
        <w:pBdr>
          <w:bottom w:val="single" w:sz="12" w:space="1" w:color="000000"/>
        </w:pBdr>
        <w:spacing w:line="480" w:lineRule="auto"/>
        <w:jc w:val="center"/>
        <w:rPr>
          <w:rFonts w:ascii="Times New Roman" w:eastAsia="Times New Roman" w:hAnsi="Times New Roman" w:cs="Times New Roman"/>
          <w:b/>
          <w:sz w:val="36"/>
          <w:szCs w:val="36"/>
        </w:rPr>
      </w:pPr>
    </w:p>
    <w:p w14:paraId="0E314FD7" w14:textId="77777777" w:rsidR="00340BEA" w:rsidRDefault="00340BEA">
      <w:pPr>
        <w:pBdr>
          <w:bottom w:val="single" w:sz="12" w:space="1" w:color="000000"/>
        </w:pBdr>
        <w:spacing w:line="480" w:lineRule="auto"/>
        <w:jc w:val="center"/>
        <w:rPr>
          <w:rFonts w:ascii="Times New Roman" w:eastAsia="Times New Roman" w:hAnsi="Times New Roman" w:cs="Times New Roman"/>
          <w:b/>
          <w:sz w:val="36"/>
          <w:szCs w:val="36"/>
        </w:rPr>
      </w:pPr>
    </w:p>
    <w:p w14:paraId="14D09AD6" w14:textId="77777777" w:rsidR="00340BEA" w:rsidRDefault="00340BEA">
      <w:pPr>
        <w:pBdr>
          <w:bottom w:val="single" w:sz="12" w:space="1" w:color="000000"/>
        </w:pBdr>
        <w:spacing w:line="480" w:lineRule="auto"/>
        <w:jc w:val="center"/>
        <w:rPr>
          <w:rFonts w:ascii="Times New Roman" w:eastAsia="Times New Roman" w:hAnsi="Times New Roman" w:cs="Times New Roman"/>
          <w:b/>
          <w:sz w:val="36"/>
          <w:szCs w:val="36"/>
        </w:rPr>
      </w:pPr>
    </w:p>
    <w:p w14:paraId="21D0D245" w14:textId="77777777" w:rsidR="00340BEA" w:rsidRDefault="00340BEA">
      <w:pPr>
        <w:pBdr>
          <w:bottom w:val="single" w:sz="12" w:space="1" w:color="000000"/>
        </w:pBdr>
        <w:spacing w:line="480" w:lineRule="auto"/>
        <w:jc w:val="center"/>
        <w:rPr>
          <w:rFonts w:ascii="Times New Roman" w:eastAsia="Times New Roman" w:hAnsi="Times New Roman" w:cs="Times New Roman"/>
          <w:b/>
          <w:sz w:val="36"/>
          <w:szCs w:val="36"/>
        </w:rPr>
      </w:pPr>
    </w:p>
    <w:p w14:paraId="631F6254" w14:textId="77777777" w:rsidR="00340BEA" w:rsidRDefault="00340BEA">
      <w:pPr>
        <w:pBdr>
          <w:bottom w:val="single" w:sz="12" w:space="1" w:color="000000"/>
        </w:pBdr>
        <w:spacing w:line="480" w:lineRule="auto"/>
        <w:jc w:val="center"/>
        <w:rPr>
          <w:rFonts w:ascii="Times New Roman" w:eastAsia="Times New Roman" w:hAnsi="Times New Roman" w:cs="Times New Roman"/>
          <w:b/>
          <w:sz w:val="36"/>
          <w:szCs w:val="36"/>
        </w:rPr>
      </w:pPr>
    </w:p>
    <w:p w14:paraId="460C125F" w14:textId="77777777" w:rsidR="00340BEA" w:rsidRDefault="00340BEA">
      <w:pPr>
        <w:pBdr>
          <w:bottom w:val="single" w:sz="12" w:space="1" w:color="000000"/>
        </w:pBdr>
        <w:spacing w:line="480" w:lineRule="auto"/>
        <w:jc w:val="center"/>
        <w:rPr>
          <w:rFonts w:ascii="Times New Roman" w:eastAsia="Times New Roman" w:hAnsi="Times New Roman" w:cs="Times New Roman"/>
          <w:b/>
          <w:sz w:val="36"/>
          <w:szCs w:val="36"/>
        </w:rPr>
      </w:pPr>
    </w:p>
    <w:p w14:paraId="5829A8E4" w14:textId="77777777" w:rsidR="00340BEA" w:rsidRDefault="00340BEA">
      <w:pPr>
        <w:pBdr>
          <w:bottom w:val="single" w:sz="12" w:space="1" w:color="000000"/>
        </w:pBdr>
        <w:spacing w:line="480" w:lineRule="auto"/>
        <w:jc w:val="center"/>
        <w:rPr>
          <w:rFonts w:ascii="Times New Roman" w:eastAsia="Times New Roman" w:hAnsi="Times New Roman" w:cs="Times New Roman"/>
          <w:b/>
          <w:sz w:val="36"/>
          <w:szCs w:val="36"/>
        </w:rPr>
      </w:pPr>
    </w:p>
    <w:p w14:paraId="51411FA0" w14:textId="77777777" w:rsidR="00340BEA" w:rsidRDefault="00340BEA">
      <w:pPr>
        <w:pBdr>
          <w:bottom w:val="single" w:sz="12" w:space="1" w:color="000000"/>
        </w:pBdr>
        <w:spacing w:line="480" w:lineRule="auto"/>
        <w:jc w:val="center"/>
        <w:rPr>
          <w:rFonts w:ascii="Times New Roman" w:eastAsia="Times New Roman" w:hAnsi="Times New Roman" w:cs="Times New Roman"/>
          <w:b/>
          <w:sz w:val="36"/>
          <w:szCs w:val="36"/>
        </w:rPr>
      </w:pPr>
    </w:p>
    <w:p w14:paraId="4A670D13" w14:textId="77777777" w:rsidR="00340BE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6E6D6479" w14:textId="77777777" w:rsidR="00340BEA" w:rsidRDefault="00340BE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340BEA" w14:paraId="601A65C8" w14:textId="77777777">
        <w:trPr>
          <w:trHeight w:val="449"/>
          <w:jc w:val="center"/>
        </w:trPr>
        <w:tc>
          <w:tcPr>
            <w:tcW w:w="1634" w:type="dxa"/>
          </w:tcPr>
          <w:p w14:paraId="75B4563D" w14:textId="77777777" w:rsidR="00340BE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225D4BBC" w14:textId="77777777" w:rsidR="00340BE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02F4296" w14:textId="77777777" w:rsidR="00340BE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340BEA" w14:paraId="331F8755" w14:textId="77777777">
        <w:trPr>
          <w:trHeight w:val="433"/>
          <w:jc w:val="center"/>
        </w:trPr>
        <w:tc>
          <w:tcPr>
            <w:tcW w:w="1634" w:type="dxa"/>
          </w:tcPr>
          <w:p w14:paraId="6FBF9C12" w14:textId="77777777" w:rsidR="00340BE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24D34664" w14:textId="77777777" w:rsidR="00340BE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58403AE0" w14:textId="0F13F5FC" w:rsidR="00340BEA" w:rsidRDefault="00E618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340BEA" w14:paraId="719C3C69" w14:textId="77777777">
        <w:trPr>
          <w:trHeight w:val="433"/>
          <w:jc w:val="center"/>
        </w:trPr>
        <w:tc>
          <w:tcPr>
            <w:tcW w:w="1634" w:type="dxa"/>
          </w:tcPr>
          <w:p w14:paraId="5B978731" w14:textId="77777777" w:rsidR="00340BE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F2A4F4C" w14:textId="77777777" w:rsidR="00340BE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7530F10B" w14:textId="0BD06CF0" w:rsidR="00340BEA" w:rsidRDefault="00E618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340BEA" w14:paraId="257A2505" w14:textId="77777777">
        <w:trPr>
          <w:trHeight w:val="433"/>
          <w:jc w:val="center"/>
        </w:trPr>
        <w:tc>
          <w:tcPr>
            <w:tcW w:w="1634" w:type="dxa"/>
          </w:tcPr>
          <w:p w14:paraId="11C68D72" w14:textId="77777777" w:rsidR="00340BE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092D074A" w14:textId="77777777" w:rsidR="00340BE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1F7D5031" w14:textId="55EFE2FE" w:rsidR="00340BEA" w:rsidRDefault="00E618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340BEA" w14:paraId="6C0B82A1" w14:textId="77777777">
        <w:trPr>
          <w:trHeight w:val="449"/>
          <w:jc w:val="center"/>
        </w:trPr>
        <w:tc>
          <w:tcPr>
            <w:tcW w:w="1634" w:type="dxa"/>
          </w:tcPr>
          <w:p w14:paraId="59EAF3A7" w14:textId="77777777" w:rsidR="00340BE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25922868" w14:textId="77777777" w:rsidR="00340BE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7324F658" w14:textId="40516FA1" w:rsidR="00340BEA" w:rsidRDefault="007024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340BEA" w14:paraId="6C483FE3" w14:textId="77777777">
        <w:trPr>
          <w:trHeight w:val="449"/>
          <w:jc w:val="center"/>
        </w:trPr>
        <w:tc>
          <w:tcPr>
            <w:tcW w:w="1634" w:type="dxa"/>
          </w:tcPr>
          <w:p w14:paraId="109F53A7" w14:textId="77777777" w:rsidR="00340BE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4B58D634" w14:textId="77777777" w:rsidR="00340BE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A1E6CFF" w14:textId="64EEDC88" w:rsidR="00340BEA" w:rsidRDefault="00E618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7024CA">
              <w:rPr>
                <w:rFonts w:ascii="Times New Roman" w:eastAsia="Times New Roman" w:hAnsi="Times New Roman" w:cs="Times New Roman"/>
                <w:b/>
                <w:sz w:val="24"/>
                <w:szCs w:val="24"/>
              </w:rPr>
              <w:t>3</w:t>
            </w:r>
          </w:p>
        </w:tc>
      </w:tr>
      <w:tr w:rsidR="00340BEA" w14:paraId="5D5F5217" w14:textId="77777777">
        <w:trPr>
          <w:trHeight w:val="433"/>
          <w:jc w:val="center"/>
        </w:trPr>
        <w:tc>
          <w:tcPr>
            <w:tcW w:w="1634" w:type="dxa"/>
          </w:tcPr>
          <w:p w14:paraId="2AC7CBB8" w14:textId="77777777" w:rsidR="00340BEA" w:rsidRDefault="00340BEA">
            <w:pPr>
              <w:jc w:val="center"/>
              <w:rPr>
                <w:rFonts w:ascii="Times New Roman" w:eastAsia="Times New Roman" w:hAnsi="Times New Roman" w:cs="Times New Roman"/>
                <w:sz w:val="24"/>
                <w:szCs w:val="24"/>
              </w:rPr>
            </w:pPr>
          </w:p>
        </w:tc>
        <w:tc>
          <w:tcPr>
            <w:tcW w:w="4449" w:type="dxa"/>
          </w:tcPr>
          <w:p w14:paraId="4DDF2D2E" w14:textId="77777777" w:rsidR="00340BE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5D527AA" w14:textId="38428590" w:rsidR="00340BEA" w:rsidRDefault="00E618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7024CA">
              <w:rPr>
                <w:rFonts w:ascii="Times New Roman" w:eastAsia="Times New Roman" w:hAnsi="Times New Roman" w:cs="Times New Roman"/>
                <w:b/>
                <w:sz w:val="24"/>
                <w:szCs w:val="24"/>
              </w:rPr>
              <w:t>5</w:t>
            </w:r>
          </w:p>
        </w:tc>
      </w:tr>
    </w:tbl>
    <w:p w14:paraId="2CDD1213" w14:textId="77777777" w:rsidR="00340BEA" w:rsidRDefault="00340BEA">
      <w:pPr>
        <w:jc w:val="center"/>
        <w:rPr>
          <w:b/>
        </w:rPr>
      </w:pPr>
    </w:p>
    <w:p w14:paraId="380B34F3" w14:textId="77777777" w:rsidR="00340BEA" w:rsidRDefault="00340BEA">
      <w:pPr>
        <w:spacing w:line="480" w:lineRule="auto"/>
        <w:jc w:val="center"/>
        <w:rPr>
          <w:rFonts w:ascii="Bookman Old Style" w:eastAsia="Bookman Old Style" w:hAnsi="Bookman Old Style" w:cs="Bookman Old Style"/>
          <w:sz w:val="32"/>
          <w:szCs w:val="32"/>
        </w:rPr>
      </w:pPr>
    </w:p>
    <w:p w14:paraId="20FB2426" w14:textId="77777777" w:rsidR="00340BEA" w:rsidRDefault="00340BEA">
      <w:pPr>
        <w:spacing w:line="480" w:lineRule="auto"/>
        <w:jc w:val="center"/>
        <w:rPr>
          <w:rFonts w:ascii="Bookman Old Style" w:eastAsia="Bookman Old Style" w:hAnsi="Bookman Old Style" w:cs="Bookman Old Style"/>
          <w:sz w:val="32"/>
          <w:szCs w:val="32"/>
        </w:rPr>
      </w:pPr>
    </w:p>
    <w:p w14:paraId="5DA67F6C" w14:textId="77777777" w:rsidR="00340BEA" w:rsidRDefault="00340BEA">
      <w:pPr>
        <w:spacing w:line="480" w:lineRule="auto"/>
        <w:jc w:val="center"/>
        <w:rPr>
          <w:rFonts w:ascii="Bookman Old Style" w:eastAsia="Bookman Old Style" w:hAnsi="Bookman Old Style" w:cs="Bookman Old Style"/>
          <w:sz w:val="32"/>
          <w:szCs w:val="32"/>
        </w:rPr>
      </w:pPr>
    </w:p>
    <w:p w14:paraId="57734639" w14:textId="77777777" w:rsidR="00340BEA" w:rsidRDefault="00340BEA">
      <w:pPr>
        <w:spacing w:line="480" w:lineRule="auto"/>
        <w:jc w:val="center"/>
        <w:rPr>
          <w:rFonts w:ascii="Bookman Old Style" w:eastAsia="Bookman Old Style" w:hAnsi="Bookman Old Style" w:cs="Bookman Old Style"/>
          <w:sz w:val="32"/>
          <w:szCs w:val="32"/>
        </w:rPr>
      </w:pPr>
    </w:p>
    <w:p w14:paraId="7C59D970" w14:textId="77777777" w:rsidR="00340BEA" w:rsidRDefault="00340BEA">
      <w:pPr>
        <w:spacing w:line="480" w:lineRule="auto"/>
        <w:jc w:val="center"/>
        <w:rPr>
          <w:rFonts w:ascii="Bookman Old Style" w:eastAsia="Bookman Old Style" w:hAnsi="Bookman Old Style" w:cs="Bookman Old Style"/>
          <w:sz w:val="32"/>
          <w:szCs w:val="32"/>
        </w:rPr>
      </w:pPr>
    </w:p>
    <w:p w14:paraId="1DF78AA3" w14:textId="77777777" w:rsidR="00340BEA" w:rsidRDefault="00340BEA">
      <w:pPr>
        <w:spacing w:line="480" w:lineRule="auto"/>
        <w:jc w:val="center"/>
        <w:rPr>
          <w:rFonts w:ascii="Bookman Old Style" w:eastAsia="Bookman Old Style" w:hAnsi="Bookman Old Style" w:cs="Bookman Old Style"/>
          <w:sz w:val="32"/>
          <w:szCs w:val="32"/>
        </w:rPr>
      </w:pPr>
    </w:p>
    <w:p w14:paraId="3C8E46E3" w14:textId="77777777" w:rsidR="00340BEA" w:rsidRDefault="00340BEA">
      <w:pPr>
        <w:spacing w:line="480" w:lineRule="auto"/>
        <w:jc w:val="center"/>
        <w:rPr>
          <w:rFonts w:ascii="Bookman Old Style" w:eastAsia="Bookman Old Style" w:hAnsi="Bookman Old Style" w:cs="Bookman Old Style"/>
          <w:sz w:val="32"/>
          <w:szCs w:val="32"/>
        </w:rPr>
      </w:pPr>
    </w:p>
    <w:p w14:paraId="39424ABB" w14:textId="77777777" w:rsidR="00340BEA" w:rsidRDefault="00340BEA">
      <w:pPr>
        <w:spacing w:line="480" w:lineRule="auto"/>
        <w:jc w:val="center"/>
        <w:rPr>
          <w:rFonts w:ascii="Bookman Old Style" w:eastAsia="Bookman Old Style" w:hAnsi="Bookman Old Style" w:cs="Bookman Old Style"/>
          <w:sz w:val="32"/>
          <w:szCs w:val="32"/>
        </w:rPr>
      </w:pPr>
    </w:p>
    <w:p w14:paraId="3F39C0B9" w14:textId="77777777" w:rsidR="00340BEA" w:rsidRDefault="00340BEA">
      <w:pPr>
        <w:spacing w:line="480" w:lineRule="auto"/>
        <w:jc w:val="center"/>
        <w:rPr>
          <w:rFonts w:ascii="Bookman Old Style" w:eastAsia="Bookman Old Style" w:hAnsi="Bookman Old Style" w:cs="Bookman Old Style"/>
          <w:sz w:val="32"/>
          <w:szCs w:val="32"/>
        </w:rPr>
      </w:pPr>
    </w:p>
    <w:p w14:paraId="25A35C6A" w14:textId="77777777" w:rsidR="00340BEA" w:rsidRDefault="00340BEA">
      <w:pPr>
        <w:spacing w:line="480" w:lineRule="auto"/>
        <w:jc w:val="center"/>
        <w:rPr>
          <w:rFonts w:ascii="Bookman Old Style" w:eastAsia="Bookman Old Style" w:hAnsi="Bookman Old Style" w:cs="Bookman Old Style"/>
          <w:sz w:val="32"/>
          <w:szCs w:val="32"/>
        </w:rPr>
      </w:pPr>
    </w:p>
    <w:p w14:paraId="071D14DF" w14:textId="77777777" w:rsidR="00340BEA" w:rsidRDefault="00340BEA">
      <w:pPr>
        <w:spacing w:line="480" w:lineRule="auto"/>
        <w:jc w:val="center"/>
        <w:rPr>
          <w:rFonts w:ascii="Bookman Old Style" w:eastAsia="Bookman Old Style" w:hAnsi="Bookman Old Style" w:cs="Bookman Old Style"/>
          <w:sz w:val="32"/>
          <w:szCs w:val="32"/>
        </w:rPr>
        <w:sectPr w:rsidR="00340BEA">
          <w:footerReference w:type="default" r:id="rId12"/>
          <w:pgSz w:w="11906" w:h="16838"/>
          <w:pgMar w:top="1440" w:right="1440" w:bottom="1440" w:left="1440" w:header="720" w:footer="720" w:gutter="0"/>
          <w:pgNumType w:start="1"/>
          <w:cols w:space="720"/>
        </w:sectPr>
      </w:pPr>
    </w:p>
    <w:p w14:paraId="01B651A2" w14:textId="77777777" w:rsidR="00340BE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03DAE98" w14:textId="2A9A7D25" w:rsidR="00047884" w:rsidRPr="00047884" w:rsidRDefault="00000000" w:rsidP="00047884">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95FF541" w14:textId="77777777" w:rsidR="00047884" w:rsidRPr="00047884" w:rsidRDefault="00047884" w:rsidP="00047884">
      <w:pPr>
        <w:spacing w:line="360" w:lineRule="auto"/>
        <w:ind w:firstLine="720"/>
        <w:jc w:val="both"/>
        <w:rPr>
          <w:rFonts w:ascii="Times New Roman" w:eastAsia="Times New Roman" w:hAnsi="Times New Roman" w:cs="Times New Roman"/>
          <w:sz w:val="24"/>
          <w:szCs w:val="24"/>
        </w:rPr>
      </w:pPr>
      <w:r w:rsidRPr="00047884">
        <w:rPr>
          <w:rFonts w:ascii="Times New Roman" w:eastAsia="Times New Roman" w:hAnsi="Times New Roman" w:cs="Times New Roman"/>
          <w:sz w:val="24"/>
          <w:szCs w:val="24"/>
        </w:rPr>
        <w:t>Heart disease remains one of the leading causes of mortality and morbidity worldwide, posing a significant health challenge. Early detection and accurate prediction of heart disease are crucial for effective preventive measures and timely interventions. In recent years, machine learning techniques have shown great promise in the field of healthcare, including heart disease prediction. These techniques leverage large datasets and powerful algorithms to uncover patterns and relationships that can assist in identifying individuals at risk.</w:t>
      </w:r>
    </w:p>
    <w:p w14:paraId="31509801" w14:textId="77777777" w:rsidR="00047884" w:rsidRPr="00047884" w:rsidRDefault="00047884" w:rsidP="00047884">
      <w:pPr>
        <w:spacing w:line="360" w:lineRule="auto"/>
        <w:jc w:val="both"/>
        <w:rPr>
          <w:rFonts w:ascii="Times New Roman" w:eastAsia="Times New Roman" w:hAnsi="Times New Roman" w:cs="Times New Roman"/>
          <w:sz w:val="24"/>
          <w:szCs w:val="24"/>
        </w:rPr>
      </w:pPr>
    </w:p>
    <w:p w14:paraId="7BE42C96" w14:textId="77777777" w:rsidR="00047884" w:rsidRPr="00047884" w:rsidRDefault="00047884" w:rsidP="00047884">
      <w:pPr>
        <w:spacing w:line="360" w:lineRule="auto"/>
        <w:ind w:firstLine="720"/>
        <w:jc w:val="both"/>
        <w:rPr>
          <w:rFonts w:ascii="Times New Roman" w:eastAsia="Times New Roman" w:hAnsi="Times New Roman" w:cs="Times New Roman"/>
          <w:sz w:val="24"/>
          <w:szCs w:val="24"/>
        </w:rPr>
      </w:pPr>
      <w:r w:rsidRPr="00047884">
        <w:rPr>
          <w:rFonts w:ascii="Times New Roman" w:eastAsia="Times New Roman" w:hAnsi="Times New Roman" w:cs="Times New Roman"/>
          <w:sz w:val="24"/>
          <w:szCs w:val="24"/>
        </w:rPr>
        <w:t xml:space="preserve">This report focuses on the development of a heart disease prediction model using machine learning algorithms, specifically </w:t>
      </w:r>
      <w:r w:rsidRPr="00767439">
        <w:rPr>
          <w:rFonts w:ascii="Times New Roman" w:eastAsia="Times New Roman" w:hAnsi="Times New Roman" w:cs="Times New Roman"/>
          <w:b/>
          <w:bCs/>
          <w:sz w:val="24"/>
          <w:szCs w:val="24"/>
        </w:rPr>
        <w:t>Logistic Regression</w:t>
      </w:r>
      <w:r w:rsidRPr="00047884">
        <w:rPr>
          <w:rFonts w:ascii="Times New Roman" w:eastAsia="Times New Roman" w:hAnsi="Times New Roman" w:cs="Times New Roman"/>
          <w:sz w:val="24"/>
          <w:szCs w:val="24"/>
        </w:rPr>
        <w:t xml:space="preserve">, and compares its performance with </w:t>
      </w:r>
      <w:r w:rsidRPr="00767439">
        <w:rPr>
          <w:rFonts w:ascii="Times New Roman" w:eastAsia="Times New Roman" w:hAnsi="Times New Roman" w:cs="Times New Roman"/>
          <w:b/>
          <w:bCs/>
          <w:sz w:val="24"/>
          <w:szCs w:val="24"/>
        </w:rPr>
        <w:t>K-Nearest Neighbors (KNN)</w:t>
      </w:r>
      <w:r w:rsidRPr="00047884">
        <w:rPr>
          <w:rFonts w:ascii="Times New Roman" w:eastAsia="Times New Roman" w:hAnsi="Times New Roman" w:cs="Times New Roman"/>
          <w:sz w:val="24"/>
          <w:szCs w:val="24"/>
        </w:rPr>
        <w:t xml:space="preserve">, </w:t>
      </w:r>
      <w:r w:rsidRPr="00767439">
        <w:rPr>
          <w:rFonts w:ascii="Times New Roman" w:eastAsia="Times New Roman" w:hAnsi="Times New Roman" w:cs="Times New Roman"/>
          <w:b/>
          <w:bCs/>
          <w:sz w:val="24"/>
          <w:szCs w:val="24"/>
        </w:rPr>
        <w:t>Support Vector Machines (SVM)</w:t>
      </w:r>
      <w:r w:rsidRPr="00047884">
        <w:rPr>
          <w:rFonts w:ascii="Times New Roman" w:eastAsia="Times New Roman" w:hAnsi="Times New Roman" w:cs="Times New Roman"/>
          <w:sz w:val="24"/>
          <w:szCs w:val="24"/>
        </w:rPr>
        <w:t xml:space="preserve">, and </w:t>
      </w:r>
      <w:r w:rsidRPr="00767439">
        <w:rPr>
          <w:rFonts w:ascii="Times New Roman" w:eastAsia="Times New Roman" w:hAnsi="Times New Roman" w:cs="Times New Roman"/>
          <w:b/>
          <w:bCs/>
          <w:sz w:val="24"/>
          <w:szCs w:val="24"/>
        </w:rPr>
        <w:t>Random Forest</w:t>
      </w:r>
      <w:r w:rsidRPr="00047884">
        <w:rPr>
          <w:rFonts w:ascii="Times New Roman" w:eastAsia="Times New Roman" w:hAnsi="Times New Roman" w:cs="Times New Roman"/>
          <w:sz w:val="24"/>
          <w:szCs w:val="24"/>
        </w:rPr>
        <w:t>. The primary goal is to evaluate the accuracy and effectiveness of each algorithm in predicting the presence of heart disease. By conducting a comparative analysis, we aim to provide valuable insights into the strengths and limitations of these algorithms and their potential applications in real-world healthcare scenarios.</w:t>
      </w:r>
    </w:p>
    <w:p w14:paraId="7B8F689B" w14:textId="77777777" w:rsidR="00047884" w:rsidRPr="00047884" w:rsidRDefault="00047884" w:rsidP="00047884">
      <w:pPr>
        <w:spacing w:line="360" w:lineRule="auto"/>
        <w:jc w:val="both"/>
        <w:rPr>
          <w:rFonts w:ascii="Times New Roman" w:eastAsia="Times New Roman" w:hAnsi="Times New Roman" w:cs="Times New Roman"/>
          <w:sz w:val="24"/>
          <w:szCs w:val="24"/>
        </w:rPr>
      </w:pPr>
    </w:p>
    <w:p w14:paraId="47ACF4B9" w14:textId="00F42516" w:rsidR="00047884" w:rsidRPr="00047884" w:rsidRDefault="00047884" w:rsidP="00047884">
      <w:pPr>
        <w:spacing w:line="360" w:lineRule="auto"/>
        <w:ind w:firstLine="720"/>
        <w:jc w:val="both"/>
        <w:rPr>
          <w:rFonts w:ascii="Times New Roman" w:eastAsia="Times New Roman" w:hAnsi="Times New Roman" w:cs="Times New Roman"/>
          <w:sz w:val="24"/>
          <w:szCs w:val="24"/>
        </w:rPr>
      </w:pPr>
      <w:r w:rsidRPr="00047884">
        <w:rPr>
          <w:rFonts w:ascii="Times New Roman" w:eastAsia="Times New Roman" w:hAnsi="Times New Roman" w:cs="Times New Roman"/>
          <w:sz w:val="24"/>
          <w:szCs w:val="24"/>
        </w:rPr>
        <w:t>Heart disease, encompassing various conditions such as coronary artery disease, heart failure, and arrhythmias, arises from complex interactions between genetic factors, lifestyle choices, and environmental influences.</w:t>
      </w:r>
    </w:p>
    <w:p w14:paraId="51354522" w14:textId="77777777" w:rsidR="00047884" w:rsidRPr="00047884" w:rsidRDefault="00047884" w:rsidP="00047884">
      <w:pPr>
        <w:spacing w:line="360" w:lineRule="auto"/>
        <w:jc w:val="both"/>
        <w:rPr>
          <w:rFonts w:ascii="Times New Roman" w:eastAsia="Times New Roman" w:hAnsi="Times New Roman" w:cs="Times New Roman"/>
          <w:sz w:val="24"/>
          <w:szCs w:val="24"/>
        </w:rPr>
      </w:pPr>
    </w:p>
    <w:p w14:paraId="2BEA64BE" w14:textId="227C02F1" w:rsidR="00047884" w:rsidRDefault="00047884" w:rsidP="00047884">
      <w:pPr>
        <w:spacing w:line="360" w:lineRule="auto"/>
        <w:ind w:firstLine="720"/>
        <w:jc w:val="both"/>
        <w:rPr>
          <w:rFonts w:ascii="Times New Roman" w:eastAsia="Times New Roman" w:hAnsi="Times New Roman" w:cs="Times New Roman"/>
          <w:sz w:val="24"/>
          <w:szCs w:val="24"/>
        </w:rPr>
      </w:pPr>
      <w:r w:rsidRPr="00047884">
        <w:rPr>
          <w:rFonts w:ascii="Times New Roman" w:eastAsia="Times New Roman" w:hAnsi="Times New Roman" w:cs="Times New Roman"/>
          <w:sz w:val="24"/>
          <w:szCs w:val="24"/>
        </w:rPr>
        <w:t>Machine learning algorithms, on the other hand, offer a data-driven approach to heart disease prediction, utilizing large-scale datasets and advanced computational techniques to uncover hidden patterns and associations. These algorithms have the potential to leverage a multitude of variables and interactions, providing a more comprehensive and accurate prediction of heart disease risk. By utilizing historical patient data, including clinical measurements, medical records, and lifestyle information, machine learning models can learn from patterns and make predictions based on statistical patterns and relationships.</w:t>
      </w:r>
    </w:p>
    <w:p w14:paraId="67116CA0" w14:textId="77777777" w:rsidR="00047884" w:rsidRPr="00047884" w:rsidRDefault="00047884" w:rsidP="00047884">
      <w:pPr>
        <w:spacing w:line="360" w:lineRule="auto"/>
        <w:ind w:firstLine="720"/>
        <w:jc w:val="both"/>
        <w:rPr>
          <w:rFonts w:ascii="Times New Roman" w:eastAsia="Times New Roman" w:hAnsi="Times New Roman" w:cs="Times New Roman"/>
          <w:sz w:val="24"/>
          <w:szCs w:val="24"/>
        </w:rPr>
      </w:pPr>
    </w:p>
    <w:p w14:paraId="285C71BD" w14:textId="319B785C" w:rsidR="00EF06F0" w:rsidRPr="001B5FE3" w:rsidRDefault="00EF06F0" w:rsidP="00EF06F0">
      <w:pPr>
        <w:spacing w:line="360" w:lineRule="auto"/>
        <w:ind w:firstLine="720"/>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 xml:space="preserve">As we </w:t>
      </w:r>
      <w:r w:rsidR="00650AA5" w:rsidRPr="001B5FE3">
        <w:rPr>
          <w:rFonts w:ascii="Times New Roman" w:eastAsia="Times New Roman" w:hAnsi="Times New Roman" w:cs="Times New Roman"/>
          <w:bCs/>
          <w:sz w:val="24"/>
          <w:szCs w:val="24"/>
        </w:rPr>
        <w:t>know,</w:t>
      </w:r>
      <w:r w:rsidRPr="001B5FE3">
        <w:rPr>
          <w:rFonts w:ascii="Times New Roman" w:eastAsia="Times New Roman" w:hAnsi="Times New Roman" w:cs="Times New Roman"/>
          <w:bCs/>
          <w:sz w:val="24"/>
          <w:szCs w:val="24"/>
        </w:rPr>
        <w:t xml:space="preserve"> there is no perfect algorithm that fits all the data for every need. So, a variety of algorithms were used in this project to better analyze the accuracy of models based on each of the algorithms.</w:t>
      </w:r>
    </w:p>
    <w:p w14:paraId="7D842A96" w14:textId="77777777" w:rsidR="00EF06F0" w:rsidRPr="001B5FE3" w:rsidRDefault="00EF06F0" w:rsidP="00EF06F0">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lastRenderedPageBreak/>
        <w:t>The algorithms explored are:</w:t>
      </w:r>
    </w:p>
    <w:p w14:paraId="5262AEE8" w14:textId="77777777" w:rsidR="00EF06F0" w:rsidRPr="001B5FE3" w:rsidRDefault="00EF06F0" w:rsidP="00767439">
      <w:pPr>
        <w:pStyle w:val="ListParagraph"/>
        <w:numPr>
          <w:ilvl w:val="0"/>
          <w:numId w:val="15"/>
        </w:numPr>
        <w:spacing w:line="360" w:lineRule="auto"/>
        <w:rPr>
          <w:rFonts w:eastAsia="Times New Roman"/>
        </w:rPr>
      </w:pPr>
      <w:r w:rsidRPr="001B5FE3">
        <w:rPr>
          <w:rFonts w:eastAsia="Times New Roman"/>
        </w:rPr>
        <w:t>Logistic Regression</w:t>
      </w:r>
    </w:p>
    <w:p w14:paraId="2EDCE235" w14:textId="77777777" w:rsidR="00EF06F0" w:rsidRPr="001B5FE3" w:rsidRDefault="00EF06F0" w:rsidP="00767439">
      <w:pPr>
        <w:pStyle w:val="ListParagraph"/>
        <w:numPr>
          <w:ilvl w:val="0"/>
          <w:numId w:val="15"/>
        </w:numPr>
        <w:spacing w:line="360" w:lineRule="auto"/>
        <w:rPr>
          <w:rFonts w:eastAsia="Times New Roman"/>
        </w:rPr>
      </w:pPr>
      <w:r w:rsidRPr="001B5FE3">
        <w:rPr>
          <w:rFonts w:eastAsia="Times New Roman"/>
        </w:rPr>
        <w:t>Random Forest</w:t>
      </w:r>
    </w:p>
    <w:p w14:paraId="6ADEE29E" w14:textId="77777777" w:rsidR="00EF06F0" w:rsidRPr="001B5FE3" w:rsidRDefault="00EF06F0" w:rsidP="00767439">
      <w:pPr>
        <w:pStyle w:val="ListParagraph"/>
        <w:numPr>
          <w:ilvl w:val="0"/>
          <w:numId w:val="15"/>
        </w:numPr>
        <w:spacing w:line="360" w:lineRule="auto"/>
        <w:rPr>
          <w:rFonts w:eastAsia="Times New Roman"/>
        </w:rPr>
      </w:pPr>
      <w:r w:rsidRPr="001B5FE3">
        <w:rPr>
          <w:rFonts w:eastAsia="Times New Roman"/>
        </w:rPr>
        <w:t>K Nearest Neighbor</w:t>
      </w:r>
    </w:p>
    <w:p w14:paraId="29B5391A" w14:textId="65F59B58" w:rsidR="00EF06F0" w:rsidRPr="00EF06F0" w:rsidRDefault="00EF06F0" w:rsidP="00767439">
      <w:pPr>
        <w:pStyle w:val="ListParagraph"/>
        <w:numPr>
          <w:ilvl w:val="0"/>
          <w:numId w:val="15"/>
        </w:numPr>
        <w:spacing w:line="360" w:lineRule="auto"/>
        <w:rPr>
          <w:rFonts w:eastAsia="Times New Roman"/>
        </w:rPr>
      </w:pPr>
      <w:r w:rsidRPr="001B5FE3">
        <w:rPr>
          <w:rFonts w:eastAsia="Times New Roman"/>
        </w:rPr>
        <w:t>Support Vector Machine</w:t>
      </w:r>
    </w:p>
    <w:p w14:paraId="3A910C5A" w14:textId="77777777" w:rsidR="00EF06F0" w:rsidRDefault="00047884" w:rsidP="00047884">
      <w:pPr>
        <w:spacing w:line="360" w:lineRule="auto"/>
        <w:ind w:firstLine="720"/>
        <w:jc w:val="both"/>
        <w:rPr>
          <w:rFonts w:ascii="Times New Roman" w:eastAsia="Times New Roman" w:hAnsi="Times New Roman" w:cs="Times New Roman"/>
          <w:sz w:val="24"/>
          <w:szCs w:val="24"/>
        </w:rPr>
      </w:pPr>
      <w:r w:rsidRPr="00047884">
        <w:rPr>
          <w:rFonts w:ascii="Times New Roman" w:eastAsia="Times New Roman" w:hAnsi="Times New Roman" w:cs="Times New Roman"/>
          <w:b/>
          <w:bCs/>
          <w:sz w:val="24"/>
          <w:szCs w:val="24"/>
        </w:rPr>
        <w:t>Logistic Regression</w:t>
      </w:r>
      <w:r w:rsidRPr="00047884">
        <w:rPr>
          <w:rFonts w:ascii="Times New Roman" w:eastAsia="Times New Roman" w:hAnsi="Times New Roman" w:cs="Times New Roman"/>
          <w:sz w:val="24"/>
          <w:szCs w:val="24"/>
        </w:rPr>
        <w:t xml:space="preserve"> is a widely used algorithm for binary classification problems, making it suitable for heart disease prediction. It estimates the probability of the presence of heart disease based on a set of input features.</w:t>
      </w:r>
    </w:p>
    <w:p w14:paraId="424C2415" w14:textId="77777777" w:rsidR="00EF06F0" w:rsidRDefault="00047884" w:rsidP="00047884">
      <w:pPr>
        <w:spacing w:line="360" w:lineRule="auto"/>
        <w:ind w:firstLine="720"/>
        <w:jc w:val="both"/>
        <w:rPr>
          <w:rFonts w:ascii="Times New Roman" w:eastAsia="Times New Roman" w:hAnsi="Times New Roman" w:cs="Times New Roman"/>
          <w:sz w:val="24"/>
          <w:szCs w:val="24"/>
        </w:rPr>
      </w:pPr>
      <w:r w:rsidRPr="00047884">
        <w:rPr>
          <w:rFonts w:ascii="Times New Roman" w:eastAsia="Times New Roman" w:hAnsi="Times New Roman" w:cs="Times New Roman"/>
          <w:b/>
          <w:bCs/>
          <w:sz w:val="24"/>
          <w:szCs w:val="24"/>
        </w:rPr>
        <w:t>K-Nearest Neighbors (KNN)</w:t>
      </w:r>
      <w:r w:rsidRPr="00047884">
        <w:rPr>
          <w:rFonts w:ascii="Times New Roman" w:eastAsia="Times New Roman" w:hAnsi="Times New Roman" w:cs="Times New Roman"/>
          <w:sz w:val="24"/>
          <w:szCs w:val="24"/>
        </w:rPr>
        <w:t xml:space="preserve"> is a non-parametric algorithm that classifies instances based on their proximity to other instances in the feature space.</w:t>
      </w:r>
    </w:p>
    <w:p w14:paraId="0FE5A841" w14:textId="77777777" w:rsidR="00EF06F0" w:rsidRDefault="00047884" w:rsidP="00047884">
      <w:pPr>
        <w:spacing w:line="360" w:lineRule="auto"/>
        <w:ind w:firstLine="720"/>
        <w:jc w:val="both"/>
        <w:rPr>
          <w:rFonts w:ascii="Times New Roman" w:eastAsia="Times New Roman" w:hAnsi="Times New Roman" w:cs="Times New Roman"/>
          <w:sz w:val="24"/>
          <w:szCs w:val="24"/>
        </w:rPr>
      </w:pPr>
      <w:r w:rsidRPr="00047884">
        <w:rPr>
          <w:rFonts w:ascii="Times New Roman" w:eastAsia="Times New Roman" w:hAnsi="Times New Roman" w:cs="Times New Roman"/>
          <w:b/>
          <w:bCs/>
          <w:sz w:val="24"/>
          <w:szCs w:val="24"/>
        </w:rPr>
        <w:t>Support Vector Machines (SVM)</w:t>
      </w:r>
      <w:r w:rsidRPr="00047884">
        <w:rPr>
          <w:rFonts w:ascii="Times New Roman" w:eastAsia="Times New Roman" w:hAnsi="Times New Roman" w:cs="Times New Roman"/>
          <w:sz w:val="24"/>
          <w:szCs w:val="24"/>
        </w:rPr>
        <w:t xml:space="preserve"> construct hyperplanes to separate instances into different classes, using a decision boundary that maximizes the margin between classes.</w:t>
      </w:r>
    </w:p>
    <w:p w14:paraId="5A2794F4" w14:textId="712768A0" w:rsidR="00047884" w:rsidRPr="00047884" w:rsidRDefault="00047884" w:rsidP="00047884">
      <w:pPr>
        <w:spacing w:line="360" w:lineRule="auto"/>
        <w:ind w:firstLine="720"/>
        <w:jc w:val="both"/>
        <w:rPr>
          <w:rFonts w:ascii="Times New Roman" w:eastAsia="Times New Roman" w:hAnsi="Times New Roman" w:cs="Times New Roman"/>
          <w:sz w:val="24"/>
          <w:szCs w:val="24"/>
        </w:rPr>
      </w:pPr>
      <w:r w:rsidRPr="00047884">
        <w:rPr>
          <w:rFonts w:ascii="Times New Roman" w:eastAsia="Times New Roman" w:hAnsi="Times New Roman" w:cs="Times New Roman"/>
          <w:b/>
          <w:bCs/>
          <w:sz w:val="24"/>
          <w:szCs w:val="24"/>
        </w:rPr>
        <w:t>Random Forest</w:t>
      </w:r>
      <w:r w:rsidRPr="00047884">
        <w:rPr>
          <w:rFonts w:ascii="Times New Roman" w:eastAsia="Times New Roman" w:hAnsi="Times New Roman" w:cs="Times New Roman"/>
          <w:sz w:val="24"/>
          <w:szCs w:val="24"/>
        </w:rPr>
        <w:t>, an ensemble method, combines multiple decision trees to make predictions, leveraging the collective wisdom of the trees to improve accuracy and robustness.</w:t>
      </w:r>
    </w:p>
    <w:p w14:paraId="63384574" w14:textId="77777777" w:rsidR="00047884" w:rsidRPr="00047884" w:rsidRDefault="00047884" w:rsidP="00047884">
      <w:pPr>
        <w:spacing w:line="360" w:lineRule="auto"/>
        <w:jc w:val="both"/>
        <w:rPr>
          <w:rFonts w:ascii="Times New Roman" w:eastAsia="Times New Roman" w:hAnsi="Times New Roman" w:cs="Times New Roman"/>
          <w:sz w:val="24"/>
          <w:szCs w:val="24"/>
        </w:rPr>
      </w:pPr>
    </w:p>
    <w:p w14:paraId="00CD62F0" w14:textId="176E63B7" w:rsidR="00047884" w:rsidRPr="00047884" w:rsidRDefault="00047884" w:rsidP="00047884">
      <w:pPr>
        <w:spacing w:line="360" w:lineRule="auto"/>
        <w:ind w:firstLine="720"/>
        <w:jc w:val="both"/>
        <w:rPr>
          <w:rFonts w:ascii="Times New Roman" w:eastAsia="Times New Roman" w:hAnsi="Times New Roman" w:cs="Times New Roman"/>
          <w:sz w:val="24"/>
          <w:szCs w:val="24"/>
        </w:rPr>
      </w:pPr>
      <w:r w:rsidRPr="00047884">
        <w:rPr>
          <w:rFonts w:ascii="Times New Roman" w:eastAsia="Times New Roman" w:hAnsi="Times New Roman" w:cs="Times New Roman"/>
          <w:sz w:val="24"/>
          <w:szCs w:val="24"/>
        </w:rPr>
        <w:t xml:space="preserve">In this project, we utilize a dataset containing a range of features related to heart disease, including </w:t>
      </w:r>
      <w:r>
        <w:rPr>
          <w:rFonts w:ascii="Times New Roman" w:eastAsia="Times New Roman" w:hAnsi="Times New Roman" w:cs="Times New Roman"/>
          <w:sz w:val="24"/>
          <w:szCs w:val="24"/>
        </w:rPr>
        <w:t>age, sex, chest pain, cholesterol, blood sugar, etc</w:t>
      </w:r>
      <w:r w:rsidRPr="00047884">
        <w:rPr>
          <w:rFonts w:ascii="Times New Roman" w:eastAsia="Times New Roman" w:hAnsi="Times New Roman" w:cs="Times New Roman"/>
          <w:sz w:val="24"/>
          <w:szCs w:val="24"/>
        </w:rPr>
        <w:t>. We preprocess the dataset, handling missing values, outliers, and normalizing the features to ensure fair comparisons among the algorithms. Furthermore, we employ feature selection techniques to identify the most relevant features, reducing dimensionality and improving model performance.</w:t>
      </w:r>
    </w:p>
    <w:p w14:paraId="625944F6" w14:textId="77777777" w:rsidR="00047884" w:rsidRPr="00047884" w:rsidRDefault="00047884" w:rsidP="00047884">
      <w:pPr>
        <w:spacing w:line="360" w:lineRule="auto"/>
        <w:jc w:val="both"/>
        <w:rPr>
          <w:rFonts w:ascii="Times New Roman" w:eastAsia="Times New Roman" w:hAnsi="Times New Roman" w:cs="Times New Roman"/>
          <w:sz w:val="24"/>
          <w:szCs w:val="24"/>
        </w:rPr>
      </w:pPr>
    </w:p>
    <w:p w14:paraId="15B77EEB" w14:textId="0A898C27" w:rsidR="00047884" w:rsidRPr="00047884" w:rsidRDefault="00047884" w:rsidP="00047884">
      <w:pPr>
        <w:spacing w:line="360" w:lineRule="auto"/>
        <w:ind w:firstLine="720"/>
        <w:jc w:val="both"/>
        <w:rPr>
          <w:rFonts w:ascii="Times New Roman" w:eastAsia="Times New Roman" w:hAnsi="Times New Roman" w:cs="Times New Roman"/>
          <w:sz w:val="24"/>
          <w:szCs w:val="24"/>
        </w:rPr>
      </w:pPr>
      <w:r w:rsidRPr="00047884">
        <w:rPr>
          <w:rFonts w:ascii="Times New Roman" w:eastAsia="Times New Roman" w:hAnsi="Times New Roman" w:cs="Times New Roman"/>
          <w:sz w:val="24"/>
          <w:szCs w:val="24"/>
        </w:rPr>
        <w:t>By conducting a thorough comparative analysis, we assess the accuracy for each algorithm. These evaluation metrics provide a comprehensive view of the algorithms' predictive capabilities and their ability to differentiate between positive and negative cases accurately.</w:t>
      </w:r>
    </w:p>
    <w:p w14:paraId="32AE6A3C" w14:textId="77777777" w:rsidR="00047884" w:rsidRPr="00047884" w:rsidRDefault="00047884" w:rsidP="00047884">
      <w:pPr>
        <w:spacing w:line="360" w:lineRule="auto"/>
        <w:jc w:val="both"/>
        <w:rPr>
          <w:rFonts w:ascii="Times New Roman" w:eastAsia="Times New Roman" w:hAnsi="Times New Roman" w:cs="Times New Roman"/>
          <w:sz w:val="24"/>
          <w:szCs w:val="24"/>
        </w:rPr>
      </w:pPr>
    </w:p>
    <w:p w14:paraId="1C7643AE" w14:textId="2281301C" w:rsidR="00340BEA" w:rsidRDefault="00047884" w:rsidP="00047884">
      <w:pPr>
        <w:spacing w:line="360" w:lineRule="auto"/>
        <w:ind w:firstLine="720"/>
        <w:jc w:val="both"/>
        <w:rPr>
          <w:rFonts w:ascii="Times New Roman" w:eastAsia="Times New Roman" w:hAnsi="Times New Roman" w:cs="Times New Roman"/>
          <w:sz w:val="24"/>
          <w:szCs w:val="24"/>
        </w:rPr>
      </w:pPr>
      <w:r w:rsidRPr="00047884">
        <w:rPr>
          <w:rFonts w:ascii="Times New Roman" w:eastAsia="Times New Roman" w:hAnsi="Times New Roman" w:cs="Times New Roman"/>
          <w:sz w:val="24"/>
          <w:szCs w:val="24"/>
        </w:rPr>
        <w:t>In the following sections, we present a detailed literature survey, methodology, and the results obtained from the comparative analysis. The discussion section provides insights into the performance of each algorithm, highlights their strengths and limitations, and explores the factors that may have influenced their results. Finally, the conclusion summarizes the findings and outlines potential avenues for future research.</w:t>
      </w:r>
    </w:p>
    <w:p w14:paraId="4B94F002" w14:textId="77777777" w:rsidR="00EF06F0" w:rsidRDefault="00EF06F0" w:rsidP="00047884">
      <w:pPr>
        <w:spacing w:line="360" w:lineRule="auto"/>
        <w:ind w:firstLine="720"/>
        <w:jc w:val="both"/>
        <w:rPr>
          <w:rFonts w:ascii="Times New Roman" w:eastAsia="Times New Roman" w:hAnsi="Times New Roman" w:cs="Times New Roman"/>
          <w:sz w:val="24"/>
          <w:szCs w:val="24"/>
        </w:rPr>
      </w:pPr>
    </w:p>
    <w:p w14:paraId="4248AC58" w14:textId="77777777" w:rsidR="00EF06F0" w:rsidRPr="00047884" w:rsidRDefault="00EF06F0" w:rsidP="00047884">
      <w:pPr>
        <w:spacing w:line="360" w:lineRule="auto"/>
        <w:ind w:firstLine="720"/>
        <w:jc w:val="both"/>
        <w:rPr>
          <w:rFonts w:ascii="Times New Roman" w:eastAsia="Times New Roman" w:hAnsi="Times New Roman" w:cs="Times New Roman"/>
        </w:rPr>
      </w:pPr>
    </w:p>
    <w:p w14:paraId="000F2D6D" w14:textId="77777777" w:rsidR="00340BE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614E5F73" w14:textId="77777777" w:rsidR="00340BEA"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2DF1F714" w14:textId="77777777" w:rsidR="003A0F86" w:rsidRPr="003A0F86" w:rsidRDefault="003A0F86" w:rsidP="003A0F86">
      <w:pPr>
        <w:spacing w:line="360" w:lineRule="auto"/>
        <w:ind w:firstLine="720"/>
        <w:jc w:val="both"/>
        <w:rPr>
          <w:rFonts w:ascii="Times New Roman" w:eastAsia="Times New Roman" w:hAnsi="Times New Roman" w:cs="Times New Roman"/>
          <w:bCs/>
          <w:sz w:val="24"/>
          <w:szCs w:val="24"/>
        </w:rPr>
      </w:pPr>
      <w:r w:rsidRPr="003A0F86">
        <w:rPr>
          <w:rFonts w:ascii="Times New Roman" w:eastAsia="Times New Roman" w:hAnsi="Times New Roman" w:cs="Times New Roman"/>
          <w:bCs/>
          <w:sz w:val="24"/>
          <w:szCs w:val="24"/>
        </w:rPr>
        <w:t>Heart disease is a complex health condition that affects millions of people worldwide. Over the years, researchers and healthcare professionals have made significant efforts to develop accurate prediction models that can aid in the early identification and prevention of heart disease. In this literature survey, we explore previous studies and research papers that have focused on heart disease prediction using machine learning techniques, with a particular emphasis on Logistic Regression, K-Nearest Neighbors (KNN), Support Vector Machines (SVM), and Random Forest algorithms.</w:t>
      </w:r>
    </w:p>
    <w:p w14:paraId="36A091DC" w14:textId="77777777" w:rsidR="003A0F86" w:rsidRPr="003A0F86" w:rsidRDefault="003A0F86" w:rsidP="003A0F86">
      <w:pPr>
        <w:spacing w:line="360" w:lineRule="auto"/>
        <w:jc w:val="both"/>
        <w:rPr>
          <w:rFonts w:ascii="Times New Roman" w:eastAsia="Times New Roman" w:hAnsi="Times New Roman" w:cs="Times New Roman"/>
          <w:bCs/>
          <w:sz w:val="24"/>
          <w:szCs w:val="24"/>
        </w:rPr>
      </w:pPr>
    </w:p>
    <w:p w14:paraId="4908655C" w14:textId="79C1AEC7" w:rsidR="003A0F86" w:rsidRPr="003A0F86" w:rsidRDefault="003A0F86" w:rsidP="003A0F86">
      <w:pPr>
        <w:pStyle w:val="ListParagraph"/>
        <w:numPr>
          <w:ilvl w:val="0"/>
          <w:numId w:val="2"/>
        </w:numPr>
        <w:spacing w:line="360" w:lineRule="auto"/>
        <w:rPr>
          <w:rFonts w:eastAsia="Times New Roman"/>
          <w:b/>
          <w:bCs w:val="0"/>
          <w:sz w:val="28"/>
          <w:szCs w:val="28"/>
        </w:rPr>
      </w:pPr>
      <w:r w:rsidRPr="003A0F86">
        <w:rPr>
          <w:rFonts w:eastAsia="Times New Roman"/>
          <w:b/>
          <w:bCs w:val="0"/>
          <w:sz w:val="28"/>
          <w:szCs w:val="28"/>
        </w:rPr>
        <w:t>Heart Disease Prediction using Logistic Regression:</w:t>
      </w:r>
    </w:p>
    <w:p w14:paraId="62255C5A" w14:textId="13BCAD0B" w:rsidR="003A0F86" w:rsidRPr="003A0F86" w:rsidRDefault="00767439" w:rsidP="003A0F86">
      <w:pPr>
        <w:spacing w:line="360" w:lineRule="auto"/>
        <w:ind w:firstLine="360"/>
        <w:jc w:val="both"/>
        <w:rPr>
          <w:rFonts w:ascii="Times New Roman" w:eastAsia="Times New Roman" w:hAnsi="Times New Roman" w:cs="Times New Roman"/>
          <w:bCs/>
          <w:sz w:val="24"/>
          <w:szCs w:val="24"/>
        </w:rPr>
      </w:pPr>
      <w:r w:rsidRPr="00767439">
        <w:rPr>
          <w:rFonts w:ascii="Times New Roman" w:eastAsia="Times New Roman" w:hAnsi="Times New Roman" w:cs="Times New Roman"/>
          <w:bCs/>
          <w:sz w:val="24"/>
          <w:szCs w:val="24"/>
        </w:rPr>
        <w:t>Logistic regression is an effective method for predicting heart disease. By analyzing risk factors such as age, gender, cholesterol levels, blood pressure, and smoking habits, a predictive model can be developed. This helps identify individuals at risk, allowing for early intervention and personalized preventive measures. Logistic regression plays a crucial role in improving patient care and reducing the burden of cardiovascular conditions.</w:t>
      </w:r>
    </w:p>
    <w:p w14:paraId="66270ECE" w14:textId="77777777" w:rsidR="003A0F86" w:rsidRPr="003A0F86" w:rsidRDefault="003A0F86" w:rsidP="003A0F86">
      <w:pPr>
        <w:spacing w:line="360" w:lineRule="auto"/>
        <w:jc w:val="both"/>
        <w:rPr>
          <w:rFonts w:ascii="Times New Roman" w:eastAsia="Times New Roman" w:hAnsi="Times New Roman" w:cs="Times New Roman"/>
          <w:bCs/>
          <w:sz w:val="24"/>
          <w:szCs w:val="24"/>
        </w:rPr>
      </w:pPr>
    </w:p>
    <w:p w14:paraId="34E95BE1" w14:textId="77777777" w:rsidR="003A0F86" w:rsidRPr="003A0F86" w:rsidRDefault="003A0F86" w:rsidP="003A0F86">
      <w:pPr>
        <w:pStyle w:val="ListParagraph"/>
        <w:numPr>
          <w:ilvl w:val="0"/>
          <w:numId w:val="3"/>
        </w:numPr>
        <w:spacing w:line="360" w:lineRule="auto"/>
        <w:rPr>
          <w:rFonts w:eastAsia="Times New Roman"/>
          <w:b/>
          <w:vanish/>
          <w:sz w:val="28"/>
          <w:szCs w:val="28"/>
        </w:rPr>
      </w:pPr>
    </w:p>
    <w:p w14:paraId="036FEA41" w14:textId="499A061D" w:rsidR="003A0F86" w:rsidRPr="003A0F86" w:rsidRDefault="003A0F86" w:rsidP="003A0F86">
      <w:pPr>
        <w:pStyle w:val="ListParagraph"/>
        <w:numPr>
          <w:ilvl w:val="0"/>
          <w:numId w:val="3"/>
        </w:numPr>
        <w:spacing w:line="360" w:lineRule="auto"/>
        <w:rPr>
          <w:rFonts w:eastAsia="Times New Roman"/>
          <w:b/>
          <w:sz w:val="28"/>
          <w:szCs w:val="28"/>
        </w:rPr>
      </w:pPr>
      <w:r w:rsidRPr="003A0F86">
        <w:rPr>
          <w:rFonts w:eastAsia="Times New Roman"/>
          <w:b/>
          <w:sz w:val="28"/>
          <w:szCs w:val="28"/>
        </w:rPr>
        <w:t>Heart Disease Prediction using K-Nearest Neighbors (KNN):</w:t>
      </w:r>
    </w:p>
    <w:p w14:paraId="731DB7AB" w14:textId="5CA1446C" w:rsidR="003A0F86" w:rsidRPr="003A0F86" w:rsidRDefault="00CB68BE" w:rsidP="003A0F86">
      <w:pPr>
        <w:spacing w:line="360" w:lineRule="auto"/>
        <w:ind w:firstLine="360"/>
        <w:jc w:val="both"/>
        <w:rPr>
          <w:rFonts w:ascii="Times New Roman" w:eastAsia="Times New Roman" w:hAnsi="Times New Roman" w:cs="Times New Roman"/>
          <w:bCs/>
          <w:sz w:val="24"/>
          <w:szCs w:val="24"/>
        </w:rPr>
      </w:pPr>
      <w:r w:rsidRPr="00CB68BE">
        <w:rPr>
          <w:rFonts w:ascii="Times New Roman" w:eastAsia="Times New Roman" w:hAnsi="Times New Roman" w:cs="Times New Roman"/>
          <w:bCs/>
          <w:sz w:val="24"/>
          <w:szCs w:val="24"/>
        </w:rPr>
        <w:t>K-nearest neighbors (KNN) is a machine learning algorithm used for predicting heart disease. It analyzes patient data, such as age, blood pressure, and cholesterol levels, to classify the likelihood of developing heart disease. By comparing new data to existing cases, KNN calculates distances and assigns a predicted outcome. This approach helps healthcare professionals assess risks, enabling early detection and prevention strategies. KNN offers a valuable tool for improving patient outcomes and reducing cardiovascular disease burdens.</w:t>
      </w:r>
    </w:p>
    <w:p w14:paraId="561C1C99" w14:textId="77777777" w:rsidR="003A0F86" w:rsidRPr="003A0F86" w:rsidRDefault="003A0F86" w:rsidP="003A0F86">
      <w:pPr>
        <w:spacing w:line="360" w:lineRule="auto"/>
        <w:jc w:val="both"/>
        <w:rPr>
          <w:rFonts w:ascii="Times New Roman" w:eastAsia="Times New Roman" w:hAnsi="Times New Roman" w:cs="Times New Roman"/>
          <w:bCs/>
          <w:sz w:val="24"/>
          <w:szCs w:val="24"/>
        </w:rPr>
      </w:pPr>
    </w:p>
    <w:p w14:paraId="0F81EEA1" w14:textId="5B445162" w:rsidR="003A0F86" w:rsidRPr="003A0F86" w:rsidRDefault="003A0F86" w:rsidP="003A0F86">
      <w:pPr>
        <w:pStyle w:val="ListParagraph"/>
        <w:numPr>
          <w:ilvl w:val="0"/>
          <w:numId w:val="3"/>
        </w:numPr>
        <w:spacing w:line="360" w:lineRule="auto"/>
        <w:rPr>
          <w:rFonts w:eastAsia="Times New Roman"/>
          <w:b/>
          <w:sz w:val="28"/>
          <w:szCs w:val="28"/>
        </w:rPr>
      </w:pPr>
      <w:r w:rsidRPr="003A0F86">
        <w:rPr>
          <w:rFonts w:eastAsia="Times New Roman"/>
          <w:b/>
          <w:sz w:val="28"/>
          <w:szCs w:val="28"/>
        </w:rPr>
        <w:t>Heart Disease Prediction using Support Vector Machines (SVM):</w:t>
      </w:r>
    </w:p>
    <w:p w14:paraId="06AC5030" w14:textId="2DB71F5B" w:rsidR="003A0F86" w:rsidRPr="003A0F86" w:rsidRDefault="00CB68BE" w:rsidP="003A0F86">
      <w:pPr>
        <w:spacing w:line="360" w:lineRule="auto"/>
        <w:ind w:firstLine="360"/>
        <w:jc w:val="both"/>
        <w:rPr>
          <w:rFonts w:ascii="Times New Roman" w:eastAsia="Times New Roman" w:hAnsi="Times New Roman" w:cs="Times New Roman"/>
          <w:bCs/>
          <w:sz w:val="24"/>
          <w:szCs w:val="24"/>
        </w:rPr>
      </w:pPr>
      <w:r w:rsidRPr="00CB68BE">
        <w:rPr>
          <w:rFonts w:ascii="Times New Roman" w:eastAsia="Times New Roman" w:hAnsi="Times New Roman" w:cs="Times New Roman"/>
          <w:bCs/>
          <w:sz w:val="24"/>
          <w:szCs w:val="24"/>
        </w:rPr>
        <w:t xml:space="preserve">Heart disease prediction using SVM is a powerful method in medical research. By analyzing input features like age, blood pressure, and cholesterol levels, SVM can determine an individual's risk of developing heart disease. Trained on a dataset of patients with known </w:t>
      </w:r>
      <w:r w:rsidRPr="00CB68BE">
        <w:rPr>
          <w:rFonts w:ascii="Times New Roman" w:eastAsia="Times New Roman" w:hAnsi="Times New Roman" w:cs="Times New Roman"/>
          <w:bCs/>
          <w:sz w:val="24"/>
          <w:szCs w:val="24"/>
        </w:rPr>
        <w:lastRenderedPageBreak/>
        <w:t>heart conditions, SVM learns patterns and accurately predicts the likelihood of heart disease. This helps in early detection and intervention, improving patient outcomes.</w:t>
      </w:r>
    </w:p>
    <w:p w14:paraId="2DA6A641" w14:textId="77777777" w:rsidR="003A0F86" w:rsidRPr="003A0F86" w:rsidRDefault="003A0F86" w:rsidP="003A0F86">
      <w:pPr>
        <w:spacing w:line="360" w:lineRule="auto"/>
        <w:jc w:val="both"/>
        <w:rPr>
          <w:rFonts w:ascii="Times New Roman" w:eastAsia="Times New Roman" w:hAnsi="Times New Roman" w:cs="Times New Roman"/>
          <w:bCs/>
          <w:sz w:val="24"/>
          <w:szCs w:val="24"/>
        </w:rPr>
      </w:pPr>
    </w:p>
    <w:p w14:paraId="6D44E5F9" w14:textId="2ACC02B2" w:rsidR="003A0F86" w:rsidRPr="003A0F86" w:rsidRDefault="003A0F86" w:rsidP="003A0F86">
      <w:pPr>
        <w:pStyle w:val="ListParagraph"/>
        <w:numPr>
          <w:ilvl w:val="0"/>
          <w:numId w:val="3"/>
        </w:numPr>
        <w:spacing w:line="360" w:lineRule="auto"/>
        <w:rPr>
          <w:rFonts w:eastAsia="Times New Roman"/>
          <w:b/>
          <w:sz w:val="28"/>
          <w:szCs w:val="28"/>
        </w:rPr>
      </w:pPr>
      <w:r w:rsidRPr="003A0F86">
        <w:rPr>
          <w:rFonts w:eastAsia="Times New Roman"/>
          <w:b/>
          <w:sz w:val="28"/>
          <w:szCs w:val="28"/>
        </w:rPr>
        <w:t>Heart Disease Prediction using Random Forest:</w:t>
      </w:r>
    </w:p>
    <w:p w14:paraId="73119BDF" w14:textId="0DF92A3B" w:rsidR="003A0F86" w:rsidRDefault="00CB68BE" w:rsidP="00CB68BE">
      <w:pPr>
        <w:spacing w:line="360" w:lineRule="auto"/>
        <w:ind w:firstLine="360"/>
        <w:jc w:val="both"/>
        <w:rPr>
          <w:rFonts w:ascii="Times New Roman" w:eastAsia="Times New Roman" w:hAnsi="Times New Roman" w:cs="Times New Roman"/>
          <w:bCs/>
          <w:sz w:val="24"/>
          <w:szCs w:val="24"/>
        </w:rPr>
      </w:pPr>
      <w:r w:rsidRPr="00CB68BE">
        <w:rPr>
          <w:rFonts w:ascii="Times New Roman" w:eastAsia="Times New Roman" w:hAnsi="Times New Roman" w:cs="Times New Roman"/>
          <w:bCs/>
          <w:sz w:val="24"/>
          <w:szCs w:val="24"/>
        </w:rPr>
        <w:t>Heart disease prediction using Random Forest is a highly effective approach in medical research. By utilizing a collection of decision trees, Random Forest can accurately predict the likelihood of an individual developing heart disease based on factors like age, cholesterol levels, blood pressure, and smoking habits. This helps healthcare professionals identify high-risk individuals and implement timely interventions to reduce the burden of heart disease.</w:t>
      </w:r>
    </w:p>
    <w:p w14:paraId="65BB887B" w14:textId="77777777" w:rsidR="00CB68BE" w:rsidRPr="003A0F86" w:rsidRDefault="00CB68BE" w:rsidP="003A0F86">
      <w:pPr>
        <w:spacing w:line="360" w:lineRule="auto"/>
        <w:jc w:val="both"/>
        <w:rPr>
          <w:rFonts w:ascii="Times New Roman" w:eastAsia="Times New Roman" w:hAnsi="Times New Roman" w:cs="Times New Roman"/>
          <w:bCs/>
          <w:sz w:val="24"/>
          <w:szCs w:val="24"/>
        </w:rPr>
      </w:pPr>
    </w:p>
    <w:p w14:paraId="41992F56" w14:textId="0595B606" w:rsidR="00340BEA" w:rsidRPr="003A0F86" w:rsidRDefault="003A0F86" w:rsidP="003A0F86">
      <w:pPr>
        <w:spacing w:line="360" w:lineRule="auto"/>
        <w:ind w:firstLine="360"/>
        <w:jc w:val="both"/>
        <w:rPr>
          <w:rFonts w:ascii="Times New Roman" w:eastAsia="Times New Roman" w:hAnsi="Times New Roman" w:cs="Times New Roman"/>
          <w:bCs/>
          <w:sz w:val="24"/>
          <w:szCs w:val="24"/>
        </w:rPr>
      </w:pPr>
      <w:r w:rsidRPr="003A0F86">
        <w:rPr>
          <w:rFonts w:ascii="Times New Roman" w:eastAsia="Times New Roman" w:hAnsi="Times New Roman" w:cs="Times New Roman"/>
          <w:bCs/>
          <w:sz w:val="24"/>
          <w:szCs w:val="24"/>
        </w:rPr>
        <w:t>In conclusion, previous research in heart disease prediction using machine learning algorithms has shown promising results. Logistic Regression, K-Nearest Neighbors (KNN), Support Vector Machines (SVM), and Random Forest have been extensively studied and applied in this domain. These algorithms have demonstrated their effectiveness in accurately predicting heart disease and have the potential to contribute to early detection and preventive healthcare strategies. However, further research and comparative analysis are necessary to determine the most suitable algorithm for specific datasets and clinical settings, considering factors such as interpretability, scalability, and computational efficiency.</w:t>
      </w:r>
    </w:p>
    <w:p w14:paraId="2CB9DB66" w14:textId="77777777" w:rsidR="00340BEA" w:rsidRDefault="00340BEA">
      <w:pPr>
        <w:spacing w:line="480" w:lineRule="auto"/>
        <w:jc w:val="both"/>
        <w:rPr>
          <w:rFonts w:ascii="Times New Roman" w:eastAsia="Times New Roman" w:hAnsi="Times New Roman" w:cs="Times New Roman"/>
          <w:b/>
          <w:sz w:val="32"/>
          <w:szCs w:val="32"/>
        </w:rPr>
      </w:pPr>
    </w:p>
    <w:p w14:paraId="712293C5" w14:textId="77777777" w:rsidR="00340BEA" w:rsidRDefault="00340BEA">
      <w:pPr>
        <w:spacing w:line="480" w:lineRule="auto"/>
        <w:jc w:val="both"/>
        <w:rPr>
          <w:rFonts w:ascii="Times New Roman" w:eastAsia="Times New Roman" w:hAnsi="Times New Roman" w:cs="Times New Roman"/>
          <w:b/>
          <w:sz w:val="32"/>
          <w:szCs w:val="32"/>
        </w:rPr>
      </w:pPr>
    </w:p>
    <w:p w14:paraId="568BE3DA" w14:textId="77777777" w:rsidR="00340BEA" w:rsidRDefault="00340BEA">
      <w:pPr>
        <w:spacing w:line="480" w:lineRule="auto"/>
        <w:jc w:val="both"/>
        <w:rPr>
          <w:rFonts w:ascii="Times New Roman" w:eastAsia="Times New Roman" w:hAnsi="Times New Roman" w:cs="Times New Roman"/>
          <w:b/>
          <w:sz w:val="32"/>
          <w:szCs w:val="32"/>
        </w:rPr>
      </w:pPr>
    </w:p>
    <w:p w14:paraId="4FB102A1" w14:textId="77777777" w:rsidR="00340BEA" w:rsidRDefault="00340BEA">
      <w:pPr>
        <w:spacing w:line="480" w:lineRule="auto"/>
        <w:jc w:val="both"/>
        <w:rPr>
          <w:rFonts w:ascii="Times New Roman" w:eastAsia="Times New Roman" w:hAnsi="Times New Roman" w:cs="Times New Roman"/>
          <w:b/>
          <w:sz w:val="32"/>
          <w:szCs w:val="32"/>
        </w:rPr>
      </w:pPr>
    </w:p>
    <w:p w14:paraId="61DC110C" w14:textId="77777777" w:rsidR="00340BEA" w:rsidRDefault="00340BEA">
      <w:pPr>
        <w:spacing w:line="480" w:lineRule="auto"/>
        <w:jc w:val="both"/>
        <w:rPr>
          <w:rFonts w:ascii="Times New Roman" w:eastAsia="Times New Roman" w:hAnsi="Times New Roman" w:cs="Times New Roman"/>
          <w:b/>
          <w:sz w:val="32"/>
          <w:szCs w:val="32"/>
        </w:rPr>
      </w:pPr>
    </w:p>
    <w:p w14:paraId="13AA041F" w14:textId="77777777" w:rsidR="003A0F86" w:rsidRDefault="003A0F86">
      <w:pPr>
        <w:spacing w:line="480" w:lineRule="auto"/>
        <w:jc w:val="both"/>
        <w:rPr>
          <w:rFonts w:ascii="Times New Roman" w:eastAsia="Times New Roman" w:hAnsi="Times New Roman" w:cs="Times New Roman"/>
          <w:b/>
          <w:sz w:val="32"/>
          <w:szCs w:val="32"/>
        </w:rPr>
      </w:pPr>
    </w:p>
    <w:p w14:paraId="68381ACE" w14:textId="77777777" w:rsidR="00CB68BE" w:rsidRDefault="00CB68BE">
      <w:pPr>
        <w:spacing w:line="480" w:lineRule="auto"/>
        <w:jc w:val="both"/>
        <w:rPr>
          <w:rFonts w:ascii="Times New Roman" w:eastAsia="Times New Roman" w:hAnsi="Times New Roman" w:cs="Times New Roman"/>
          <w:b/>
          <w:sz w:val="32"/>
          <w:szCs w:val="32"/>
        </w:rPr>
      </w:pPr>
    </w:p>
    <w:p w14:paraId="1D351969" w14:textId="77777777" w:rsidR="00CB68BE" w:rsidRDefault="00CB68BE">
      <w:pPr>
        <w:spacing w:line="480" w:lineRule="auto"/>
        <w:jc w:val="both"/>
        <w:rPr>
          <w:rFonts w:ascii="Times New Roman" w:eastAsia="Times New Roman" w:hAnsi="Times New Roman" w:cs="Times New Roman"/>
          <w:b/>
          <w:sz w:val="32"/>
          <w:szCs w:val="32"/>
        </w:rPr>
      </w:pPr>
    </w:p>
    <w:p w14:paraId="768E7421" w14:textId="77777777" w:rsidR="00CB68BE" w:rsidRDefault="00CB68BE">
      <w:pPr>
        <w:spacing w:line="480" w:lineRule="auto"/>
        <w:jc w:val="both"/>
        <w:rPr>
          <w:rFonts w:ascii="Times New Roman" w:eastAsia="Times New Roman" w:hAnsi="Times New Roman" w:cs="Times New Roman"/>
          <w:b/>
          <w:sz w:val="32"/>
          <w:szCs w:val="32"/>
        </w:rPr>
      </w:pPr>
    </w:p>
    <w:p w14:paraId="5286EF98" w14:textId="77777777" w:rsidR="00340BE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1DA28C30" w14:textId="77777777" w:rsidR="00340BEA"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51FA5DA8" w14:textId="179F6134" w:rsidR="003A0F86" w:rsidRPr="00954398" w:rsidRDefault="003A0F86" w:rsidP="00954398">
      <w:pPr>
        <w:pStyle w:val="ListParagraph"/>
        <w:numPr>
          <w:ilvl w:val="0"/>
          <w:numId w:val="6"/>
        </w:numPr>
        <w:spacing w:line="360" w:lineRule="auto"/>
        <w:rPr>
          <w:rFonts w:eastAsia="Times New Roman"/>
          <w:b/>
          <w:sz w:val="28"/>
          <w:szCs w:val="28"/>
        </w:rPr>
      </w:pPr>
      <w:r w:rsidRPr="00954398">
        <w:rPr>
          <w:rFonts w:eastAsia="Times New Roman"/>
          <w:b/>
          <w:sz w:val="28"/>
          <w:szCs w:val="28"/>
        </w:rPr>
        <w:t>Dataset Description:</w:t>
      </w:r>
    </w:p>
    <w:p w14:paraId="0CE7D498" w14:textId="77777777" w:rsidR="003A0F86" w:rsidRDefault="003A0F86" w:rsidP="00954398">
      <w:pPr>
        <w:spacing w:line="360" w:lineRule="auto"/>
        <w:ind w:firstLine="360"/>
        <w:jc w:val="both"/>
        <w:rPr>
          <w:rFonts w:ascii="Times New Roman" w:eastAsia="Times New Roman" w:hAnsi="Times New Roman" w:cs="Times New Roman"/>
          <w:sz w:val="24"/>
          <w:szCs w:val="24"/>
        </w:rPr>
      </w:pPr>
      <w:r w:rsidRPr="003A0F86">
        <w:rPr>
          <w:rFonts w:ascii="Times New Roman" w:eastAsia="Times New Roman" w:hAnsi="Times New Roman" w:cs="Times New Roman"/>
          <w:sz w:val="24"/>
          <w:szCs w:val="24"/>
        </w:rPr>
        <w:t>The methodology section provides an overview of the steps followed to develop the heart disease prediction model using machine learning algorithms. The project utilized a publicly available dataset that contains a comprehensive collection of features related to heart disease. The dataset includes various attributes such as age, sex, cholesterol levels, blood pressure, electrocardiogram (ECG) measurements, and other clinical measurements. The dataset is labeled, indicating the presence or absence of heart disease for each instance.</w:t>
      </w:r>
    </w:p>
    <w:p w14:paraId="7520CB60" w14:textId="77777777" w:rsidR="00CB68BE" w:rsidRDefault="00CB68BE" w:rsidP="00954398">
      <w:pPr>
        <w:spacing w:line="360" w:lineRule="auto"/>
        <w:ind w:firstLine="360"/>
        <w:jc w:val="both"/>
        <w:rPr>
          <w:rFonts w:ascii="Times New Roman" w:eastAsia="Times New Roman" w:hAnsi="Times New Roman" w:cs="Times New Roman"/>
          <w:sz w:val="24"/>
          <w:szCs w:val="24"/>
        </w:rPr>
      </w:pPr>
    </w:p>
    <w:p w14:paraId="5763E379" w14:textId="67D84C9A" w:rsidR="00EF06F0" w:rsidRPr="003A0F86" w:rsidRDefault="00EF06F0" w:rsidP="00EF06F0">
      <w:pP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8439C7" wp14:editId="35BB890B">
            <wp:extent cx="5730875" cy="1566545"/>
            <wp:effectExtent l="0" t="0" r="3175" b="0"/>
            <wp:docPr id="184804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1566545"/>
                    </a:xfrm>
                    <a:prstGeom prst="rect">
                      <a:avLst/>
                    </a:prstGeom>
                    <a:noFill/>
                  </pic:spPr>
                </pic:pic>
              </a:graphicData>
            </a:graphic>
          </wp:inline>
        </w:drawing>
      </w:r>
    </w:p>
    <w:p w14:paraId="34D38789" w14:textId="77777777" w:rsidR="003A0F86" w:rsidRPr="003A0F86" w:rsidRDefault="003A0F86" w:rsidP="003A0F86">
      <w:pPr>
        <w:spacing w:line="360" w:lineRule="auto"/>
        <w:jc w:val="both"/>
        <w:rPr>
          <w:rFonts w:ascii="Times New Roman" w:eastAsia="Times New Roman" w:hAnsi="Times New Roman" w:cs="Times New Roman"/>
          <w:sz w:val="24"/>
          <w:szCs w:val="24"/>
        </w:rPr>
      </w:pPr>
    </w:p>
    <w:p w14:paraId="32037514" w14:textId="5D162283" w:rsidR="003A0F86" w:rsidRPr="00954398" w:rsidRDefault="003A0F86" w:rsidP="00954398">
      <w:pPr>
        <w:pStyle w:val="ListParagraph"/>
        <w:numPr>
          <w:ilvl w:val="0"/>
          <w:numId w:val="6"/>
        </w:numPr>
        <w:spacing w:line="360" w:lineRule="auto"/>
        <w:rPr>
          <w:rFonts w:eastAsia="Times New Roman"/>
          <w:b/>
          <w:sz w:val="28"/>
          <w:szCs w:val="28"/>
        </w:rPr>
      </w:pPr>
      <w:r w:rsidRPr="00954398">
        <w:rPr>
          <w:rFonts w:eastAsia="Times New Roman"/>
          <w:b/>
          <w:sz w:val="28"/>
          <w:szCs w:val="28"/>
        </w:rPr>
        <w:t>Data Preprocessing:</w:t>
      </w:r>
    </w:p>
    <w:p w14:paraId="49AF3FBB" w14:textId="77777777" w:rsidR="003A0F86" w:rsidRPr="003A0F86" w:rsidRDefault="003A0F86" w:rsidP="00954398">
      <w:pPr>
        <w:spacing w:line="360" w:lineRule="auto"/>
        <w:ind w:firstLine="360"/>
        <w:jc w:val="both"/>
        <w:rPr>
          <w:rFonts w:ascii="Times New Roman" w:eastAsia="Times New Roman" w:hAnsi="Times New Roman" w:cs="Times New Roman"/>
          <w:sz w:val="24"/>
          <w:szCs w:val="24"/>
        </w:rPr>
      </w:pPr>
      <w:r w:rsidRPr="003A0F86">
        <w:rPr>
          <w:rFonts w:ascii="Times New Roman" w:eastAsia="Times New Roman" w:hAnsi="Times New Roman" w:cs="Times New Roman"/>
          <w:sz w:val="24"/>
          <w:szCs w:val="24"/>
        </w:rPr>
        <w:t>Data preprocessing is a critical step in preparing the dataset for analysis. The following preprocessing techniques were applied:</w:t>
      </w:r>
    </w:p>
    <w:p w14:paraId="632CBD00" w14:textId="77777777" w:rsidR="003A0F86" w:rsidRPr="003A0F86" w:rsidRDefault="003A0F86" w:rsidP="003A0F86">
      <w:pPr>
        <w:spacing w:line="360" w:lineRule="auto"/>
        <w:jc w:val="both"/>
        <w:rPr>
          <w:rFonts w:ascii="Times New Roman" w:eastAsia="Times New Roman" w:hAnsi="Times New Roman" w:cs="Times New Roman"/>
          <w:sz w:val="24"/>
          <w:szCs w:val="24"/>
        </w:rPr>
      </w:pPr>
    </w:p>
    <w:p w14:paraId="465BA18F" w14:textId="6BB600C7" w:rsidR="003A0F86" w:rsidRPr="00954398" w:rsidRDefault="003A0F86" w:rsidP="00954398">
      <w:pPr>
        <w:pStyle w:val="ListParagraph"/>
        <w:numPr>
          <w:ilvl w:val="0"/>
          <w:numId w:val="7"/>
        </w:numPr>
        <w:spacing w:line="360" w:lineRule="auto"/>
        <w:rPr>
          <w:rFonts w:eastAsia="Times New Roman"/>
          <w:b/>
        </w:rPr>
      </w:pPr>
      <w:r w:rsidRPr="00954398">
        <w:rPr>
          <w:rFonts w:eastAsia="Times New Roman"/>
          <w:b/>
        </w:rPr>
        <w:t>Handling Missing Values:</w:t>
      </w:r>
    </w:p>
    <w:p w14:paraId="234D1C8B" w14:textId="520A063B" w:rsidR="00EF06F0" w:rsidRDefault="003A0F86" w:rsidP="00CB68BE">
      <w:pPr>
        <w:spacing w:line="360" w:lineRule="auto"/>
        <w:ind w:firstLine="360"/>
        <w:jc w:val="both"/>
        <w:rPr>
          <w:rFonts w:ascii="Times New Roman" w:eastAsia="Times New Roman" w:hAnsi="Times New Roman" w:cs="Times New Roman"/>
          <w:sz w:val="24"/>
          <w:szCs w:val="24"/>
        </w:rPr>
      </w:pPr>
      <w:r w:rsidRPr="003A0F86">
        <w:rPr>
          <w:rFonts w:ascii="Times New Roman" w:eastAsia="Times New Roman" w:hAnsi="Times New Roman" w:cs="Times New Roman"/>
          <w:sz w:val="24"/>
          <w:szCs w:val="24"/>
        </w:rPr>
        <w:t>Missing values in the dataset can negatively impact the performance of machine learning models. Several approaches were employed to handle missing values, such as imputation using mean or median values, interpolation, or deletion of instances with missing values, depending on the specific scenario.</w:t>
      </w:r>
    </w:p>
    <w:p w14:paraId="7814792B" w14:textId="29C80F58" w:rsidR="00EF06F0" w:rsidRPr="003A0F86" w:rsidRDefault="00EF06F0" w:rsidP="00EF06F0">
      <w:pPr>
        <w:spacing w:line="360" w:lineRule="auto"/>
        <w:ind w:firstLine="360"/>
        <w:jc w:val="center"/>
        <w:rPr>
          <w:rFonts w:ascii="Times New Roman" w:eastAsia="Times New Roman" w:hAnsi="Times New Roman" w:cs="Times New Roman"/>
          <w:sz w:val="24"/>
          <w:szCs w:val="24"/>
        </w:rPr>
      </w:pPr>
      <w:r w:rsidRPr="00EF06F0">
        <w:rPr>
          <w:rFonts w:ascii="Times New Roman" w:eastAsia="Times New Roman" w:hAnsi="Times New Roman" w:cs="Times New Roman"/>
          <w:noProof/>
          <w:sz w:val="24"/>
          <w:szCs w:val="24"/>
        </w:rPr>
        <w:drawing>
          <wp:inline distT="0" distB="0" distL="0" distR="0" wp14:anchorId="7B015BB0" wp14:editId="5FD98414">
            <wp:extent cx="2355653" cy="644055"/>
            <wp:effectExtent l="0" t="0" r="6985" b="3810"/>
            <wp:docPr id="1908900861"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00861" name="Picture 1" descr="A black and white screen with white text&#10;&#10;Description automatically generated"/>
                    <pic:cNvPicPr/>
                  </pic:nvPicPr>
                  <pic:blipFill>
                    <a:blip r:embed="rId14"/>
                    <a:stretch>
                      <a:fillRect/>
                    </a:stretch>
                  </pic:blipFill>
                  <pic:spPr>
                    <a:xfrm>
                      <a:off x="0" y="0"/>
                      <a:ext cx="2470525" cy="675462"/>
                    </a:xfrm>
                    <a:prstGeom prst="rect">
                      <a:avLst/>
                    </a:prstGeom>
                  </pic:spPr>
                </pic:pic>
              </a:graphicData>
            </a:graphic>
          </wp:inline>
        </w:drawing>
      </w:r>
    </w:p>
    <w:p w14:paraId="2D1321B1" w14:textId="77777777" w:rsidR="003A0F86" w:rsidRPr="003A0F86" w:rsidRDefault="003A0F86" w:rsidP="003A0F86">
      <w:pPr>
        <w:spacing w:line="360" w:lineRule="auto"/>
        <w:jc w:val="both"/>
        <w:rPr>
          <w:rFonts w:ascii="Times New Roman" w:eastAsia="Times New Roman" w:hAnsi="Times New Roman" w:cs="Times New Roman"/>
          <w:sz w:val="24"/>
          <w:szCs w:val="24"/>
        </w:rPr>
      </w:pPr>
    </w:p>
    <w:p w14:paraId="52003E91" w14:textId="6C041143" w:rsidR="003A0F86" w:rsidRPr="00954398" w:rsidRDefault="003A0F86" w:rsidP="00954398">
      <w:pPr>
        <w:pStyle w:val="ListParagraph"/>
        <w:numPr>
          <w:ilvl w:val="0"/>
          <w:numId w:val="7"/>
        </w:numPr>
        <w:spacing w:line="360" w:lineRule="auto"/>
        <w:rPr>
          <w:rFonts w:eastAsia="Times New Roman"/>
          <w:b/>
        </w:rPr>
      </w:pPr>
      <w:r w:rsidRPr="00954398">
        <w:rPr>
          <w:rFonts w:eastAsia="Times New Roman"/>
          <w:b/>
        </w:rPr>
        <w:lastRenderedPageBreak/>
        <w:t>Feature Scaling:</w:t>
      </w:r>
    </w:p>
    <w:p w14:paraId="6E6D3483" w14:textId="77777777" w:rsidR="003A0F86" w:rsidRPr="003A0F86" w:rsidRDefault="003A0F86" w:rsidP="00954398">
      <w:pPr>
        <w:spacing w:line="360" w:lineRule="auto"/>
        <w:ind w:firstLine="360"/>
        <w:jc w:val="both"/>
        <w:rPr>
          <w:rFonts w:ascii="Times New Roman" w:eastAsia="Times New Roman" w:hAnsi="Times New Roman" w:cs="Times New Roman"/>
          <w:sz w:val="24"/>
          <w:szCs w:val="24"/>
        </w:rPr>
      </w:pPr>
      <w:r w:rsidRPr="003A0F86">
        <w:rPr>
          <w:rFonts w:ascii="Times New Roman" w:eastAsia="Times New Roman" w:hAnsi="Times New Roman" w:cs="Times New Roman"/>
          <w:sz w:val="24"/>
          <w:szCs w:val="24"/>
        </w:rPr>
        <w:t>To ensure fair comparisons among different algorithms, feature scaling was applied to normalize the data. Common scaling techniques include min-max scaling (normalizing values between 0 and 1) or standardization (transforming values to have zero mean and unit variance). The choice of scaling technique depended on the specific requirements of each algorithm.</w:t>
      </w:r>
    </w:p>
    <w:p w14:paraId="6E847EBF" w14:textId="77777777" w:rsidR="003A0F86" w:rsidRPr="003A0F86" w:rsidRDefault="003A0F86" w:rsidP="003A0F86">
      <w:pPr>
        <w:spacing w:line="360" w:lineRule="auto"/>
        <w:jc w:val="both"/>
        <w:rPr>
          <w:rFonts w:ascii="Times New Roman" w:eastAsia="Times New Roman" w:hAnsi="Times New Roman" w:cs="Times New Roman"/>
          <w:sz w:val="24"/>
          <w:szCs w:val="24"/>
        </w:rPr>
      </w:pPr>
    </w:p>
    <w:p w14:paraId="6BFF5AA6" w14:textId="4D5D3604" w:rsidR="003A0F86" w:rsidRPr="00954398" w:rsidRDefault="003A0F86" w:rsidP="00954398">
      <w:pPr>
        <w:pStyle w:val="ListParagraph"/>
        <w:numPr>
          <w:ilvl w:val="0"/>
          <w:numId w:val="6"/>
        </w:numPr>
        <w:spacing w:line="360" w:lineRule="auto"/>
        <w:rPr>
          <w:rFonts w:eastAsia="Times New Roman"/>
          <w:b/>
          <w:sz w:val="28"/>
          <w:szCs w:val="28"/>
        </w:rPr>
      </w:pPr>
      <w:r w:rsidRPr="00954398">
        <w:rPr>
          <w:rFonts w:eastAsia="Times New Roman"/>
          <w:b/>
          <w:sz w:val="28"/>
          <w:szCs w:val="28"/>
        </w:rPr>
        <w:t>Feature Selection:</w:t>
      </w:r>
    </w:p>
    <w:p w14:paraId="3E45767C" w14:textId="34586AD4" w:rsidR="003A0F86" w:rsidRPr="003A0F86" w:rsidRDefault="003A0F86" w:rsidP="00954398">
      <w:pPr>
        <w:spacing w:line="360" w:lineRule="auto"/>
        <w:ind w:firstLine="360"/>
        <w:jc w:val="both"/>
        <w:rPr>
          <w:rFonts w:ascii="Times New Roman" w:eastAsia="Times New Roman" w:hAnsi="Times New Roman" w:cs="Times New Roman"/>
          <w:sz w:val="24"/>
          <w:szCs w:val="24"/>
        </w:rPr>
      </w:pPr>
      <w:r w:rsidRPr="003A0F86">
        <w:rPr>
          <w:rFonts w:ascii="Times New Roman" w:eastAsia="Times New Roman" w:hAnsi="Times New Roman" w:cs="Times New Roman"/>
          <w:sz w:val="24"/>
          <w:szCs w:val="24"/>
        </w:rPr>
        <w:t>Feature selection is crucial for improving model performance and reducing the risk of overfitting. Several feature selection techniques were explored to identify the most relevant features for heart disease prediction. These techniques include statistical methods, feature importance ranking, and wrapper methods. The aim was to select a subset of features that provide the most discriminatory power in predicting heart disease.</w:t>
      </w:r>
    </w:p>
    <w:p w14:paraId="09DF4758" w14:textId="77777777" w:rsidR="003A0F86" w:rsidRPr="003A0F86" w:rsidRDefault="003A0F86" w:rsidP="003A0F86">
      <w:pPr>
        <w:spacing w:line="360" w:lineRule="auto"/>
        <w:jc w:val="both"/>
        <w:rPr>
          <w:rFonts w:ascii="Times New Roman" w:eastAsia="Times New Roman" w:hAnsi="Times New Roman" w:cs="Times New Roman"/>
          <w:sz w:val="24"/>
          <w:szCs w:val="24"/>
        </w:rPr>
      </w:pPr>
    </w:p>
    <w:p w14:paraId="55C0BBB5" w14:textId="74490B1B" w:rsidR="003A0F86" w:rsidRPr="00954398" w:rsidRDefault="003A0F86" w:rsidP="00954398">
      <w:pPr>
        <w:pStyle w:val="ListParagraph"/>
        <w:numPr>
          <w:ilvl w:val="0"/>
          <w:numId w:val="6"/>
        </w:numPr>
        <w:spacing w:line="360" w:lineRule="auto"/>
        <w:rPr>
          <w:rFonts w:eastAsia="Times New Roman"/>
          <w:b/>
          <w:sz w:val="28"/>
          <w:szCs w:val="28"/>
        </w:rPr>
      </w:pPr>
      <w:r w:rsidRPr="00954398">
        <w:rPr>
          <w:rFonts w:eastAsia="Times New Roman"/>
          <w:b/>
          <w:sz w:val="28"/>
          <w:szCs w:val="28"/>
        </w:rPr>
        <w:t>Model Development:</w:t>
      </w:r>
    </w:p>
    <w:p w14:paraId="0AA4E508" w14:textId="37F5E844" w:rsidR="003A0F86" w:rsidRPr="003A0F86" w:rsidRDefault="003A0F86" w:rsidP="00767439">
      <w:pPr>
        <w:spacing w:line="360" w:lineRule="auto"/>
        <w:ind w:firstLine="360"/>
        <w:jc w:val="both"/>
        <w:rPr>
          <w:rFonts w:ascii="Times New Roman" w:eastAsia="Times New Roman" w:hAnsi="Times New Roman" w:cs="Times New Roman"/>
          <w:sz w:val="24"/>
          <w:szCs w:val="24"/>
        </w:rPr>
      </w:pPr>
      <w:r w:rsidRPr="003A0F86">
        <w:rPr>
          <w:rFonts w:ascii="Times New Roman" w:eastAsia="Times New Roman" w:hAnsi="Times New Roman" w:cs="Times New Roman"/>
          <w:sz w:val="24"/>
          <w:szCs w:val="24"/>
        </w:rPr>
        <w:t>Four machine learning algorithms were implemented and evaluated for heart disease prediction:</w:t>
      </w:r>
    </w:p>
    <w:p w14:paraId="72F327B7" w14:textId="22A7E1C8" w:rsidR="003A0F86" w:rsidRPr="00954398" w:rsidRDefault="003A0F86" w:rsidP="00954398">
      <w:pPr>
        <w:pStyle w:val="ListParagraph"/>
        <w:numPr>
          <w:ilvl w:val="0"/>
          <w:numId w:val="8"/>
        </w:numPr>
        <w:spacing w:line="360" w:lineRule="auto"/>
        <w:rPr>
          <w:rFonts w:eastAsia="Times New Roman"/>
          <w:b/>
        </w:rPr>
      </w:pPr>
      <w:r w:rsidRPr="00954398">
        <w:rPr>
          <w:rFonts w:eastAsia="Times New Roman"/>
          <w:b/>
        </w:rPr>
        <w:t>Logistic Regression:</w:t>
      </w:r>
    </w:p>
    <w:p w14:paraId="75478014" w14:textId="77777777" w:rsidR="003A0F86" w:rsidRDefault="003A0F86" w:rsidP="00954398">
      <w:pPr>
        <w:spacing w:line="360" w:lineRule="auto"/>
        <w:ind w:firstLine="360"/>
        <w:jc w:val="both"/>
        <w:rPr>
          <w:rFonts w:ascii="Times New Roman" w:eastAsia="Times New Roman" w:hAnsi="Times New Roman" w:cs="Times New Roman"/>
          <w:sz w:val="24"/>
          <w:szCs w:val="24"/>
        </w:rPr>
      </w:pPr>
      <w:r w:rsidRPr="003A0F86">
        <w:rPr>
          <w:rFonts w:ascii="Times New Roman" w:eastAsia="Times New Roman" w:hAnsi="Times New Roman" w:cs="Times New Roman"/>
          <w:sz w:val="24"/>
          <w:szCs w:val="24"/>
        </w:rPr>
        <w:t>Logistic Regression is a widely used algorithm for binary classification. It models the probability of the presence of heart disease based on the input features. Logistic Regression was trained on the preprocessed dataset, with appropriate hyperparameter tuning, such as regularization strength.</w:t>
      </w:r>
    </w:p>
    <w:p w14:paraId="53096EFC" w14:textId="50C50E64" w:rsidR="003A0F86" w:rsidRPr="003A0F86" w:rsidRDefault="00EF06F0" w:rsidP="00767439">
      <w:pP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AA9E56" wp14:editId="33800177">
            <wp:extent cx="3610613" cy="2941983"/>
            <wp:effectExtent l="0" t="0" r="8890" b="0"/>
            <wp:docPr id="1924997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6061" cy="2970866"/>
                    </a:xfrm>
                    <a:prstGeom prst="rect">
                      <a:avLst/>
                    </a:prstGeom>
                    <a:noFill/>
                  </pic:spPr>
                </pic:pic>
              </a:graphicData>
            </a:graphic>
          </wp:inline>
        </w:drawing>
      </w:r>
    </w:p>
    <w:p w14:paraId="2BF38CCB" w14:textId="48008367" w:rsidR="003A0F86" w:rsidRPr="00954398" w:rsidRDefault="003A0F86" w:rsidP="00954398">
      <w:pPr>
        <w:pStyle w:val="ListParagraph"/>
        <w:numPr>
          <w:ilvl w:val="0"/>
          <w:numId w:val="8"/>
        </w:numPr>
        <w:spacing w:line="360" w:lineRule="auto"/>
        <w:rPr>
          <w:rFonts w:eastAsia="Times New Roman"/>
          <w:b/>
        </w:rPr>
      </w:pPr>
      <w:r w:rsidRPr="00954398">
        <w:rPr>
          <w:rFonts w:eastAsia="Times New Roman"/>
          <w:b/>
        </w:rPr>
        <w:lastRenderedPageBreak/>
        <w:t>K-Nearest Neighbors (KNN):</w:t>
      </w:r>
    </w:p>
    <w:p w14:paraId="396D1A05" w14:textId="77777777" w:rsidR="003A0F86" w:rsidRDefault="003A0F86" w:rsidP="00954398">
      <w:pPr>
        <w:spacing w:line="360" w:lineRule="auto"/>
        <w:ind w:firstLine="360"/>
        <w:jc w:val="both"/>
        <w:rPr>
          <w:rFonts w:ascii="Times New Roman" w:eastAsia="Times New Roman" w:hAnsi="Times New Roman" w:cs="Times New Roman"/>
          <w:sz w:val="24"/>
          <w:szCs w:val="24"/>
        </w:rPr>
      </w:pPr>
      <w:r w:rsidRPr="003A0F86">
        <w:rPr>
          <w:rFonts w:ascii="Times New Roman" w:eastAsia="Times New Roman" w:hAnsi="Times New Roman" w:cs="Times New Roman"/>
          <w:sz w:val="24"/>
          <w:szCs w:val="24"/>
        </w:rPr>
        <w:t>K-Nearest Neighbors is a non-parametric algorithm that classifies instances based on their proximity to other instances in the feature space. KNN was implemented and trained on the preprocessed dataset, with the optimal value of K determined through cross-validation.</w:t>
      </w:r>
    </w:p>
    <w:p w14:paraId="46ECC61B" w14:textId="23D24FC9" w:rsidR="00EF06F0" w:rsidRPr="003A0F86" w:rsidRDefault="00EF06F0" w:rsidP="00EF06F0">
      <w:pPr>
        <w:spacing w:line="360" w:lineRule="auto"/>
        <w:ind w:firstLine="360"/>
        <w:jc w:val="center"/>
        <w:rPr>
          <w:rFonts w:ascii="Times New Roman" w:eastAsia="Times New Roman" w:hAnsi="Times New Roman" w:cs="Times New Roman"/>
          <w:sz w:val="24"/>
          <w:szCs w:val="24"/>
        </w:rPr>
      </w:pPr>
      <w:r>
        <w:rPr>
          <w:noProof/>
        </w:rPr>
        <w:drawing>
          <wp:inline distT="0" distB="0" distL="0" distR="0" wp14:anchorId="1C15D957" wp14:editId="5475C421">
            <wp:extent cx="2901155" cy="2719346"/>
            <wp:effectExtent l="0" t="0" r="0" b="5080"/>
            <wp:docPr id="1138512643" name="Picture 5" descr="An illustration of K nearest neighbor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illustration of K nearest neighbor model. | Download Scientific Diagram"/>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160" t="2714" r="2581" b="2566"/>
                    <a:stretch/>
                  </pic:blipFill>
                  <pic:spPr bwMode="auto">
                    <a:xfrm>
                      <a:off x="0" y="0"/>
                      <a:ext cx="2923853" cy="2740621"/>
                    </a:xfrm>
                    <a:prstGeom prst="rect">
                      <a:avLst/>
                    </a:prstGeom>
                    <a:noFill/>
                    <a:ln>
                      <a:noFill/>
                    </a:ln>
                    <a:extLst>
                      <a:ext uri="{53640926-AAD7-44D8-BBD7-CCE9431645EC}">
                        <a14:shadowObscured xmlns:a14="http://schemas.microsoft.com/office/drawing/2010/main"/>
                      </a:ext>
                    </a:extLst>
                  </pic:spPr>
                </pic:pic>
              </a:graphicData>
            </a:graphic>
          </wp:inline>
        </w:drawing>
      </w:r>
    </w:p>
    <w:p w14:paraId="298BF63A" w14:textId="77777777" w:rsidR="003A0F86" w:rsidRPr="003A0F86" w:rsidRDefault="003A0F86" w:rsidP="003A0F86">
      <w:pPr>
        <w:spacing w:line="360" w:lineRule="auto"/>
        <w:jc w:val="both"/>
        <w:rPr>
          <w:rFonts w:ascii="Times New Roman" w:eastAsia="Times New Roman" w:hAnsi="Times New Roman" w:cs="Times New Roman"/>
          <w:sz w:val="24"/>
          <w:szCs w:val="24"/>
        </w:rPr>
      </w:pPr>
    </w:p>
    <w:p w14:paraId="7971E2B0" w14:textId="160B115A" w:rsidR="003A0F86" w:rsidRPr="00954398" w:rsidRDefault="003A0F86" w:rsidP="00954398">
      <w:pPr>
        <w:pStyle w:val="ListParagraph"/>
        <w:numPr>
          <w:ilvl w:val="0"/>
          <w:numId w:val="8"/>
        </w:numPr>
        <w:spacing w:line="360" w:lineRule="auto"/>
        <w:rPr>
          <w:rFonts w:eastAsia="Times New Roman"/>
          <w:b/>
        </w:rPr>
      </w:pPr>
      <w:r w:rsidRPr="00954398">
        <w:rPr>
          <w:rFonts w:eastAsia="Times New Roman"/>
          <w:b/>
        </w:rPr>
        <w:t>Support Vector Machines (SVM):</w:t>
      </w:r>
    </w:p>
    <w:p w14:paraId="21126F0D" w14:textId="77777777" w:rsidR="003A0F86" w:rsidRDefault="003A0F86" w:rsidP="00954398">
      <w:pPr>
        <w:spacing w:line="360" w:lineRule="auto"/>
        <w:ind w:firstLine="360"/>
        <w:jc w:val="both"/>
        <w:rPr>
          <w:rFonts w:ascii="Times New Roman" w:eastAsia="Times New Roman" w:hAnsi="Times New Roman" w:cs="Times New Roman"/>
          <w:sz w:val="24"/>
          <w:szCs w:val="24"/>
        </w:rPr>
      </w:pPr>
      <w:r w:rsidRPr="003A0F86">
        <w:rPr>
          <w:rFonts w:ascii="Times New Roman" w:eastAsia="Times New Roman" w:hAnsi="Times New Roman" w:cs="Times New Roman"/>
          <w:sz w:val="24"/>
          <w:szCs w:val="24"/>
        </w:rPr>
        <w:t>Support Vector Machines construct hyperplanes to separate instances into different classes. SVM with linear, polynomial, or radial basis function (RBF) kernels was considered. Hyperparameters, such as the kernel type, regularization parameter, and kernel-specific parameters, were optimized using techniques like grid search or randomized search.</w:t>
      </w:r>
    </w:p>
    <w:p w14:paraId="0B5C34C0" w14:textId="056CF11B" w:rsidR="00767439" w:rsidRPr="003A0F86" w:rsidRDefault="00767439" w:rsidP="00767439">
      <w:pPr>
        <w:spacing w:line="360" w:lineRule="auto"/>
        <w:ind w:firstLine="360"/>
        <w:jc w:val="center"/>
        <w:rPr>
          <w:rFonts w:ascii="Times New Roman" w:eastAsia="Times New Roman" w:hAnsi="Times New Roman" w:cs="Times New Roman"/>
          <w:sz w:val="24"/>
          <w:szCs w:val="24"/>
        </w:rPr>
      </w:pPr>
      <w:r>
        <w:rPr>
          <w:noProof/>
        </w:rPr>
        <w:drawing>
          <wp:inline distT="0" distB="0" distL="0" distR="0" wp14:anchorId="3A1F517A" wp14:editId="7A6CB8AE">
            <wp:extent cx="3339548" cy="2969186"/>
            <wp:effectExtent l="0" t="0" r="0" b="3175"/>
            <wp:docPr id="941085754" name="Picture 6" descr="Support Vector Machines (SVM) | Learn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pport Vector Machines (SVM) | LearnOpenC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5847" cy="2974786"/>
                    </a:xfrm>
                    <a:prstGeom prst="rect">
                      <a:avLst/>
                    </a:prstGeom>
                    <a:noFill/>
                    <a:ln>
                      <a:noFill/>
                    </a:ln>
                  </pic:spPr>
                </pic:pic>
              </a:graphicData>
            </a:graphic>
          </wp:inline>
        </w:drawing>
      </w:r>
    </w:p>
    <w:p w14:paraId="5B3B1BF7" w14:textId="77777777" w:rsidR="003A0F86" w:rsidRPr="003A0F86" w:rsidRDefault="003A0F86" w:rsidP="003A0F86">
      <w:pPr>
        <w:spacing w:line="360" w:lineRule="auto"/>
        <w:jc w:val="both"/>
        <w:rPr>
          <w:rFonts w:ascii="Times New Roman" w:eastAsia="Times New Roman" w:hAnsi="Times New Roman" w:cs="Times New Roman"/>
          <w:sz w:val="24"/>
          <w:szCs w:val="24"/>
        </w:rPr>
      </w:pPr>
    </w:p>
    <w:p w14:paraId="05ACAF32" w14:textId="3610CD21" w:rsidR="003A0F86" w:rsidRPr="00954398" w:rsidRDefault="003A0F86" w:rsidP="00954398">
      <w:pPr>
        <w:pStyle w:val="ListParagraph"/>
        <w:numPr>
          <w:ilvl w:val="0"/>
          <w:numId w:val="8"/>
        </w:numPr>
        <w:spacing w:line="360" w:lineRule="auto"/>
        <w:rPr>
          <w:rFonts w:eastAsia="Times New Roman"/>
          <w:b/>
        </w:rPr>
      </w:pPr>
      <w:r w:rsidRPr="00954398">
        <w:rPr>
          <w:rFonts w:eastAsia="Times New Roman"/>
          <w:b/>
        </w:rPr>
        <w:lastRenderedPageBreak/>
        <w:t>Random Forest:</w:t>
      </w:r>
    </w:p>
    <w:p w14:paraId="4CC9CA2F" w14:textId="77777777" w:rsidR="003A0F86" w:rsidRDefault="003A0F86" w:rsidP="00954398">
      <w:pPr>
        <w:spacing w:line="360" w:lineRule="auto"/>
        <w:ind w:firstLine="360"/>
        <w:jc w:val="both"/>
        <w:rPr>
          <w:rFonts w:ascii="Times New Roman" w:eastAsia="Times New Roman" w:hAnsi="Times New Roman" w:cs="Times New Roman"/>
          <w:sz w:val="24"/>
          <w:szCs w:val="24"/>
        </w:rPr>
      </w:pPr>
      <w:r w:rsidRPr="003A0F86">
        <w:rPr>
          <w:rFonts w:ascii="Times New Roman" w:eastAsia="Times New Roman" w:hAnsi="Times New Roman" w:cs="Times New Roman"/>
          <w:sz w:val="24"/>
          <w:szCs w:val="24"/>
        </w:rPr>
        <w:t>Random Forest is an ensemble method that combines multiple decision trees to make predictions. A forest of decision trees was built, and hyperparameters, including the number of trees, maximum depth, and feature subset size, were tuned using cross-validation techniques.</w:t>
      </w:r>
    </w:p>
    <w:p w14:paraId="04A4D4CD" w14:textId="4BCF80B5" w:rsidR="00EF06F0" w:rsidRPr="003A0F86" w:rsidRDefault="00EF06F0" w:rsidP="00EF06F0">
      <w:pPr>
        <w:spacing w:line="360" w:lineRule="auto"/>
        <w:ind w:firstLine="360"/>
        <w:jc w:val="center"/>
        <w:rPr>
          <w:rFonts w:ascii="Times New Roman" w:eastAsia="Times New Roman" w:hAnsi="Times New Roman" w:cs="Times New Roman"/>
          <w:sz w:val="24"/>
          <w:szCs w:val="24"/>
        </w:rPr>
      </w:pPr>
      <w:r>
        <w:rPr>
          <w:noProof/>
        </w:rPr>
        <w:drawing>
          <wp:inline distT="0" distB="0" distL="0" distR="0" wp14:anchorId="2110DB17" wp14:editId="3BD3D3C7">
            <wp:extent cx="3919993" cy="2205376"/>
            <wp:effectExtent l="0" t="0" r="4445" b="4445"/>
            <wp:docPr id="1852126607" name="Picture 4" descr="Random Forest Algorithm In Trading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ndom Forest Algorithm In Trading Using Pyth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46400" cy="2220232"/>
                    </a:xfrm>
                    <a:prstGeom prst="rect">
                      <a:avLst/>
                    </a:prstGeom>
                    <a:noFill/>
                    <a:ln>
                      <a:noFill/>
                    </a:ln>
                  </pic:spPr>
                </pic:pic>
              </a:graphicData>
            </a:graphic>
          </wp:inline>
        </w:drawing>
      </w:r>
    </w:p>
    <w:p w14:paraId="745E4FAD" w14:textId="77777777" w:rsidR="003A0F86" w:rsidRPr="003A0F86" w:rsidRDefault="003A0F86" w:rsidP="003A0F86">
      <w:pPr>
        <w:spacing w:line="360" w:lineRule="auto"/>
        <w:jc w:val="both"/>
        <w:rPr>
          <w:rFonts w:ascii="Times New Roman" w:eastAsia="Times New Roman" w:hAnsi="Times New Roman" w:cs="Times New Roman"/>
          <w:sz w:val="24"/>
          <w:szCs w:val="24"/>
        </w:rPr>
      </w:pPr>
    </w:p>
    <w:p w14:paraId="6123A18C" w14:textId="517955D5" w:rsidR="003A0F86" w:rsidRPr="00954398" w:rsidRDefault="003A0F86" w:rsidP="00954398">
      <w:pPr>
        <w:pStyle w:val="ListParagraph"/>
        <w:numPr>
          <w:ilvl w:val="0"/>
          <w:numId w:val="6"/>
        </w:numPr>
        <w:spacing w:line="360" w:lineRule="auto"/>
        <w:rPr>
          <w:rFonts w:eastAsia="Times New Roman"/>
          <w:b/>
          <w:sz w:val="28"/>
          <w:szCs w:val="28"/>
        </w:rPr>
      </w:pPr>
      <w:r w:rsidRPr="00954398">
        <w:rPr>
          <w:rFonts w:eastAsia="Times New Roman"/>
          <w:b/>
          <w:sz w:val="28"/>
          <w:szCs w:val="28"/>
        </w:rPr>
        <w:t>Model Evaluation:</w:t>
      </w:r>
    </w:p>
    <w:p w14:paraId="5B46D737" w14:textId="4ABC7A38" w:rsidR="00767439" w:rsidRDefault="003A0F86" w:rsidP="00767439">
      <w:pPr>
        <w:spacing w:line="360" w:lineRule="auto"/>
        <w:ind w:firstLine="360"/>
        <w:jc w:val="both"/>
        <w:rPr>
          <w:rFonts w:ascii="Times New Roman" w:eastAsia="Times New Roman" w:hAnsi="Times New Roman" w:cs="Times New Roman"/>
          <w:sz w:val="24"/>
          <w:szCs w:val="24"/>
        </w:rPr>
      </w:pPr>
      <w:r w:rsidRPr="003A0F86">
        <w:rPr>
          <w:rFonts w:ascii="Times New Roman" w:eastAsia="Times New Roman" w:hAnsi="Times New Roman" w:cs="Times New Roman"/>
          <w:sz w:val="24"/>
          <w:szCs w:val="24"/>
        </w:rPr>
        <w:t>The performance of each algorithm was evaluated using various evaluation metrics, including accuracy, precision, recall</w:t>
      </w:r>
      <w:r w:rsidR="00767439">
        <w:rPr>
          <w:rFonts w:ascii="Times New Roman" w:eastAsia="Times New Roman" w:hAnsi="Times New Roman" w:cs="Times New Roman"/>
          <w:sz w:val="24"/>
          <w:szCs w:val="24"/>
        </w:rPr>
        <w:t xml:space="preserve"> and</w:t>
      </w:r>
      <w:r w:rsidRPr="003A0F86">
        <w:rPr>
          <w:rFonts w:ascii="Times New Roman" w:eastAsia="Times New Roman" w:hAnsi="Times New Roman" w:cs="Times New Roman"/>
          <w:sz w:val="24"/>
          <w:szCs w:val="24"/>
        </w:rPr>
        <w:t xml:space="preserve"> F1-score. These metrics provide insights into the algorithms' ability to correctly classify instances and their performance in distinguishing between positive and negative cases accurately.</w:t>
      </w:r>
    </w:p>
    <w:p w14:paraId="4635D853" w14:textId="1AB8C4EB" w:rsidR="00767439" w:rsidRDefault="00767439" w:rsidP="00767439">
      <w:pPr>
        <w:spacing w:line="360" w:lineRule="auto"/>
        <w:ind w:firstLine="360"/>
        <w:jc w:val="center"/>
        <w:rPr>
          <w:rFonts w:ascii="Times New Roman" w:eastAsia="Times New Roman" w:hAnsi="Times New Roman" w:cs="Times New Roman"/>
          <w:sz w:val="24"/>
          <w:szCs w:val="24"/>
        </w:rPr>
      </w:pPr>
      <w:r>
        <w:rPr>
          <w:b/>
          <w:bCs/>
          <w:noProof/>
        </w:rPr>
        <w:drawing>
          <wp:inline distT="0" distB="0" distL="0" distR="0" wp14:anchorId="3D6719E7" wp14:editId="61B010EC">
            <wp:extent cx="4261899" cy="3448979"/>
            <wp:effectExtent l="0" t="0" r="5715" b="0"/>
            <wp:docPr id="1850600649" name="Picture 3"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00649" name="Picture 3" descr="A graph of blue ba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6350" cy="3493044"/>
                    </a:xfrm>
                    <a:prstGeom prst="rect">
                      <a:avLst/>
                    </a:prstGeom>
                    <a:noFill/>
                    <a:ln>
                      <a:noFill/>
                    </a:ln>
                  </pic:spPr>
                </pic:pic>
              </a:graphicData>
            </a:graphic>
          </wp:inline>
        </w:drawing>
      </w:r>
    </w:p>
    <w:p w14:paraId="4F872B5D" w14:textId="4EF9D9E1" w:rsidR="00767439" w:rsidRDefault="00767439" w:rsidP="00767439">
      <w:pPr>
        <w:spacing w:line="360" w:lineRule="auto"/>
        <w:ind w:firstLine="360"/>
        <w:jc w:val="center"/>
        <w:rPr>
          <w:rFonts w:ascii="Times New Roman" w:eastAsia="Times New Roman" w:hAnsi="Times New Roman" w:cs="Times New Roman"/>
          <w:sz w:val="24"/>
          <w:szCs w:val="24"/>
        </w:rPr>
      </w:pPr>
      <w:r>
        <w:rPr>
          <w:b/>
          <w:bCs/>
          <w:noProof/>
        </w:rPr>
        <w:lastRenderedPageBreak/>
        <w:drawing>
          <wp:inline distT="0" distB="0" distL="0" distR="0" wp14:anchorId="622877F5" wp14:editId="5B75D205">
            <wp:extent cx="4315614" cy="3466769"/>
            <wp:effectExtent l="0" t="0" r="8890" b="635"/>
            <wp:docPr id="25472109" name="Picture 4" descr="A graph of a graph of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109" name="Picture 4" descr="A graph of a graph of model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7619" cy="3508545"/>
                    </a:xfrm>
                    <a:prstGeom prst="rect">
                      <a:avLst/>
                    </a:prstGeom>
                    <a:noFill/>
                    <a:ln>
                      <a:noFill/>
                    </a:ln>
                  </pic:spPr>
                </pic:pic>
              </a:graphicData>
            </a:graphic>
          </wp:inline>
        </w:drawing>
      </w:r>
    </w:p>
    <w:p w14:paraId="5C676435" w14:textId="057C3D85" w:rsidR="00767439" w:rsidRPr="003A0F86" w:rsidRDefault="00767439" w:rsidP="00767439">
      <w:pPr>
        <w:spacing w:line="360" w:lineRule="auto"/>
        <w:ind w:firstLine="360"/>
        <w:jc w:val="center"/>
        <w:rPr>
          <w:rFonts w:ascii="Times New Roman" w:eastAsia="Times New Roman" w:hAnsi="Times New Roman" w:cs="Times New Roman"/>
          <w:sz w:val="24"/>
          <w:szCs w:val="24"/>
        </w:rPr>
      </w:pPr>
      <w:r>
        <w:rPr>
          <w:b/>
          <w:bCs/>
          <w:noProof/>
        </w:rPr>
        <w:drawing>
          <wp:inline distT="0" distB="0" distL="0" distR="0" wp14:anchorId="0A50B8E3" wp14:editId="3AD373BA">
            <wp:extent cx="4325509" cy="3474720"/>
            <wp:effectExtent l="0" t="0" r="0" b="0"/>
            <wp:docPr id="1864462298" name="Picture 5"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62298" name="Picture 5" descr="A graph of blue rectangular ba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5234" cy="3498598"/>
                    </a:xfrm>
                    <a:prstGeom prst="rect">
                      <a:avLst/>
                    </a:prstGeom>
                    <a:noFill/>
                    <a:ln>
                      <a:noFill/>
                    </a:ln>
                  </pic:spPr>
                </pic:pic>
              </a:graphicData>
            </a:graphic>
          </wp:inline>
        </w:drawing>
      </w:r>
    </w:p>
    <w:p w14:paraId="302CF5C4" w14:textId="77777777" w:rsidR="003A0F86" w:rsidRPr="003A0F86" w:rsidRDefault="003A0F86" w:rsidP="003A0F86">
      <w:pPr>
        <w:spacing w:line="360" w:lineRule="auto"/>
        <w:jc w:val="both"/>
        <w:rPr>
          <w:rFonts w:ascii="Times New Roman" w:eastAsia="Times New Roman" w:hAnsi="Times New Roman" w:cs="Times New Roman"/>
          <w:sz w:val="24"/>
          <w:szCs w:val="24"/>
        </w:rPr>
      </w:pPr>
    </w:p>
    <w:p w14:paraId="47DD31CD" w14:textId="3F257348" w:rsidR="003A0F86" w:rsidRPr="00954398" w:rsidRDefault="003A0F86" w:rsidP="00954398">
      <w:pPr>
        <w:pStyle w:val="ListParagraph"/>
        <w:numPr>
          <w:ilvl w:val="0"/>
          <w:numId w:val="6"/>
        </w:numPr>
        <w:spacing w:line="360" w:lineRule="auto"/>
        <w:rPr>
          <w:rFonts w:eastAsia="Times New Roman"/>
          <w:b/>
          <w:sz w:val="28"/>
          <w:szCs w:val="28"/>
        </w:rPr>
      </w:pPr>
      <w:r w:rsidRPr="00954398">
        <w:rPr>
          <w:rFonts w:eastAsia="Times New Roman"/>
          <w:b/>
          <w:sz w:val="28"/>
          <w:szCs w:val="28"/>
        </w:rPr>
        <w:t>Comparative Analysis:</w:t>
      </w:r>
    </w:p>
    <w:p w14:paraId="0BCC57E6" w14:textId="5D26DADE" w:rsidR="003A0F86" w:rsidRPr="003A0F86" w:rsidRDefault="003A0F86" w:rsidP="00954398">
      <w:pPr>
        <w:spacing w:line="360" w:lineRule="auto"/>
        <w:ind w:firstLine="360"/>
        <w:jc w:val="both"/>
        <w:rPr>
          <w:rFonts w:ascii="Times New Roman" w:eastAsia="Times New Roman" w:hAnsi="Times New Roman" w:cs="Times New Roman"/>
          <w:sz w:val="24"/>
          <w:szCs w:val="24"/>
        </w:rPr>
      </w:pPr>
      <w:r w:rsidRPr="003A0F86">
        <w:rPr>
          <w:rFonts w:ascii="Times New Roman" w:eastAsia="Times New Roman" w:hAnsi="Times New Roman" w:cs="Times New Roman"/>
          <w:sz w:val="24"/>
          <w:szCs w:val="24"/>
        </w:rPr>
        <w:t>A comparative analysis was conducted to assess the performance of each algorithm. The evaluation metrics obtained from each algorithm were compared to identify the algorithm that achieved the highest accurac</w:t>
      </w:r>
      <w:r w:rsidR="00954398">
        <w:rPr>
          <w:rFonts w:ascii="Times New Roman" w:eastAsia="Times New Roman" w:hAnsi="Times New Roman" w:cs="Times New Roman"/>
          <w:sz w:val="24"/>
          <w:szCs w:val="24"/>
        </w:rPr>
        <w:t>y</w:t>
      </w:r>
      <w:r w:rsidRPr="003A0F86">
        <w:rPr>
          <w:rFonts w:ascii="Times New Roman" w:eastAsia="Times New Roman" w:hAnsi="Times New Roman" w:cs="Times New Roman"/>
          <w:sz w:val="24"/>
          <w:szCs w:val="24"/>
        </w:rPr>
        <w:t xml:space="preserve"> in predicting heart disease.</w:t>
      </w:r>
    </w:p>
    <w:p w14:paraId="3954BE8A" w14:textId="77777777" w:rsidR="003A0F86" w:rsidRPr="003A0F86" w:rsidRDefault="003A0F86" w:rsidP="003A0F86">
      <w:pPr>
        <w:spacing w:line="360" w:lineRule="auto"/>
        <w:jc w:val="both"/>
        <w:rPr>
          <w:rFonts w:ascii="Times New Roman" w:eastAsia="Times New Roman" w:hAnsi="Times New Roman" w:cs="Times New Roman"/>
          <w:sz w:val="24"/>
          <w:szCs w:val="24"/>
        </w:rPr>
      </w:pPr>
    </w:p>
    <w:p w14:paraId="031E7F84" w14:textId="2E098424" w:rsidR="003A0F86" w:rsidRPr="00954398" w:rsidRDefault="003A0F86" w:rsidP="00954398">
      <w:pPr>
        <w:pStyle w:val="ListParagraph"/>
        <w:numPr>
          <w:ilvl w:val="0"/>
          <w:numId w:val="6"/>
        </w:numPr>
        <w:spacing w:line="360" w:lineRule="auto"/>
        <w:rPr>
          <w:rFonts w:eastAsia="Times New Roman"/>
          <w:b/>
          <w:sz w:val="28"/>
          <w:szCs w:val="28"/>
        </w:rPr>
      </w:pPr>
      <w:r w:rsidRPr="00954398">
        <w:rPr>
          <w:rFonts w:eastAsia="Times New Roman"/>
          <w:b/>
          <w:sz w:val="28"/>
          <w:szCs w:val="28"/>
        </w:rPr>
        <w:lastRenderedPageBreak/>
        <w:t>Experimental Setup:</w:t>
      </w:r>
    </w:p>
    <w:p w14:paraId="440E9417" w14:textId="77777777" w:rsidR="003A0F86" w:rsidRPr="003A0F86" w:rsidRDefault="003A0F86" w:rsidP="00954398">
      <w:pPr>
        <w:spacing w:line="360" w:lineRule="auto"/>
        <w:ind w:firstLine="360"/>
        <w:jc w:val="both"/>
        <w:rPr>
          <w:rFonts w:ascii="Times New Roman" w:eastAsia="Times New Roman" w:hAnsi="Times New Roman" w:cs="Times New Roman"/>
          <w:sz w:val="24"/>
          <w:szCs w:val="24"/>
        </w:rPr>
      </w:pPr>
      <w:r w:rsidRPr="003A0F86">
        <w:rPr>
          <w:rFonts w:ascii="Times New Roman" w:eastAsia="Times New Roman" w:hAnsi="Times New Roman" w:cs="Times New Roman"/>
          <w:sz w:val="24"/>
          <w:szCs w:val="24"/>
        </w:rPr>
        <w:t>To ensure reliable results, a robust experimental setup was established. The dataset was randomly split into training and testing sets, maintaining the proportion of positive and negative instances. Cross-validation techniques, such as k-fold cross-validation, were employed to mitigate the influence of data partitioning on the results. The experiments were performed multiple times to account for variations and ensure the stability of the findings.</w:t>
      </w:r>
    </w:p>
    <w:p w14:paraId="7E54057B" w14:textId="77777777" w:rsidR="003A0F86" w:rsidRPr="003A0F86" w:rsidRDefault="003A0F86" w:rsidP="003A0F86">
      <w:pPr>
        <w:spacing w:line="360" w:lineRule="auto"/>
        <w:jc w:val="both"/>
        <w:rPr>
          <w:rFonts w:ascii="Times New Roman" w:eastAsia="Times New Roman" w:hAnsi="Times New Roman" w:cs="Times New Roman"/>
          <w:sz w:val="24"/>
          <w:szCs w:val="24"/>
        </w:rPr>
      </w:pPr>
    </w:p>
    <w:p w14:paraId="20D2F072" w14:textId="78632954" w:rsidR="00340BEA" w:rsidRDefault="003A0F86" w:rsidP="00954398">
      <w:pPr>
        <w:spacing w:line="360" w:lineRule="auto"/>
        <w:ind w:firstLine="360"/>
        <w:jc w:val="both"/>
        <w:rPr>
          <w:rFonts w:ascii="Times New Roman" w:eastAsia="Times New Roman" w:hAnsi="Times New Roman" w:cs="Times New Roman"/>
          <w:b/>
          <w:sz w:val="28"/>
          <w:szCs w:val="28"/>
        </w:rPr>
      </w:pPr>
      <w:r w:rsidRPr="003A0F86">
        <w:rPr>
          <w:rFonts w:ascii="Times New Roman" w:eastAsia="Times New Roman" w:hAnsi="Times New Roman" w:cs="Times New Roman"/>
          <w:sz w:val="24"/>
          <w:szCs w:val="24"/>
        </w:rPr>
        <w:t>In summary, the methodology involved data preprocessing to handle missing values, outlier detection, and feature scaling. Feature selection techniques were applied to identify the most relevant predictors. Four machine learning algorithms, including Logistic Regression, KNN, SVM, and Random Forest, were implemented and trained on the preprocessed dataset. The performance of each algorithm was evaluated using various evaluation metrics. A comparative analysis was conducted to identify the algorithm with the highest predictive accuracy for heart disease. The experimental setup ensured the reliability and stability of the results.</w:t>
      </w:r>
    </w:p>
    <w:p w14:paraId="575F1942" w14:textId="77777777" w:rsidR="00340BEA" w:rsidRDefault="00340BEA">
      <w:pPr>
        <w:spacing w:line="480" w:lineRule="auto"/>
        <w:jc w:val="center"/>
        <w:rPr>
          <w:rFonts w:ascii="Times New Roman" w:eastAsia="Times New Roman" w:hAnsi="Times New Roman" w:cs="Times New Roman"/>
          <w:b/>
          <w:sz w:val="28"/>
          <w:szCs w:val="28"/>
        </w:rPr>
      </w:pPr>
    </w:p>
    <w:p w14:paraId="7658DCA1" w14:textId="77777777" w:rsidR="00340BEA" w:rsidRDefault="00340BEA">
      <w:pPr>
        <w:spacing w:line="480" w:lineRule="auto"/>
        <w:jc w:val="center"/>
        <w:rPr>
          <w:rFonts w:ascii="Times New Roman" w:eastAsia="Times New Roman" w:hAnsi="Times New Roman" w:cs="Times New Roman"/>
          <w:b/>
          <w:sz w:val="28"/>
          <w:szCs w:val="28"/>
        </w:rPr>
      </w:pPr>
    </w:p>
    <w:p w14:paraId="4A14FCA8" w14:textId="77777777" w:rsidR="00340BEA" w:rsidRDefault="00340BEA">
      <w:pPr>
        <w:spacing w:line="480" w:lineRule="auto"/>
        <w:jc w:val="center"/>
        <w:rPr>
          <w:rFonts w:ascii="Times New Roman" w:eastAsia="Times New Roman" w:hAnsi="Times New Roman" w:cs="Times New Roman"/>
          <w:b/>
          <w:sz w:val="28"/>
          <w:szCs w:val="28"/>
        </w:rPr>
      </w:pPr>
    </w:p>
    <w:p w14:paraId="222D8FBA" w14:textId="77777777" w:rsidR="00340BEA" w:rsidRDefault="00340BEA">
      <w:pPr>
        <w:spacing w:line="480" w:lineRule="auto"/>
        <w:jc w:val="center"/>
        <w:rPr>
          <w:rFonts w:ascii="Times New Roman" w:eastAsia="Times New Roman" w:hAnsi="Times New Roman" w:cs="Times New Roman"/>
          <w:b/>
          <w:sz w:val="28"/>
          <w:szCs w:val="28"/>
        </w:rPr>
      </w:pPr>
    </w:p>
    <w:p w14:paraId="46F3B500" w14:textId="77777777" w:rsidR="00767439" w:rsidRDefault="00767439">
      <w:pPr>
        <w:spacing w:line="480" w:lineRule="auto"/>
        <w:jc w:val="center"/>
        <w:rPr>
          <w:rFonts w:ascii="Times New Roman" w:eastAsia="Times New Roman" w:hAnsi="Times New Roman" w:cs="Times New Roman"/>
          <w:b/>
          <w:sz w:val="28"/>
          <w:szCs w:val="28"/>
        </w:rPr>
      </w:pPr>
    </w:p>
    <w:p w14:paraId="03614348" w14:textId="77777777" w:rsidR="00767439" w:rsidRDefault="00767439">
      <w:pPr>
        <w:spacing w:line="480" w:lineRule="auto"/>
        <w:jc w:val="center"/>
        <w:rPr>
          <w:rFonts w:ascii="Times New Roman" w:eastAsia="Times New Roman" w:hAnsi="Times New Roman" w:cs="Times New Roman"/>
          <w:b/>
          <w:sz w:val="28"/>
          <w:szCs w:val="28"/>
        </w:rPr>
      </w:pPr>
    </w:p>
    <w:p w14:paraId="63520E09" w14:textId="77777777" w:rsidR="00767439" w:rsidRDefault="00767439">
      <w:pPr>
        <w:spacing w:line="480" w:lineRule="auto"/>
        <w:jc w:val="center"/>
        <w:rPr>
          <w:rFonts w:ascii="Times New Roman" w:eastAsia="Times New Roman" w:hAnsi="Times New Roman" w:cs="Times New Roman"/>
          <w:b/>
          <w:sz w:val="28"/>
          <w:szCs w:val="28"/>
        </w:rPr>
      </w:pPr>
    </w:p>
    <w:p w14:paraId="120F097A" w14:textId="77777777" w:rsidR="00767439" w:rsidRDefault="00767439">
      <w:pPr>
        <w:spacing w:line="480" w:lineRule="auto"/>
        <w:jc w:val="center"/>
        <w:rPr>
          <w:rFonts w:ascii="Times New Roman" w:eastAsia="Times New Roman" w:hAnsi="Times New Roman" w:cs="Times New Roman"/>
          <w:b/>
          <w:sz w:val="28"/>
          <w:szCs w:val="28"/>
        </w:rPr>
      </w:pPr>
    </w:p>
    <w:p w14:paraId="0F270C82" w14:textId="77777777" w:rsidR="00767439" w:rsidRDefault="00767439">
      <w:pPr>
        <w:spacing w:line="480" w:lineRule="auto"/>
        <w:jc w:val="center"/>
        <w:rPr>
          <w:rFonts w:ascii="Times New Roman" w:eastAsia="Times New Roman" w:hAnsi="Times New Roman" w:cs="Times New Roman"/>
          <w:b/>
          <w:sz w:val="28"/>
          <w:szCs w:val="28"/>
        </w:rPr>
      </w:pPr>
    </w:p>
    <w:p w14:paraId="68314415" w14:textId="77777777" w:rsidR="00767439" w:rsidRDefault="00767439">
      <w:pPr>
        <w:spacing w:line="480" w:lineRule="auto"/>
        <w:jc w:val="center"/>
        <w:rPr>
          <w:rFonts w:ascii="Times New Roman" w:eastAsia="Times New Roman" w:hAnsi="Times New Roman" w:cs="Times New Roman"/>
          <w:b/>
          <w:sz w:val="28"/>
          <w:szCs w:val="28"/>
        </w:rPr>
      </w:pPr>
    </w:p>
    <w:p w14:paraId="3A4BCD06" w14:textId="77777777" w:rsidR="00767439" w:rsidRDefault="00767439">
      <w:pPr>
        <w:spacing w:line="480" w:lineRule="auto"/>
        <w:jc w:val="center"/>
        <w:rPr>
          <w:rFonts w:ascii="Times New Roman" w:eastAsia="Times New Roman" w:hAnsi="Times New Roman" w:cs="Times New Roman"/>
          <w:b/>
          <w:sz w:val="28"/>
          <w:szCs w:val="28"/>
        </w:rPr>
      </w:pPr>
    </w:p>
    <w:p w14:paraId="21345873" w14:textId="77777777" w:rsidR="00340BEA" w:rsidRDefault="00340BEA" w:rsidP="00954398">
      <w:pPr>
        <w:spacing w:line="480" w:lineRule="auto"/>
        <w:rPr>
          <w:rFonts w:ascii="Times New Roman" w:eastAsia="Times New Roman" w:hAnsi="Times New Roman" w:cs="Times New Roman"/>
          <w:b/>
          <w:sz w:val="28"/>
          <w:szCs w:val="28"/>
        </w:rPr>
      </w:pPr>
    </w:p>
    <w:p w14:paraId="7031F1BE" w14:textId="77777777" w:rsidR="00340BE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4713E82E" w14:textId="77777777" w:rsidR="00340BEA" w:rsidRDefault="00000000" w:rsidP="00F66F8C">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0B15BDC8" w14:textId="181971C3" w:rsidR="00F66F8C" w:rsidRPr="00F66F8C" w:rsidRDefault="00F66F8C" w:rsidP="00F66F8C">
      <w:pPr>
        <w:spacing w:line="360" w:lineRule="auto"/>
        <w:ind w:firstLine="720"/>
        <w:jc w:val="both"/>
        <w:rPr>
          <w:rFonts w:ascii="Times New Roman" w:eastAsia="Times New Roman" w:hAnsi="Times New Roman" w:cs="Times New Roman"/>
          <w:sz w:val="24"/>
          <w:szCs w:val="24"/>
        </w:rPr>
      </w:pPr>
      <w:r w:rsidRPr="00F66F8C">
        <w:rPr>
          <w:rFonts w:ascii="Times New Roman" w:eastAsia="Times New Roman" w:hAnsi="Times New Roman" w:cs="Times New Roman"/>
          <w:sz w:val="24"/>
          <w:szCs w:val="24"/>
        </w:rPr>
        <w:t>The heart disease prediction project employed Logistic Regression, K-Nearest Neighbors (KNN), Support Vector Machines (SVM), and Random Forest algorithms. The performance of each algorithm was evaluated using various evaluation metrics, including accuracy, precision, recall</w:t>
      </w:r>
      <w:r w:rsidR="00767439">
        <w:rPr>
          <w:rFonts w:ascii="Times New Roman" w:eastAsia="Times New Roman" w:hAnsi="Times New Roman" w:cs="Times New Roman"/>
          <w:sz w:val="24"/>
          <w:szCs w:val="24"/>
        </w:rPr>
        <w:t xml:space="preserve"> and</w:t>
      </w:r>
      <w:r w:rsidRPr="00F66F8C">
        <w:rPr>
          <w:rFonts w:ascii="Times New Roman" w:eastAsia="Times New Roman" w:hAnsi="Times New Roman" w:cs="Times New Roman"/>
          <w:sz w:val="24"/>
          <w:szCs w:val="24"/>
        </w:rPr>
        <w:t xml:space="preserve"> F1-score. The comparative analysis aimed to identify the algorithm that achieved the highest accuracy and effectiveness in predicting heart disease.</w:t>
      </w:r>
    </w:p>
    <w:p w14:paraId="5C1E482B" w14:textId="77777777" w:rsidR="00F66F8C" w:rsidRPr="00F66F8C" w:rsidRDefault="00F66F8C" w:rsidP="00F66F8C">
      <w:pPr>
        <w:spacing w:line="360" w:lineRule="auto"/>
        <w:jc w:val="both"/>
        <w:rPr>
          <w:rFonts w:ascii="Times New Roman" w:eastAsia="Times New Roman" w:hAnsi="Times New Roman" w:cs="Times New Roman"/>
          <w:sz w:val="24"/>
          <w:szCs w:val="24"/>
        </w:rPr>
      </w:pPr>
    </w:p>
    <w:p w14:paraId="10C38166" w14:textId="77777777" w:rsidR="00F66F8C" w:rsidRDefault="00F66F8C" w:rsidP="00F66F8C">
      <w:pPr>
        <w:spacing w:line="360" w:lineRule="auto"/>
        <w:ind w:firstLine="720"/>
        <w:jc w:val="both"/>
        <w:rPr>
          <w:rFonts w:ascii="Times New Roman" w:eastAsia="Times New Roman" w:hAnsi="Times New Roman" w:cs="Times New Roman"/>
          <w:sz w:val="24"/>
          <w:szCs w:val="24"/>
        </w:rPr>
      </w:pPr>
      <w:r w:rsidRPr="00F66F8C">
        <w:rPr>
          <w:rFonts w:ascii="Times New Roman" w:eastAsia="Times New Roman" w:hAnsi="Times New Roman" w:cs="Times New Roman"/>
          <w:sz w:val="24"/>
          <w:szCs w:val="24"/>
        </w:rPr>
        <w:t>The results obtained from the experiments are as follows:</w:t>
      </w:r>
    </w:p>
    <w:p w14:paraId="19F5E4A6" w14:textId="77777777" w:rsidR="00F66F8C" w:rsidRPr="00F66F8C" w:rsidRDefault="00F66F8C" w:rsidP="00F66F8C">
      <w:pPr>
        <w:spacing w:line="360" w:lineRule="auto"/>
        <w:jc w:val="both"/>
        <w:rPr>
          <w:rFonts w:ascii="Times New Roman" w:eastAsia="Times New Roman" w:hAnsi="Times New Roman" w:cs="Times New Roman"/>
          <w:sz w:val="24"/>
          <w:szCs w:val="24"/>
        </w:rPr>
      </w:pPr>
    </w:p>
    <w:tbl>
      <w:tblPr>
        <w:tblStyle w:val="GridTable3-Accent3"/>
        <w:tblW w:w="7893" w:type="dxa"/>
        <w:jc w:val="center"/>
        <w:tblLook w:val="04A0" w:firstRow="1" w:lastRow="0" w:firstColumn="1" w:lastColumn="0" w:noHBand="0" w:noVBand="1"/>
      </w:tblPr>
      <w:tblGrid>
        <w:gridCol w:w="2225"/>
        <w:gridCol w:w="1417"/>
        <w:gridCol w:w="1417"/>
        <w:gridCol w:w="1417"/>
        <w:gridCol w:w="1417"/>
      </w:tblGrid>
      <w:tr w:rsidR="00767439" w14:paraId="042FE68B" w14:textId="77777777" w:rsidTr="0076743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25" w:type="dxa"/>
          </w:tcPr>
          <w:p w14:paraId="05674A4B" w14:textId="77A87BCC" w:rsidR="00767439" w:rsidRPr="00F66F8C" w:rsidRDefault="00767439" w:rsidP="00F66F8C">
            <w:pPr>
              <w:spacing w:line="360"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Algorithm</w:t>
            </w:r>
          </w:p>
        </w:tc>
        <w:tc>
          <w:tcPr>
            <w:tcW w:w="1417" w:type="dxa"/>
          </w:tcPr>
          <w:p w14:paraId="6699C3E2" w14:textId="453CAE0A" w:rsidR="00767439" w:rsidRPr="00F66F8C" w:rsidRDefault="00767439" w:rsidP="00F66F8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Accuracy</w:t>
            </w:r>
          </w:p>
        </w:tc>
        <w:tc>
          <w:tcPr>
            <w:tcW w:w="1417" w:type="dxa"/>
          </w:tcPr>
          <w:p w14:paraId="33FCAE7D" w14:textId="5EAB8646" w:rsidR="00767439" w:rsidRPr="00F66F8C" w:rsidRDefault="00767439" w:rsidP="00F66F8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Precision</w:t>
            </w:r>
          </w:p>
        </w:tc>
        <w:tc>
          <w:tcPr>
            <w:tcW w:w="1417" w:type="dxa"/>
          </w:tcPr>
          <w:p w14:paraId="7FBEAEC6" w14:textId="6B269ED5" w:rsidR="00767439" w:rsidRPr="00F66F8C" w:rsidRDefault="00767439" w:rsidP="00F66F8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Recall</w:t>
            </w:r>
          </w:p>
        </w:tc>
        <w:tc>
          <w:tcPr>
            <w:tcW w:w="1417" w:type="dxa"/>
          </w:tcPr>
          <w:p w14:paraId="5143D911" w14:textId="6065BBED" w:rsidR="00767439" w:rsidRPr="00F66F8C" w:rsidRDefault="00767439" w:rsidP="00F66F8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F1-Score</w:t>
            </w:r>
          </w:p>
        </w:tc>
      </w:tr>
      <w:tr w:rsidR="00767439" w14:paraId="4B541559" w14:textId="77777777" w:rsidTr="007674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5" w:type="dxa"/>
          </w:tcPr>
          <w:p w14:paraId="3CAC2183" w14:textId="074ECF4C" w:rsidR="00767439" w:rsidRDefault="00767439" w:rsidP="00F66F8C">
            <w:pPr>
              <w:spacing w:line="360" w:lineRule="auto"/>
              <w:jc w:val="both"/>
              <w:rPr>
                <w:rFonts w:ascii="Times New Roman" w:eastAsia="Times New Roman" w:hAnsi="Times New Roman" w:cs="Times New Roman"/>
                <w:sz w:val="24"/>
                <w:szCs w:val="24"/>
              </w:rPr>
            </w:pPr>
            <w:r w:rsidRPr="00F66F8C">
              <w:rPr>
                <w:rFonts w:ascii="Times New Roman" w:eastAsia="Times New Roman" w:hAnsi="Times New Roman" w:cs="Times New Roman"/>
                <w:sz w:val="24"/>
                <w:szCs w:val="24"/>
              </w:rPr>
              <w:t>Logistic Regression</w:t>
            </w:r>
          </w:p>
        </w:tc>
        <w:tc>
          <w:tcPr>
            <w:tcW w:w="1417" w:type="dxa"/>
          </w:tcPr>
          <w:p w14:paraId="328E6F37" w14:textId="778201E6" w:rsidR="00767439" w:rsidRDefault="00767439" w:rsidP="00F6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0.82</w:t>
            </w:r>
          </w:p>
        </w:tc>
        <w:tc>
          <w:tcPr>
            <w:tcW w:w="1417" w:type="dxa"/>
          </w:tcPr>
          <w:p w14:paraId="1D4D558B" w14:textId="01746A43" w:rsidR="00767439" w:rsidRDefault="00767439" w:rsidP="00F6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1417" w:type="dxa"/>
          </w:tcPr>
          <w:p w14:paraId="3AD770B1" w14:textId="211C46D8" w:rsidR="00767439" w:rsidRDefault="00767439" w:rsidP="00F6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1417" w:type="dxa"/>
          </w:tcPr>
          <w:p w14:paraId="760AFCCE" w14:textId="5DFD5AC1" w:rsidR="00767439" w:rsidRDefault="00767439" w:rsidP="00F6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0.82</w:t>
            </w:r>
          </w:p>
        </w:tc>
      </w:tr>
      <w:tr w:rsidR="00767439" w14:paraId="16C35AF8" w14:textId="77777777" w:rsidTr="00767439">
        <w:trPr>
          <w:jc w:val="center"/>
        </w:trPr>
        <w:tc>
          <w:tcPr>
            <w:cnfStyle w:val="001000000000" w:firstRow="0" w:lastRow="0" w:firstColumn="1" w:lastColumn="0" w:oddVBand="0" w:evenVBand="0" w:oddHBand="0" w:evenHBand="0" w:firstRowFirstColumn="0" w:firstRowLastColumn="0" w:lastRowFirstColumn="0" w:lastRowLastColumn="0"/>
            <w:tcW w:w="2225" w:type="dxa"/>
          </w:tcPr>
          <w:p w14:paraId="73C3D7FD" w14:textId="08C9CA11" w:rsidR="00767439" w:rsidRDefault="00767439" w:rsidP="00F66F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1417" w:type="dxa"/>
          </w:tcPr>
          <w:p w14:paraId="3B41EAE3" w14:textId="07525300" w:rsidR="00767439" w:rsidRDefault="00767439" w:rsidP="00F6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0.54</w:t>
            </w:r>
          </w:p>
        </w:tc>
        <w:tc>
          <w:tcPr>
            <w:tcW w:w="1417" w:type="dxa"/>
          </w:tcPr>
          <w:p w14:paraId="6ADCE88B" w14:textId="191FFE10" w:rsidR="00767439" w:rsidRDefault="00767439" w:rsidP="00F6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1417" w:type="dxa"/>
          </w:tcPr>
          <w:p w14:paraId="37D213C8" w14:textId="6286AB1A" w:rsidR="00767439" w:rsidRDefault="00767439" w:rsidP="00F6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417" w:type="dxa"/>
          </w:tcPr>
          <w:p w14:paraId="114DC018" w14:textId="3C8A9CC3" w:rsidR="00767439" w:rsidRDefault="00767439" w:rsidP="00F6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r w:rsidR="00767439" w14:paraId="748D59AD" w14:textId="77777777" w:rsidTr="007674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5" w:type="dxa"/>
          </w:tcPr>
          <w:p w14:paraId="5F85A4FF" w14:textId="2A5D716A" w:rsidR="00767439" w:rsidRDefault="00767439" w:rsidP="00F66F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1417" w:type="dxa"/>
          </w:tcPr>
          <w:p w14:paraId="2517C0BA" w14:textId="7BFDAB44" w:rsidR="00767439" w:rsidRDefault="00767439" w:rsidP="00F6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0.62</w:t>
            </w:r>
          </w:p>
        </w:tc>
        <w:tc>
          <w:tcPr>
            <w:tcW w:w="1417" w:type="dxa"/>
          </w:tcPr>
          <w:p w14:paraId="1B495D3D" w14:textId="70548567" w:rsidR="00767439" w:rsidRDefault="00767439" w:rsidP="00F6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0.62</w:t>
            </w:r>
          </w:p>
        </w:tc>
        <w:tc>
          <w:tcPr>
            <w:tcW w:w="1417" w:type="dxa"/>
          </w:tcPr>
          <w:p w14:paraId="688AB371" w14:textId="59E9F4EB" w:rsidR="00767439" w:rsidRDefault="00767439" w:rsidP="00F6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417" w:type="dxa"/>
          </w:tcPr>
          <w:p w14:paraId="2C12DE6D" w14:textId="3460A67E" w:rsidR="00767439" w:rsidRDefault="00767439" w:rsidP="00F66F8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r>
      <w:tr w:rsidR="00767439" w14:paraId="1FED6BFD" w14:textId="77777777" w:rsidTr="00767439">
        <w:trPr>
          <w:jc w:val="center"/>
        </w:trPr>
        <w:tc>
          <w:tcPr>
            <w:cnfStyle w:val="001000000000" w:firstRow="0" w:lastRow="0" w:firstColumn="1" w:lastColumn="0" w:oddVBand="0" w:evenVBand="0" w:oddHBand="0" w:evenHBand="0" w:firstRowFirstColumn="0" w:firstRowLastColumn="0" w:lastRowFirstColumn="0" w:lastRowLastColumn="0"/>
            <w:tcW w:w="2225" w:type="dxa"/>
          </w:tcPr>
          <w:p w14:paraId="6DB63276" w14:textId="63A95079" w:rsidR="00767439" w:rsidRDefault="00767439" w:rsidP="00F66F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417" w:type="dxa"/>
          </w:tcPr>
          <w:p w14:paraId="01BAD960" w14:textId="574AE8B9" w:rsidR="00767439" w:rsidRDefault="00767439" w:rsidP="00F6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w:t>
            </w:r>
          </w:p>
        </w:tc>
        <w:tc>
          <w:tcPr>
            <w:tcW w:w="1417" w:type="dxa"/>
          </w:tcPr>
          <w:p w14:paraId="7831D8C4" w14:textId="36E7E6E0" w:rsidR="00767439" w:rsidRDefault="00767439" w:rsidP="00F6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1417" w:type="dxa"/>
          </w:tcPr>
          <w:p w14:paraId="2B55CD72" w14:textId="1AC00C42" w:rsidR="00767439" w:rsidRDefault="00767439" w:rsidP="00F6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w:t>
            </w:r>
          </w:p>
        </w:tc>
        <w:tc>
          <w:tcPr>
            <w:tcW w:w="1417" w:type="dxa"/>
          </w:tcPr>
          <w:p w14:paraId="15B74ABC" w14:textId="7934EDE5" w:rsidR="00767439" w:rsidRDefault="00767439" w:rsidP="00F66F8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w:t>
            </w:r>
          </w:p>
        </w:tc>
      </w:tr>
    </w:tbl>
    <w:p w14:paraId="757C81FE" w14:textId="77777777" w:rsidR="00F66F8C" w:rsidRPr="00F66F8C" w:rsidRDefault="00F66F8C" w:rsidP="00F66F8C">
      <w:pPr>
        <w:spacing w:line="360" w:lineRule="auto"/>
        <w:jc w:val="both"/>
        <w:rPr>
          <w:rFonts w:ascii="Times New Roman" w:eastAsia="Times New Roman" w:hAnsi="Times New Roman" w:cs="Times New Roman"/>
          <w:sz w:val="24"/>
          <w:szCs w:val="24"/>
        </w:rPr>
      </w:pPr>
    </w:p>
    <w:p w14:paraId="4493E72F" w14:textId="0E2E0E94" w:rsidR="00F66F8C" w:rsidRPr="00F66F8C" w:rsidRDefault="00F66F8C" w:rsidP="00F66F8C">
      <w:pPr>
        <w:spacing w:line="360" w:lineRule="auto"/>
        <w:ind w:firstLine="720"/>
        <w:jc w:val="both"/>
        <w:rPr>
          <w:rFonts w:ascii="Times New Roman" w:eastAsia="Times New Roman" w:hAnsi="Times New Roman" w:cs="Times New Roman"/>
          <w:sz w:val="24"/>
          <w:szCs w:val="24"/>
        </w:rPr>
      </w:pPr>
      <w:proofErr w:type="gramStart"/>
      <w:r w:rsidRPr="00F66F8C">
        <w:rPr>
          <w:rFonts w:ascii="Times New Roman" w:eastAsia="Times New Roman" w:hAnsi="Times New Roman" w:cs="Times New Roman"/>
          <w:sz w:val="24"/>
          <w:szCs w:val="24"/>
        </w:rPr>
        <w:t>Upon analyzing the results, it</w:t>
      </w:r>
      <w:proofErr w:type="gramEnd"/>
      <w:r w:rsidRPr="00F66F8C">
        <w:rPr>
          <w:rFonts w:ascii="Times New Roman" w:eastAsia="Times New Roman" w:hAnsi="Times New Roman" w:cs="Times New Roman"/>
          <w:sz w:val="24"/>
          <w:szCs w:val="24"/>
        </w:rPr>
        <w:t xml:space="preserve"> is evident that Logistic Regression achieved the highest accuracy of </w:t>
      </w:r>
      <w:r>
        <w:rPr>
          <w:rFonts w:ascii="Times New Roman" w:eastAsia="Times New Roman" w:hAnsi="Times New Roman" w:cs="Times New Roman"/>
          <w:sz w:val="24"/>
          <w:szCs w:val="24"/>
        </w:rPr>
        <w:t>82</w:t>
      </w:r>
      <w:r w:rsidRPr="00F66F8C">
        <w:rPr>
          <w:rFonts w:ascii="Times New Roman" w:eastAsia="Times New Roman" w:hAnsi="Times New Roman" w:cs="Times New Roman"/>
          <w:sz w:val="24"/>
          <w:szCs w:val="24"/>
        </w:rPr>
        <w:t xml:space="preserve">%, followed by Random Forest with </w:t>
      </w:r>
      <w:r>
        <w:rPr>
          <w:rFonts w:ascii="Times New Roman" w:eastAsia="Times New Roman" w:hAnsi="Times New Roman" w:cs="Times New Roman"/>
          <w:sz w:val="24"/>
          <w:szCs w:val="24"/>
        </w:rPr>
        <w:t>77</w:t>
      </w:r>
      <w:r w:rsidRPr="00F66F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66F8C">
        <w:rPr>
          <w:rFonts w:ascii="Times New Roman" w:eastAsia="Times New Roman" w:hAnsi="Times New Roman" w:cs="Times New Roman"/>
          <w:sz w:val="24"/>
          <w:szCs w:val="24"/>
        </w:rPr>
        <w:t xml:space="preserve">SVM with </w:t>
      </w:r>
      <w:r>
        <w:rPr>
          <w:rFonts w:ascii="Times New Roman" w:eastAsia="Times New Roman" w:hAnsi="Times New Roman" w:cs="Times New Roman"/>
          <w:sz w:val="24"/>
          <w:szCs w:val="24"/>
        </w:rPr>
        <w:t>62</w:t>
      </w:r>
      <w:r w:rsidRPr="00F66F8C">
        <w:rPr>
          <w:rFonts w:ascii="Times New Roman" w:eastAsia="Times New Roman" w:hAnsi="Times New Roman" w:cs="Times New Roman"/>
          <w:sz w:val="24"/>
          <w:szCs w:val="24"/>
        </w:rPr>
        <w:t xml:space="preserve">%, and KNN with </w:t>
      </w:r>
      <w:r>
        <w:rPr>
          <w:rFonts w:ascii="Times New Roman" w:eastAsia="Times New Roman" w:hAnsi="Times New Roman" w:cs="Times New Roman"/>
          <w:sz w:val="24"/>
          <w:szCs w:val="24"/>
        </w:rPr>
        <w:t>54</w:t>
      </w:r>
      <w:r w:rsidRPr="00F66F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Logistic Regression</w:t>
      </w:r>
      <w:r w:rsidRPr="00F66F8C">
        <w:rPr>
          <w:rFonts w:ascii="Times New Roman" w:eastAsia="Times New Roman" w:hAnsi="Times New Roman" w:cs="Times New Roman"/>
          <w:sz w:val="24"/>
          <w:szCs w:val="24"/>
        </w:rPr>
        <w:t xml:space="preserve"> outperformed the other algorithms in all evaluation metrics, indicating its superior predictive capabilities in identifying instances of heart disease accurately.</w:t>
      </w:r>
    </w:p>
    <w:p w14:paraId="7918BDED" w14:textId="77777777" w:rsidR="00F66F8C" w:rsidRPr="00F66F8C" w:rsidRDefault="00F66F8C" w:rsidP="00F66F8C">
      <w:pPr>
        <w:spacing w:line="360" w:lineRule="auto"/>
        <w:jc w:val="both"/>
        <w:rPr>
          <w:rFonts w:ascii="Times New Roman" w:eastAsia="Times New Roman" w:hAnsi="Times New Roman" w:cs="Times New Roman"/>
          <w:sz w:val="24"/>
          <w:szCs w:val="24"/>
        </w:rPr>
      </w:pPr>
    </w:p>
    <w:p w14:paraId="453B34B8" w14:textId="1CFFEB69" w:rsidR="00F66F8C" w:rsidRPr="00F66F8C" w:rsidRDefault="00F66F8C" w:rsidP="00F66F8C">
      <w:pPr>
        <w:spacing w:line="360" w:lineRule="auto"/>
        <w:ind w:firstLine="720"/>
        <w:jc w:val="both"/>
        <w:rPr>
          <w:rFonts w:ascii="Times New Roman" w:eastAsia="Times New Roman" w:hAnsi="Times New Roman" w:cs="Times New Roman"/>
          <w:sz w:val="24"/>
          <w:szCs w:val="24"/>
        </w:rPr>
      </w:pPr>
      <w:r w:rsidRPr="00F66F8C">
        <w:rPr>
          <w:rFonts w:ascii="Times New Roman" w:eastAsia="Times New Roman" w:hAnsi="Times New Roman" w:cs="Times New Roman"/>
          <w:sz w:val="24"/>
          <w:szCs w:val="24"/>
        </w:rPr>
        <w:t xml:space="preserve">The precision values for all algorithms </w:t>
      </w:r>
      <w:r w:rsidR="00E400D3" w:rsidRPr="00F66F8C">
        <w:rPr>
          <w:rFonts w:ascii="Times New Roman" w:eastAsia="Times New Roman" w:hAnsi="Times New Roman" w:cs="Times New Roman"/>
          <w:sz w:val="24"/>
          <w:szCs w:val="24"/>
        </w:rPr>
        <w:t>ranged</w:t>
      </w:r>
      <w:r w:rsidRPr="00F66F8C">
        <w:rPr>
          <w:rFonts w:ascii="Times New Roman" w:eastAsia="Times New Roman" w:hAnsi="Times New Roman" w:cs="Times New Roman"/>
          <w:sz w:val="24"/>
          <w:szCs w:val="24"/>
        </w:rPr>
        <w:t xml:space="preserve"> from 0.</w:t>
      </w:r>
      <w:r w:rsidR="00EE74C7">
        <w:rPr>
          <w:rFonts w:ascii="Times New Roman" w:eastAsia="Times New Roman" w:hAnsi="Times New Roman" w:cs="Times New Roman"/>
          <w:sz w:val="24"/>
          <w:szCs w:val="24"/>
        </w:rPr>
        <w:t>27</w:t>
      </w:r>
      <w:r w:rsidRPr="00F66F8C">
        <w:rPr>
          <w:rFonts w:ascii="Times New Roman" w:eastAsia="Times New Roman" w:hAnsi="Times New Roman" w:cs="Times New Roman"/>
          <w:sz w:val="24"/>
          <w:szCs w:val="24"/>
        </w:rPr>
        <w:t xml:space="preserve"> to 0.</w:t>
      </w:r>
      <w:r w:rsidR="00EE74C7">
        <w:rPr>
          <w:rFonts w:ascii="Times New Roman" w:eastAsia="Times New Roman" w:hAnsi="Times New Roman" w:cs="Times New Roman"/>
          <w:sz w:val="24"/>
          <w:szCs w:val="24"/>
        </w:rPr>
        <w:t>85</w:t>
      </w:r>
      <w:r w:rsidRPr="00F66F8C">
        <w:rPr>
          <w:rFonts w:ascii="Times New Roman" w:eastAsia="Times New Roman" w:hAnsi="Times New Roman" w:cs="Times New Roman"/>
          <w:sz w:val="24"/>
          <w:szCs w:val="24"/>
        </w:rPr>
        <w:t>. This indicates that when an algorithm predicted an instance as positive (presence of heart disease), it had a high likelihood of being correct. The recall values were also notable, ranging from 0.</w:t>
      </w:r>
      <w:r w:rsidR="00EE74C7">
        <w:rPr>
          <w:rFonts w:ascii="Times New Roman" w:eastAsia="Times New Roman" w:hAnsi="Times New Roman" w:cs="Times New Roman"/>
          <w:sz w:val="24"/>
          <w:szCs w:val="24"/>
        </w:rPr>
        <w:t>50</w:t>
      </w:r>
      <w:r w:rsidRPr="00F66F8C">
        <w:rPr>
          <w:rFonts w:ascii="Times New Roman" w:eastAsia="Times New Roman" w:hAnsi="Times New Roman" w:cs="Times New Roman"/>
          <w:sz w:val="24"/>
          <w:szCs w:val="24"/>
        </w:rPr>
        <w:t xml:space="preserve"> to 0.</w:t>
      </w:r>
      <w:r w:rsidR="00EE74C7">
        <w:rPr>
          <w:rFonts w:ascii="Times New Roman" w:eastAsia="Times New Roman" w:hAnsi="Times New Roman" w:cs="Times New Roman"/>
          <w:sz w:val="24"/>
          <w:szCs w:val="24"/>
        </w:rPr>
        <w:t>7</w:t>
      </w:r>
      <w:r w:rsidRPr="00F66F8C">
        <w:rPr>
          <w:rFonts w:ascii="Times New Roman" w:eastAsia="Times New Roman" w:hAnsi="Times New Roman" w:cs="Times New Roman"/>
          <w:sz w:val="24"/>
          <w:szCs w:val="24"/>
        </w:rPr>
        <w:t>9, indicating the algorithms' ability to identify true positive instances.</w:t>
      </w:r>
    </w:p>
    <w:p w14:paraId="0B6247FF" w14:textId="77777777" w:rsidR="00F66F8C" w:rsidRPr="00F66F8C" w:rsidRDefault="00F66F8C" w:rsidP="00F66F8C">
      <w:pPr>
        <w:spacing w:line="360" w:lineRule="auto"/>
        <w:jc w:val="both"/>
        <w:rPr>
          <w:rFonts w:ascii="Times New Roman" w:eastAsia="Times New Roman" w:hAnsi="Times New Roman" w:cs="Times New Roman"/>
          <w:sz w:val="24"/>
          <w:szCs w:val="24"/>
        </w:rPr>
      </w:pPr>
    </w:p>
    <w:p w14:paraId="4E8CFFC4" w14:textId="52E4B154" w:rsidR="00F66F8C" w:rsidRPr="00F66F8C" w:rsidRDefault="00F66F8C" w:rsidP="00767439">
      <w:pPr>
        <w:spacing w:line="360" w:lineRule="auto"/>
        <w:ind w:firstLine="720"/>
        <w:jc w:val="both"/>
        <w:rPr>
          <w:rFonts w:ascii="Times New Roman" w:eastAsia="Times New Roman" w:hAnsi="Times New Roman" w:cs="Times New Roman"/>
          <w:sz w:val="24"/>
          <w:szCs w:val="24"/>
        </w:rPr>
      </w:pPr>
      <w:r w:rsidRPr="00F66F8C">
        <w:rPr>
          <w:rFonts w:ascii="Times New Roman" w:eastAsia="Times New Roman" w:hAnsi="Times New Roman" w:cs="Times New Roman"/>
          <w:sz w:val="24"/>
          <w:szCs w:val="24"/>
        </w:rPr>
        <w:t>The F1-score, which combines precision and recall into a single metric, demonstrated a similar trend to accuracy.</w:t>
      </w:r>
      <w:r w:rsidR="00EE74C7">
        <w:rPr>
          <w:rFonts w:ascii="Times New Roman" w:eastAsia="Times New Roman" w:hAnsi="Times New Roman" w:cs="Times New Roman"/>
          <w:sz w:val="24"/>
          <w:szCs w:val="24"/>
        </w:rPr>
        <w:t xml:space="preserve"> </w:t>
      </w:r>
      <w:r w:rsidR="00EE74C7" w:rsidRPr="00F66F8C">
        <w:rPr>
          <w:rFonts w:ascii="Times New Roman" w:eastAsia="Times New Roman" w:hAnsi="Times New Roman" w:cs="Times New Roman"/>
          <w:sz w:val="24"/>
          <w:szCs w:val="24"/>
        </w:rPr>
        <w:t xml:space="preserve">Logistic Regression </w:t>
      </w:r>
      <w:r w:rsidRPr="00F66F8C">
        <w:rPr>
          <w:rFonts w:ascii="Times New Roman" w:eastAsia="Times New Roman" w:hAnsi="Times New Roman" w:cs="Times New Roman"/>
          <w:sz w:val="24"/>
          <w:szCs w:val="24"/>
        </w:rPr>
        <w:t>achieved the highest F1-score of 0.</w:t>
      </w:r>
      <w:r w:rsidR="00EE74C7">
        <w:rPr>
          <w:rFonts w:ascii="Times New Roman" w:eastAsia="Times New Roman" w:hAnsi="Times New Roman" w:cs="Times New Roman"/>
          <w:sz w:val="24"/>
          <w:szCs w:val="24"/>
        </w:rPr>
        <w:t>82</w:t>
      </w:r>
      <w:r w:rsidRPr="00F66F8C">
        <w:rPr>
          <w:rFonts w:ascii="Times New Roman" w:eastAsia="Times New Roman" w:hAnsi="Times New Roman" w:cs="Times New Roman"/>
          <w:sz w:val="24"/>
          <w:szCs w:val="24"/>
        </w:rPr>
        <w:t xml:space="preserve">, followed by </w:t>
      </w:r>
      <w:r w:rsidR="00EE74C7">
        <w:rPr>
          <w:rFonts w:ascii="Times New Roman" w:eastAsia="Times New Roman" w:hAnsi="Times New Roman" w:cs="Times New Roman"/>
          <w:sz w:val="24"/>
          <w:szCs w:val="24"/>
        </w:rPr>
        <w:t>Random Forest</w:t>
      </w:r>
      <w:r w:rsidRPr="00F66F8C">
        <w:rPr>
          <w:rFonts w:ascii="Times New Roman" w:eastAsia="Times New Roman" w:hAnsi="Times New Roman" w:cs="Times New Roman"/>
          <w:sz w:val="24"/>
          <w:szCs w:val="24"/>
        </w:rPr>
        <w:t xml:space="preserve"> with 0.</w:t>
      </w:r>
      <w:r w:rsidR="00EE74C7">
        <w:rPr>
          <w:rFonts w:ascii="Times New Roman" w:eastAsia="Times New Roman" w:hAnsi="Times New Roman" w:cs="Times New Roman"/>
          <w:sz w:val="24"/>
          <w:szCs w:val="24"/>
        </w:rPr>
        <w:t>77</w:t>
      </w:r>
      <w:r w:rsidRPr="00F66F8C">
        <w:rPr>
          <w:rFonts w:ascii="Times New Roman" w:eastAsia="Times New Roman" w:hAnsi="Times New Roman" w:cs="Times New Roman"/>
          <w:sz w:val="24"/>
          <w:szCs w:val="24"/>
        </w:rPr>
        <w:t>,</w:t>
      </w:r>
      <w:r w:rsidR="00EE74C7">
        <w:rPr>
          <w:rFonts w:ascii="Times New Roman" w:eastAsia="Times New Roman" w:hAnsi="Times New Roman" w:cs="Times New Roman"/>
          <w:sz w:val="24"/>
          <w:szCs w:val="24"/>
        </w:rPr>
        <w:t xml:space="preserve"> SVM</w:t>
      </w:r>
      <w:r w:rsidRPr="00F66F8C">
        <w:rPr>
          <w:rFonts w:ascii="Times New Roman" w:eastAsia="Times New Roman" w:hAnsi="Times New Roman" w:cs="Times New Roman"/>
          <w:sz w:val="24"/>
          <w:szCs w:val="24"/>
        </w:rPr>
        <w:t xml:space="preserve"> with 0.</w:t>
      </w:r>
      <w:r w:rsidR="00EE74C7">
        <w:rPr>
          <w:rFonts w:ascii="Times New Roman" w:eastAsia="Times New Roman" w:hAnsi="Times New Roman" w:cs="Times New Roman"/>
          <w:sz w:val="24"/>
          <w:szCs w:val="24"/>
        </w:rPr>
        <w:t>607</w:t>
      </w:r>
      <w:r w:rsidRPr="00F66F8C">
        <w:rPr>
          <w:rFonts w:ascii="Times New Roman" w:eastAsia="Times New Roman" w:hAnsi="Times New Roman" w:cs="Times New Roman"/>
          <w:sz w:val="24"/>
          <w:szCs w:val="24"/>
        </w:rPr>
        <w:t>, and KNN with 0.</w:t>
      </w:r>
      <w:r w:rsidR="00EE74C7">
        <w:rPr>
          <w:rFonts w:ascii="Times New Roman" w:eastAsia="Times New Roman" w:hAnsi="Times New Roman" w:cs="Times New Roman"/>
          <w:sz w:val="24"/>
          <w:szCs w:val="24"/>
        </w:rPr>
        <w:t>35</w:t>
      </w:r>
      <w:r w:rsidRPr="00F66F8C">
        <w:rPr>
          <w:rFonts w:ascii="Times New Roman" w:eastAsia="Times New Roman" w:hAnsi="Times New Roman" w:cs="Times New Roman"/>
          <w:sz w:val="24"/>
          <w:szCs w:val="24"/>
        </w:rPr>
        <w:t xml:space="preserve">. This further confirms the superior performance of </w:t>
      </w:r>
      <w:r w:rsidR="00EE74C7">
        <w:rPr>
          <w:rFonts w:ascii="Times New Roman" w:eastAsia="Times New Roman" w:hAnsi="Times New Roman" w:cs="Times New Roman"/>
          <w:sz w:val="24"/>
          <w:szCs w:val="24"/>
        </w:rPr>
        <w:t xml:space="preserve">Logistic Regression </w:t>
      </w:r>
      <w:r w:rsidRPr="00F66F8C">
        <w:rPr>
          <w:rFonts w:ascii="Times New Roman" w:eastAsia="Times New Roman" w:hAnsi="Times New Roman" w:cs="Times New Roman"/>
          <w:sz w:val="24"/>
          <w:szCs w:val="24"/>
        </w:rPr>
        <w:t>in balancing precision and recall, resulting in a robust predictive model for heart disease.</w:t>
      </w:r>
    </w:p>
    <w:p w14:paraId="123CE560" w14:textId="512A2A43" w:rsidR="00F66F8C" w:rsidRPr="00F66F8C" w:rsidRDefault="00F66F8C" w:rsidP="00F66F8C">
      <w:pPr>
        <w:spacing w:line="360" w:lineRule="auto"/>
        <w:ind w:firstLine="720"/>
        <w:jc w:val="both"/>
        <w:rPr>
          <w:rFonts w:ascii="Times New Roman" w:eastAsia="Times New Roman" w:hAnsi="Times New Roman" w:cs="Times New Roman"/>
          <w:sz w:val="24"/>
          <w:szCs w:val="24"/>
        </w:rPr>
      </w:pPr>
      <w:r w:rsidRPr="00F66F8C">
        <w:rPr>
          <w:rFonts w:ascii="Times New Roman" w:eastAsia="Times New Roman" w:hAnsi="Times New Roman" w:cs="Times New Roman"/>
          <w:sz w:val="24"/>
          <w:szCs w:val="24"/>
        </w:rPr>
        <w:lastRenderedPageBreak/>
        <w:t>In the context of heart disease prediction, the high accuracy, precision, recall</w:t>
      </w:r>
      <w:r w:rsidR="00767439">
        <w:rPr>
          <w:rFonts w:ascii="Times New Roman" w:eastAsia="Times New Roman" w:hAnsi="Times New Roman" w:cs="Times New Roman"/>
          <w:sz w:val="24"/>
          <w:szCs w:val="24"/>
        </w:rPr>
        <w:t xml:space="preserve"> and</w:t>
      </w:r>
      <w:r w:rsidRPr="00F66F8C">
        <w:rPr>
          <w:rFonts w:ascii="Times New Roman" w:eastAsia="Times New Roman" w:hAnsi="Times New Roman" w:cs="Times New Roman"/>
          <w:sz w:val="24"/>
          <w:szCs w:val="24"/>
        </w:rPr>
        <w:t xml:space="preserve"> F1-score achieved by </w:t>
      </w:r>
      <w:r w:rsidR="00E400D3">
        <w:rPr>
          <w:rFonts w:ascii="Times New Roman" w:eastAsia="Times New Roman" w:hAnsi="Times New Roman" w:cs="Times New Roman"/>
          <w:sz w:val="24"/>
          <w:szCs w:val="24"/>
        </w:rPr>
        <w:t xml:space="preserve">Logistic Regression </w:t>
      </w:r>
      <w:r w:rsidRPr="00F66F8C">
        <w:rPr>
          <w:rFonts w:ascii="Times New Roman" w:eastAsia="Times New Roman" w:hAnsi="Times New Roman" w:cs="Times New Roman"/>
          <w:sz w:val="24"/>
          <w:szCs w:val="24"/>
        </w:rPr>
        <w:t>make it the most suitable algorithm among the ones evaluated in this project. Its ability to leverage the collective wisdom of multiple decision trees, capture complex relationships, and handle diverse features contributes to its superior performance.</w:t>
      </w:r>
    </w:p>
    <w:p w14:paraId="45384388" w14:textId="77777777" w:rsidR="00F66F8C" w:rsidRPr="00F66F8C" w:rsidRDefault="00F66F8C" w:rsidP="00F66F8C">
      <w:pPr>
        <w:spacing w:line="360" w:lineRule="auto"/>
        <w:jc w:val="both"/>
        <w:rPr>
          <w:rFonts w:ascii="Times New Roman" w:eastAsia="Times New Roman" w:hAnsi="Times New Roman" w:cs="Times New Roman"/>
          <w:sz w:val="24"/>
          <w:szCs w:val="24"/>
        </w:rPr>
      </w:pPr>
    </w:p>
    <w:p w14:paraId="1A837FF7" w14:textId="77777777" w:rsidR="00F66F8C" w:rsidRPr="00F66F8C" w:rsidRDefault="00F66F8C" w:rsidP="00F66F8C">
      <w:pPr>
        <w:spacing w:line="360" w:lineRule="auto"/>
        <w:ind w:firstLine="720"/>
        <w:jc w:val="both"/>
        <w:rPr>
          <w:rFonts w:ascii="Times New Roman" w:eastAsia="Times New Roman" w:hAnsi="Times New Roman" w:cs="Times New Roman"/>
          <w:sz w:val="24"/>
          <w:szCs w:val="24"/>
        </w:rPr>
      </w:pPr>
      <w:r w:rsidRPr="00F66F8C">
        <w:rPr>
          <w:rFonts w:ascii="Times New Roman" w:eastAsia="Times New Roman" w:hAnsi="Times New Roman" w:cs="Times New Roman"/>
          <w:sz w:val="24"/>
          <w:szCs w:val="24"/>
        </w:rPr>
        <w:t>However, it is important to note that the choice of algorithm may depend on various factors, including computational efficiency, interpretability, and specific requirements of the healthcare setting. Logistic Regression, despite achieving a slightly lower accuracy, offers interpretability and ease of implementation, making it a valuable option in scenarios where model transparency is crucial.</w:t>
      </w:r>
    </w:p>
    <w:p w14:paraId="41D0EC1D" w14:textId="77777777" w:rsidR="00F66F8C" w:rsidRPr="00F66F8C" w:rsidRDefault="00F66F8C" w:rsidP="00F66F8C">
      <w:pPr>
        <w:spacing w:line="360" w:lineRule="auto"/>
        <w:jc w:val="both"/>
        <w:rPr>
          <w:rFonts w:ascii="Times New Roman" w:eastAsia="Times New Roman" w:hAnsi="Times New Roman" w:cs="Times New Roman"/>
          <w:sz w:val="24"/>
          <w:szCs w:val="24"/>
        </w:rPr>
      </w:pPr>
    </w:p>
    <w:p w14:paraId="06FEF605" w14:textId="77777777" w:rsidR="00F66F8C" w:rsidRPr="00F66F8C" w:rsidRDefault="00F66F8C" w:rsidP="00F66F8C">
      <w:pPr>
        <w:spacing w:line="360" w:lineRule="auto"/>
        <w:ind w:firstLine="720"/>
        <w:jc w:val="both"/>
        <w:rPr>
          <w:rFonts w:ascii="Times New Roman" w:eastAsia="Times New Roman" w:hAnsi="Times New Roman" w:cs="Times New Roman"/>
          <w:sz w:val="24"/>
          <w:szCs w:val="24"/>
        </w:rPr>
      </w:pPr>
      <w:r w:rsidRPr="00F66F8C">
        <w:rPr>
          <w:rFonts w:ascii="Times New Roman" w:eastAsia="Times New Roman" w:hAnsi="Times New Roman" w:cs="Times New Roman"/>
          <w:sz w:val="24"/>
          <w:szCs w:val="24"/>
        </w:rPr>
        <w:t>The limitations of the project include the use of a specific dataset and the assumption that the features provided were the most relevant for heart disease prediction. Different datasets may yield different results, and the inclusion of additional features or domain-specific knowledge may further enhance the accuracy of the models.</w:t>
      </w:r>
    </w:p>
    <w:p w14:paraId="7E30DD5A" w14:textId="77777777" w:rsidR="00F66F8C" w:rsidRPr="00F66F8C" w:rsidRDefault="00F66F8C" w:rsidP="00F66F8C">
      <w:pPr>
        <w:spacing w:line="360" w:lineRule="auto"/>
        <w:jc w:val="both"/>
        <w:rPr>
          <w:rFonts w:ascii="Times New Roman" w:eastAsia="Times New Roman" w:hAnsi="Times New Roman" w:cs="Times New Roman"/>
          <w:sz w:val="24"/>
          <w:szCs w:val="24"/>
        </w:rPr>
      </w:pPr>
    </w:p>
    <w:p w14:paraId="33A8C719" w14:textId="77777777" w:rsidR="00F66F8C" w:rsidRPr="00F66F8C" w:rsidRDefault="00F66F8C" w:rsidP="00F66F8C">
      <w:pPr>
        <w:spacing w:line="360" w:lineRule="auto"/>
        <w:ind w:firstLine="720"/>
        <w:jc w:val="both"/>
        <w:rPr>
          <w:rFonts w:ascii="Times New Roman" w:eastAsia="Times New Roman" w:hAnsi="Times New Roman" w:cs="Times New Roman"/>
          <w:sz w:val="24"/>
          <w:szCs w:val="24"/>
        </w:rPr>
      </w:pPr>
      <w:r w:rsidRPr="00F66F8C">
        <w:rPr>
          <w:rFonts w:ascii="Times New Roman" w:eastAsia="Times New Roman" w:hAnsi="Times New Roman" w:cs="Times New Roman"/>
          <w:sz w:val="24"/>
          <w:szCs w:val="24"/>
        </w:rPr>
        <w:t>Future research could focus on exploring other machine learning algorithms, including deep learning approaches that can leverage the rich information present in medical images or time-series data, such as electrocardiograms (ECGs). Moreover, efforts could be made to collect larger and more diverse datasets to improve the generalizability of the models.</w:t>
      </w:r>
    </w:p>
    <w:p w14:paraId="6CEAD83B" w14:textId="77777777" w:rsidR="00F66F8C" w:rsidRPr="00F66F8C" w:rsidRDefault="00F66F8C" w:rsidP="00F66F8C">
      <w:pPr>
        <w:spacing w:line="360" w:lineRule="auto"/>
        <w:jc w:val="both"/>
        <w:rPr>
          <w:rFonts w:ascii="Times New Roman" w:eastAsia="Times New Roman" w:hAnsi="Times New Roman" w:cs="Times New Roman"/>
          <w:sz w:val="24"/>
          <w:szCs w:val="24"/>
        </w:rPr>
      </w:pPr>
    </w:p>
    <w:p w14:paraId="489AE314" w14:textId="3396FB3D" w:rsidR="00340BEA" w:rsidRDefault="00F66F8C" w:rsidP="00C46576">
      <w:pPr>
        <w:spacing w:line="360" w:lineRule="auto"/>
        <w:ind w:firstLine="720"/>
        <w:jc w:val="both"/>
        <w:rPr>
          <w:rFonts w:ascii="Times New Roman" w:eastAsia="Times New Roman" w:hAnsi="Times New Roman" w:cs="Times New Roman"/>
          <w:sz w:val="24"/>
          <w:szCs w:val="24"/>
        </w:rPr>
      </w:pPr>
      <w:r w:rsidRPr="00F66F8C">
        <w:rPr>
          <w:rFonts w:ascii="Times New Roman" w:eastAsia="Times New Roman" w:hAnsi="Times New Roman" w:cs="Times New Roman"/>
          <w:sz w:val="24"/>
          <w:szCs w:val="24"/>
        </w:rPr>
        <w:t xml:space="preserve">In conclusion, the comparative analysis demonstrated that </w:t>
      </w:r>
      <w:r w:rsidR="00E400D3">
        <w:rPr>
          <w:rFonts w:ascii="Times New Roman" w:eastAsia="Times New Roman" w:hAnsi="Times New Roman" w:cs="Times New Roman"/>
          <w:sz w:val="24"/>
          <w:szCs w:val="24"/>
        </w:rPr>
        <w:t xml:space="preserve">Logistic Regression </w:t>
      </w:r>
      <w:r w:rsidRPr="00F66F8C">
        <w:rPr>
          <w:rFonts w:ascii="Times New Roman" w:eastAsia="Times New Roman" w:hAnsi="Times New Roman" w:cs="Times New Roman"/>
          <w:sz w:val="24"/>
          <w:szCs w:val="24"/>
        </w:rPr>
        <w:t>achieved the highest accuracy, precision, recall</w:t>
      </w:r>
      <w:r w:rsidR="00767439">
        <w:rPr>
          <w:rFonts w:ascii="Times New Roman" w:eastAsia="Times New Roman" w:hAnsi="Times New Roman" w:cs="Times New Roman"/>
          <w:sz w:val="24"/>
          <w:szCs w:val="24"/>
        </w:rPr>
        <w:t xml:space="preserve"> and</w:t>
      </w:r>
      <w:r w:rsidRPr="00F66F8C">
        <w:rPr>
          <w:rFonts w:ascii="Times New Roman" w:eastAsia="Times New Roman" w:hAnsi="Times New Roman" w:cs="Times New Roman"/>
          <w:sz w:val="24"/>
          <w:szCs w:val="24"/>
        </w:rPr>
        <w:t xml:space="preserve"> F1-score among the evaluated algorithms. The results highlight the potential of machine learning in predicting heart disease and guiding preventive measures and interventions. However, the choice of algorithm should consider specific requirements, interpretability, and the potential trade-offs between accuracy and other factors.</w:t>
      </w:r>
    </w:p>
    <w:p w14:paraId="0BCF0810" w14:textId="77777777" w:rsidR="00767439" w:rsidRDefault="00767439" w:rsidP="00C46576">
      <w:pPr>
        <w:spacing w:line="360" w:lineRule="auto"/>
        <w:ind w:firstLine="720"/>
        <w:jc w:val="both"/>
        <w:rPr>
          <w:rFonts w:ascii="Times New Roman" w:eastAsia="Times New Roman" w:hAnsi="Times New Roman" w:cs="Times New Roman"/>
          <w:sz w:val="24"/>
          <w:szCs w:val="24"/>
        </w:rPr>
      </w:pPr>
    </w:p>
    <w:p w14:paraId="466886E8" w14:textId="77777777" w:rsidR="00767439" w:rsidRDefault="00767439" w:rsidP="00C46576">
      <w:pPr>
        <w:spacing w:line="360" w:lineRule="auto"/>
        <w:ind w:firstLine="720"/>
        <w:jc w:val="both"/>
        <w:rPr>
          <w:rFonts w:ascii="Times New Roman" w:eastAsia="Times New Roman" w:hAnsi="Times New Roman" w:cs="Times New Roman"/>
          <w:sz w:val="24"/>
          <w:szCs w:val="24"/>
        </w:rPr>
      </w:pPr>
    </w:p>
    <w:p w14:paraId="771C5219" w14:textId="77777777" w:rsidR="00767439" w:rsidRDefault="00767439" w:rsidP="00C46576">
      <w:pPr>
        <w:spacing w:line="360" w:lineRule="auto"/>
        <w:ind w:firstLine="720"/>
        <w:jc w:val="both"/>
        <w:rPr>
          <w:rFonts w:ascii="Times New Roman" w:eastAsia="Times New Roman" w:hAnsi="Times New Roman" w:cs="Times New Roman"/>
          <w:sz w:val="24"/>
          <w:szCs w:val="24"/>
        </w:rPr>
      </w:pPr>
    </w:p>
    <w:p w14:paraId="07986F58" w14:textId="77777777" w:rsidR="00767439" w:rsidRDefault="00767439" w:rsidP="00C46576">
      <w:pPr>
        <w:spacing w:line="360" w:lineRule="auto"/>
        <w:ind w:firstLine="720"/>
        <w:jc w:val="both"/>
        <w:rPr>
          <w:rFonts w:ascii="Times New Roman" w:eastAsia="Times New Roman" w:hAnsi="Times New Roman" w:cs="Times New Roman"/>
          <w:sz w:val="24"/>
          <w:szCs w:val="24"/>
        </w:rPr>
      </w:pPr>
    </w:p>
    <w:p w14:paraId="1B723541" w14:textId="77777777" w:rsidR="00767439" w:rsidRDefault="00767439" w:rsidP="00C46576">
      <w:pPr>
        <w:spacing w:line="360" w:lineRule="auto"/>
        <w:ind w:firstLine="720"/>
        <w:jc w:val="both"/>
        <w:rPr>
          <w:rFonts w:ascii="Times New Roman" w:eastAsia="Times New Roman" w:hAnsi="Times New Roman" w:cs="Times New Roman"/>
          <w:b/>
          <w:sz w:val="28"/>
          <w:szCs w:val="28"/>
        </w:rPr>
      </w:pPr>
    </w:p>
    <w:p w14:paraId="7906483C" w14:textId="77777777" w:rsidR="00340BE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010E1B10" w14:textId="77777777" w:rsidR="00340BE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1530F2A2" w14:textId="22A87FAE" w:rsidR="00340BEA" w:rsidRDefault="00C46576" w:rsidP="00C46576">
      <w:pPr>
        <w:pStyle w:val="ListParagraph"/>
        <w:numPr>
          <w:ilvl w:val="0"/>
          <w:numId w:val="9"/>
        </w:numPr>
        <w:spacing w:line="360" w:lineRule="auto"/>
        <w:rPr>
          <w:rFonts w:eastAsia="Times New Roman"/>
          <w:b/>
          <w:sz w:val="28"/>
          <w:szCs w:val="28"/>
        </w:rPr>
      </w:pPr>
      <w:r>
        <w:rPr>
          <w:rFonts w:eastAsia="Times New Roman"/>
          <w:b/>
          <w:sz w:val="28"/>
          <w:szCs w:val="28"/>
        </w:rPr>
        <w:t>Conclusion</w:t>
      </w:r>
    </w:p>
    <w:p w14:paraId="10BB02BB" w14:textId="3231125A" w:rsidR="00C46576" w:rsidRPr="00C46576" w:rsidRDefault="00C46576" w:rsidP="00C46576">
      <w:pPr>
        <w:spacing w:line="360" w:lineRule="auto"/>
        <w:ind w:firstLine="360"/>
        <w:jc w:val="both"/>
        <w:rPr>
          <w:rFonts w:ascii="Times New Roman" w:eastAsia="Times New Roman" w:hAnsi="Times New Roman" w:cs="Times New Roman"/>
          <w:bCs/>
          <w:sz w:val="24"/>
          <w:szCs w:val="24"/>
        </w:rPr>
      </w:pPr>
      <w:r w:rsidRPr="00C46576">
        <w:rPr>
          <w:rFonts w:ascii="Times New Roman" w:eastAsia="Times New Roman" w:hAnsi="Times New Roman" w:cs="Times New Roman"/>
          <w:bCs/>
          <w:sz w:val="24"/>
          <w:szCs w:val="24"/>
        </w:rPr>
        <w:t>In this project, a heart disease prediction model was developed using machine learning algorithms, including Logistic Regression, K-Nearest Neighbors (KNN), Support Vector Machines (SVM), and Random Forest. The algorithms were evaluated and compared based on various evaluation metrics such as accuracy, precision, recall, F1-score</w:t>
      </w:r>
      <w:r w:rsidR="00767439">
        <w:rPr>
          <w:rFonts w:ascii="Times New Roman" w:eastAsia="Times New Roman" w:hAnsi="Times New Roman" w:cs="Times New Roman"/>
          <w:bCs/>
          <w:sz w:val="24"/>
          <w:szCs w:val="24"/>
        </w:rPr>
        <w:t>.</w:t>
      </w:r>
    </w:p>
    <w:p w14:paraId="71647BB9" w14:textId="77777777" w:rsidR="00C46576" w:rsidRPr="00C46576" w:rsidRDefault="00C46576" w:rsidP="00C46576">
      <w:pPr>
        <w:spacing w:line="360" w:lineRule="auto"/>
        <w:jc w:val="both"/>
        <w:rPr>
          <w:rFonts w:ascii="Times New Roman" w:eastAsia="Times New Roman" w:hAnsi="Times New Roman" w:cs="Times New Roman"/>
          <w:bCs/>
          <w:sz w:val="24"/>
          <w:szCs w:val="24"/>
        </w:rPr>
      </w:pPr>
    </w:p>
    <w:p w14:paraId="36EB6676" w14:textId="2D47074B" w:rsidR="00C46576" w:rsidRPr="00C46576" w:rsidRDefault="00C46576" w:rsidP="00C46576">
      <w:pPr>
        <w:spacing w:line="360" w:lineRule="auto"/>
        <w:ind w:firstLine="360"/>
        <w:jc w:val="both"/>
        <w:rPr>
          <w:rFonts w:ascii="Times New Roman" w:eastAsia="Times New Roman" w:hAnsi="Times New Roman" w:cs="Times New Roman"/>
          <w:bCs/>
          <w:sz w:val="24"/>
          <w:szCs w:val="24"/>
        </w:rPr>
      </w:pPr>
      <w:r w:rsidRPr="00C46576">
        <w:rPr>
          <w:rFonts w:ascii="Times New Roman" w:eastAsia="Times New Roman" w:hAnsi="Times New Roman" w:cs="Times New Roman"/>
          <w:bCs/>
          <w:sz w:val="24"/>
          <w:szCs w:val="24"/>
        </w:rPr>
        <w:t>The results of the comparative analysis revealed that Random Forest achieved the highest accuracy, precision, recall</w:t>
      </w:r>
      <w:r w:rsidR="00767439">
        <w:rPr>
          <w:rFonts w:ascii="Times New Roman" w:eastAsia="Times New Roman" w:hAnsi="Times New Roman" w:cs="Times New Roman"/>
          <w:bCs/>
          <w:sz w:val="24"/>
          <w:szCs w:val="24"/>
        </w:rPr>
        <w:t xml:space="preserve"> and</w:t>
      </w:r>
      <w:r w:rsidRPr="00C46576">
        <w:rPr>
          <w:rFonts w:ascii="Times New Roman" w:eastAsia="Times New Roman" w:hAnsi="Times New Roman" w:cs="Times New Roman"/>
          <w:bCs/>
          <w:sz w:val="24"/>
          <w:szCs w:val="24"/>
        </w:rPr>
        <w:t xml:space="preserve"> F1-score among the evaluated algorithms. This demonstrates the effectiveness of Random Forest in accurately predicting the presence of heart disease. However, it is important to note that the choice of algorithm should consider specific requirements, interpretability, and potential trade-offs between accuracy and other factors.</w:t>
      </w:r>
    </w:p>
    <w:p w14:paraId="7FC69940" w14:textId="77777777" w:rsidR="00C46576" w:rsidRPr="00C46576" w:rsidRDefault="00C46576" w:rsidP="00C46576">
      <w:pPr>
        <w:spacing w:line="360" w:lineRule="auto"/>
        <w:jc w:val="both"/>
        <w:rPr>
          <w:rFonts w:ascii="Times New Roman" w:eastAsia="Times New Roman" w:hAnsi="Times New Roman" w:cs="Times New Roman"/>
          <w:bCs/>
          <w:sz w:val="24"/>
          <w:szCs w:val="24"/>
        </w:rPr>
      </w:pPr>
    </w:p>
    <w:p w14:paraId="1B7C0DB1" w14:textId="00F22B08" w:rsidR="00C46576" w:rsidRPr="00C46576" w:rsidRDefault="00C46576" w:rsidP="00C46576">
      <w:pPr>
        <w:spacing w:after="240" w:line="360" w:lineRule="auto"/>
        <w:ind w:firstLine="360"/>
        <w:jc w:val="both"/>
        <w:rPr>
          <w:rFonts w:ascii="Times New Roman" w:eastAsia="Times New Roman" w:hAnsi="Times New Roman" w:cs="Times New Roman"/>
          <w:bCs/>
          <w:sz w:val="24"/>
          <w:szCs w:val="24"/>
        </w:rPr>
      </w:pPr>
      <w:r w:rsidRPr="00C46576">
        <w:rPr>
          <w:rFonts w:ascii="Times New Roman" w:eastAsia="Times New Roman" w:hAnsi="Times New Roman" w:cs="Times New Roman"/>
          <w:bCs/>
          <w:sz w:val="24"/>
          <w:szCs w:val="24"/>
        </w:rPr>
        <w:t>The project also highlighted the importance of data preprocessing, feature selection, and model evaluation in building robust heart disease prediction models. Preprocessing techniques such as handling missing values, outlier detection, and feature scaling ensured the quality and fairness of the dataset. Feature selection techniques helped identify the most relevant predictors, reducing dimensionality and improving model performance. Model evaluation using multiple evaluation metrics provided a comprehensive understanding of the algorithms' predictive capabilities.</w:t>
      </w:r>
    </w:p>
    <w:p w14:paraId="1B10E42D" w14:textId="68352B47" w:rsidR="00C46576" w:rsidRDefault="00C46576" w:rsidP="00C46576">
      <w:pPr>
        <w:pStyle w:val="ListParagraph"/>
        <w:numPr>
          <w:ilvl w:val="0"/>
          <w:numId w:val="9"/>
        </w:numPr>
        <w:spacing w:line="360" w:lineRule="auto"/>
        <w:rPr>
          <w:rFonts w:eastAsia="Times New Roman"/>
          <w:b/>
          <w:sz w:val="28"/>
          <w:szCs w:val="28"/>
        </w:rPr>
      </w:pPr>
      <w:r>
        <w:rPr>
          <w:rFonts w:eastAsia="Times New Roman"/>
          <w:b/>
          <w:sz w:val="28"/>
          <w:szCs w:val="28"/>
        </w:rPr>
        <w:t>Future Work</w:t>
      </w:r>
    </w:p>
    <w:p w14:paraId="25A2A03F" w14:textId="706AD424" w:rsidR="00C46576" w:rsidRPr="00C46576" w:rsidRDefault="00C46576" w:rsidP="00C46576">
      <w:pPr>
        <w:spacing w:line="360" w:lineRule="auto"/>
        <w:ind w:firstLine="360"/>
        <w:jc w:val="both"/>
        <w:rPr>
          <w:rFonts w:ascii="Times New Roman" w:eastAsia="Times New Roman" w:hAnsi="Times New Roman" w:cs="Times New Roman"/>
          <w:bCs/>
          <w:sz w:val="24"/>
          <w:szCs w:val="24"/>
        </w:rPr>
      </w:pPr>
      <w:r w:rsidRPr="00C46576">
        <w:rPr>
          <w:rFonts w:ascii="Times New Roman" w:eastAsia="Times New Roman" w:hAnsi="Times New Roman" w:cs="Times New Roman"/>
          <w:bCs/>
          <w:sz w:val="24"/>
          <w:szCs w:val="24"/>
        </w:rPr>
        <w:t>Although this project achieved promising results in heart disease prediction, there are several avenues for future research and improvement. Here are some potential areas for future work:</w:t>
      </w:r>
    </w:p>
    <w:p w14:paraId="40824930" w14:textId="77777777" w:rsidR="00C46576" w:rsidRPr="00C46576" w:rsidRDefault="00C46576" w:rsidP="00C46576">
      <w:pPr>
        <w:pStyle w:val="ListParagraph"/>
        <w:numPr>
          <w:ilvl w:val="0"/>
          <w:numId w:val="11"/>
        </w:numPr>
        <w:spacing w:line="360" w:lineRule="auto"/>
        <w:rPr>
          <w:rFonts w:eastAsia="Times New Roman"/>
          <w:lang w:val="en-IN"/>
        </w:rPr>
      </w:pPr>
      <w:r w:rsidRPr="00C46576">
        <w:rPr>
          <w:rFonts w:eastAsia="Times New Roman"/>
          <w:b/>
          <w:lang w:val="en-IN"/>
        </w:rPr>
        <w:t>Incorporating Additional Features</w:t>
      </w:r>
      <w:r w:rsidRPr="00C46576">
        <w:rPr>
          <w:rFonts w:eastAsia="Times New Roman"/>
          <w:lang w:val="en-IN"/>
        </w:rPr>
        <w:t>: Explore the inclusion of additional relevant features, such as genetic information, lifestyle factors, and more detailed clinical measurements, to enhance the predictive accuracy of the models.</w:t>
      </w:r>
    </w:p>
    <w:p w14:paraId="613E930C" w14:textId="49ECF5F6" w:rsidR="00C46576" w:rsidRPr="00C46576" w:rsidRDefault="00C46576" w:rsidP="00C46576">
      <w:pPr>
        <w:pStyle w:val="ListParagraph"/>
        <w:numPr>
          <w:ilvl w:val="0"/>
          <w:numId w:val="11"/>
        </w:numPr>
        <w:spacing w:line="360" w:lineRule="auto"/>
        <w:rPr>
          <w:rFonts w:eastAsia="Times New Roman"/>
          <w:lang w:val="en-IN"/>
        </w:rPr>
      </w:pPr>
      <w:r w:rsidRPr="00C46576">
        <w:rPr>
          <w:rFonts w:eastAsia="Times New Roman"/>
          <w:b/>
          <w:lang w:val="en-IN"/>
        </w:rPr>
        <w:t>Exploring Deep Learning Approaches</w:t>
      </w:r>
      <w:r w:rsidRPr="00C46576">
        <w:rPr>
          <w:rFonts w:eastAsia="Times New Roman"/>
          <w:lang w:val="en-IN"/>
        </w:rPr>
        <w:t xml:space="preserve">: Investigate the application of deep learning techniques, such as convolutional neural networks (CNNs) or recurrent neural networks </w:t>
      </w:r>
      <w:r w:rsidRPr="00C46576">
        <w:rPr>
          <w:rFonts w:eastAsia="Times New Roman"/>
          <w:lang w:val="en-IN"/>
        </w:rPr>
        <w:lastRenderedPageBreak/>
        <w:t>(RNNs), for analysing medical images, time-series data, or unstructured medical records to improve diagnostic accuracy in heart disease prediction.</w:t>
      </w:r>
    </w:p>
    <w:p w14:paraId="389C2C25" w14:textId="77777777" w:rsidR="00C46576" w:rsidRPr="00C46576" w:rsidRDefault="00C46576" w:rsidP="00C46576">
      <w:pPr>
        <w:pStyle w:val="ListParagraph"/>
        <w:numPr>
          <w:ilvl w:val="0"/>
          <w:numId w:val="11"/>
        </w:numPr>
        <w:spacing w:line="360" w:lineRule="auto"/>
        <w:rPr>
          <w:rFonts w:eastAsia="Times New Roman"/>
          <w:lang w:val="en-IN"/>
        </w:rPr>
      </w:pPr>
      <w:r w:rsidRPr="00C46576">
        <w:rPr>
          <w:rFonts w:eastAsia="Times New Roman"/>
          <w:b/>
          <w:lang w:val="en-IN"/>
        </w:rPr>
        <w:t>Handling Imbalanced Datasets</w:t>
      </w:r>
      <w:r w:rsidRPr="00C46576">
        <w:rPr>
          <w:rFonts w:eastAsia="Times New Roman"/>
          <w:lang w:val="en-IN"/>
        </w:rPr>
        <w:t>: Explore advanced techniques for handling imbalanced datasets, such as synthetic minority oversampling technique (SMOTE) or cost-sensitive learning, to improve model performance for underrepresented classes.</w:t>
      </w:r>
    </w:p>
    <w:p w14:paraId="5A5659C9" w14:textId="77777777" w:rsidR="00C46576" w:rsidRPr="00C46576" w:rsidRDefault="00C46576" w:rsidP="00C46576">
      <w:pPr>
        <w:pStyle w:val="ListParagraph"/>
        <w:numPr>
          <w:ilvl w:val="0"/>
          <w:numId w:val="11"/>
        </w:numPr>
        <w:spacing w:line="360" w:lineRule="auto"/>
        <w:rPr>
          <w:rFonts w:eastAsia="Times New Roman"/>
          <w:lang w:val="en-IN"/>
        </w:rPr>
      </w:pPr>
      <w:r w:rsidRPr="00C46576">
        <w:rPr>
          <w:rFonts w:eastAsia="Times New Roman"/>
          <w:b/>
          <w:lang w:val="en-IN"/>
        </w:rPr>
        <w:t>External Validation</w:t>
      </w:r>
      <w:r w:rsidRPr="00C46576">
        <w:rPr>
          <w:rFonts w:eastAsia="Times New Roman"/>
          <w:lang w:val="en-IN"/>
        </w:rPr>
        <w:t>: Validate the developed models on external datasets from different populations or healthcare settings to ensure their generalizability and robustness, providing insights into their performance across diverse populations.</w:t>
      </w:r>
    </w:p>
    <w:p w14:paraId="3DBF65C3" w14:textId="77777777" w:rsidR="00C46576" w:rsidRPr="00C46576" w:rsidRDefault="00C46576" w:rsidP="00C46576">
      <w:pPr>
        <w:pStyle w:val="ListParagraph"/>
        <w:numPr>
          <w:ilvl w:val="0"/>
          <w:numId w:val="11"/>
        </w:numPr>
        <w:spacing w:line="360" w:lineRule="auto"/>
        <w:rPr>
          <w:rFonts w:eastAsia="Times New Roman"/>
          <w:lang w:val="en-IN"/>
        </w:rPr>
      </w:pPr>
      <w:proofErr w:type="spellStart"/>
      <w:r w:rsidRPr="00C46576">
        <w:rPr>
          <w:rFonts w:eastAsia="Times New Roman"/>
          <w:b/>
          <w:lang w:val="en-IN"/>
        </w:rPr>
        <w:t>Explainability</w:t>
      </w:r>
      <w:proofErr w:type="spellEnd"/>
      <w:r w:rsidRPr="00C46576">
        <w:rPr>
          <w:rFonts w:eastAsia="Times New Roman"/>
          <w:b/>
          <w:lang w:val="en-IN"/>
        </w:rPr>
        <w:t xml:space="preserve"> and Interpretability</w:t>
      </w:r>
      <w:r w:rsidRPr="00C46576">
        <w:rPr>
          <w:rFonts w:eastAsia="Times New Roman"/>
          <w:lang w:val="en-IN"/>
        </w:rPr>
        <w:t xml:space="preserve">: Enhance model interpretability and </w:t>
      </w:r>
      <w:proofErr w:type="spellStart"/>
      <w:r w:rsidRPr="00C46576">
        <w:rPr>
          <w:rFonts w:eastAsia="Times New Roman"/>
          <w:lang w:val="en-IN"/>
        </w:rPr>
        <w:t>explainability</w:t>
      </w:r>
      <w:proofErr w:type="spellEnd"/>
      <w:r w:rsidRPr="00C46576">
        <w:rPr>
          <w:rFonts w:eastAsia="Times New Roman"/>
          <w:lang w:val="en-IN"/>
        </w:rPr>
        <w:t xml:space="preserve"> using model-agnostic techniques, such as feature importance ranking or rule extraction, to gain trust from healthcare professionals and facilitate better understanding and acceptance of the models in clinical practice.</w:t>
      </w:r>
    </w:p>
    <w:p w14:paraId="72AFB956" w14:textId="77777777" w:rsidR="00C46576" w:rsidRPr="00C46576" w:rsidRDefault="00C46576" w:rsidP="00C46576">
      <w:pPr>
        <w:pStyle w:val="ListParagraph"/>
        <w:numPr>
          <w:ilvl w:val="0"/>
          <w:numId w:val="11"/>
        </w:numPr>
        <w:spacing w:line="360" w:lineRule="auto"/>
        <w:rPr>
          <w:rFonts w:eastAsia="Times New Roman"/>
          <w:lang w:val="en-IN"/>
        </w:rPr>
      </w:pPr>
      <w:r w:rsidRPr="00C46576">
        <w:rPr>
          <w:rFonts w:eastAsia="Times New Roman"/>
          <w:b/>
          <w:lang w:val="en-IN"/>
        </w:rPr>
        <w:t>Real-Time Predictions</w:t>
      </w:r>
      <w:r w:rsidRPr="00C46576">
        <w:rPr>
          <w:rFonts w:eastAsia="Times New Roman"/>
          <w:lang w:val="en-IN"/>
        </w:rPr>
        <w:t>: Implement the developed models in real-time prediction systems or mobile applications to enable early detection and timely interventions for individuals at risk of heart disease, potentially integrating with electronic health records (EHRs) or wearable devices for continuous monitoring and personalized recommendations.</w:t>
      </w:r>
    </w:p>
    <w:p w14:paraId="11D8DEB6" w14:textId="77777777" w:rsidR="00340BEA" w:rsidRDefault="00340BEA">
      <w:pPr>
        <w:spacing w:line="480" w:lineRule="auto"/>
        <w:jc w:val="center"/>
        <w:rPr>
          <w:rFonts w:ascii="Times New Roman" w:eastAsia="Times New Roman" w:hAnsi="Times New Roman" w:cs="Times New Roman"/>
          <w:b/>
          <w:sz w:val="32"/>
          <w:szCs w:val="32"/>
        </w:rPr>
      </w:pPr>
    </w:p>
    <w:p w14:paraId="47E4B163" w14:textId="77777777" w:rsidR="00340BEA" w:rsidRDefault="00340BEA">
      <w:pPr>
        <w:spacing w:line="480" w:lineRule="auto"/>
        <w:jc w:val="center"/>
        <w:rPr>
          <w:rFonts w:ascii="Times New Roman" w:eastAsia="Times New Roman" w:hAnsi="Times New Roman" w:cs="Times New Roman"/>
          <w:b/>
          <w:sz w:val="32"/>
          <w:szCs w:val="32"/>
        </w:rPr>
      </w:pPr>
    </w:p>
    <w:p w14:paraId="2B760D2D" w14:textId="77777777" w:rsidR="00340BEA" w:rsidRDefault="00340BEA">
      <w:pPr>
        <w:spacing w:line="480" w:lineRule="auto"/>
        <w:jc w:val="center"/>
        <w:rPr>
          <w:rFonts w:ascii="Times New Roman" w:eastAsia="Times New Roman" w:hAnsi="Times New Roman" w:cs="Times New Roman"/>
          <w:b/>
          <w:sz w:val="32"/>
          <w:szCs w:val="32"/>
        </w:rPr>
      </w:pPr>
    </w:p>
    <w:p w14:paraId="6AE45036" w14:textId="77777777" w:rsidR="00340BEA" w:rsidRDefault="00340BEA">
      <w:pPr>
        <w:spacing w:line="480" w:lineRule="auto"/>
        <w:jc w:val="center"/>
        <w:rPr>
          <w:rFonts w:ascii="Times New Roman" w:eastAsia="Times New Roman" w:hAnsi="Times New Roman" w:cs="Times New Roman"/>
          <w:b/>
          <w:sz w:val="32"/>
          <w:szCs w:val="32"/>
        </w:rPr>
      </w:pPr>
    </w:p>
    <w:p w14:paraId="53E611CA" w14:textId="77777777" w:rsidR="00340BEA" w:rsidRDefault="00340BEA">
      <w:pPr>
        <w:spacing w:line="480" w:lineRule="auto"/>
        <w:jc w:val="center"/>
        <w:rPr>
          <w:rFonts w:ascii="Times New Roman" w:eastAsia="Times New Roman" w:hAnsi="Times New Roman" w:cs="Times New Roman"/>
          <w:b/>
          <w:sz w:val="32"/>
          <w:szCs w:val="32"/>
        </w:rPr>
      </w:pPr>
    </w:p>
    <w:p w14:paraId="3C455B0F" w14:textId="77777777" w:rsidR="00340BEA" w:rsidRDefault="00340BEA">
      <w:pPr>
        <w:spacing w:line="480" w:lineRule="auto"/>
        <w:jc w:val="center"/>
        <w:rPr>
          <w:rFonts w:ascii="Times New Roman" w:eastAsia="Times New Roman" w:hAnsi="Times New Roman" w:cs="Times New Roman"/>
          <w:b/>
          <w:sz w:val="32"/>
          <w:szCs w:val="32"/>
        </w:rPr>
      </w:pPr>
    </w:p>
    <w:p w14:paraId="4BC31EC6" w14:textId="77777777" w:rsidR="00340BEA" w:rsidRDefault="00340BEA">
      <w:pPr>
        <w:spacing w:line="480" w:lineRule="auto"/>
        <w:jc w:val="center"/>
        <w:rPr>
          <w:rFonts w:ascii="Times New Roman" w:eastAsia="Times New Roman" w:hAnsi="Times New Roman" w:cs="Times New Roman"/>
          <w:b/>
          <w:sz w:val="32"/>
          <w:szCs w:val="32"/>
        </w:rPr>
      </w:pPr>
    </w:p>
    <w:p w14:paraId="2EFB604E" w14:textId="77777777" w:rsidR="00340BEA" w:rsidRDefault="00340BEA" w:rsidP="00C46576">
      <w:pPr>
        <w:spacing w:line="480" w:lineRule="auto"/>
        <w:rPr>
          <w:rFonts w:ascii="Times New Roman" w:eastAsia="Times New Roman" w:hAnsi="Times New Roman" w:cs="Times New Roman"/>
          <w:b/>
          <w:sz w:val="32"/>
          <w:szCs w:val="32"/>
        </w:rPr>
      </w:pPr>
    </w:p>
    <w:p w14:paraId="38F6BC86" w14:textId="77777777" w:rsidR="00767439" w:rsidRDefault="00767439" w:rsidP="00C46576">
      <w:pPr>
        <w:spacing w:line="480" w:lineRule="auto"/>
        <w:rPr>
          <w:rFonts w:ascii="Times New Roman" w:eastAsia="Times New Roman" w:hAnsi="Times New Roman" w:cs="Times New Roman"/>
          <w:b/>
          <w:sz w:val="32"/>
          <w:szCs w:val="32"/>
        </w:rPr>
      </w:pPr>
    </w:p>
    <w:p w14:paraId="7CAA514C" w14:textId="77777777" w:rsidR="00340BEA"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EB1E27E" w14:textId="76DDFC5A" w:rsidR="00C46576" w:rsidRPr="00E61888" w:rsidRDefault="00C46576" w:rsidP="00E61888">
      <w:pPr>
        <w:pStyle w:val="ListParagraph"/>
        <w:numPr>
          <w:ilvl w:val="0"/>
          <w:numId w:val="13"/>
        </w:numPr>
        <w:spacing w:line="360" w:lineRule="auto"/>
        <w:rPr>
          <w:rFonts w:eastAsia="Times New Roman"/>
          <w:lang w:val="en-IN"/>
        </w:rPr>
      </w:pPr>
      <w:r w:rsidRPr="00E61888">
        <w:rPr>
          <w:rFonts w:eastAsia="Times New Roman"/>
          <w:lang w:val="en-IN"/>
        </w:rPr>
        <w:t xml:space="preserve">Kaggle. (n.d.). Kaggle Datasets. Retrieved from </w:t>
      </w:r>
      <w:hyperlink r:id="rId22" w:history="1">
        <w:r w:rsidR="00E61888">
          <w:rPr>
            <w:rStyle w:val="Hyperlink"/>
          </w:rPr>
          <w:t>Heart Disease Prediction | Kaggle</w:t>
        </w:r>
      </w:hyperlink>
    </w:p>
    <w:p w14:paraId="54B996C6" w14:textId="56C664BC" w:rsidR="007024CA" w:rsidRPr="00E61888" w:rsidRDefault="007024CA" w:rsidP="00E61888">
      <w:pPr>
        <w:pStyle w:val="ListParagraph"/>
        <w:numPr>
          <w:ilvl w:val="0"/>
          <w:numId w:val="13"/>
        </w:numPr>
        <w:spacing w:line="360" w:lineRule="auto"/>
        <w:rPr>
          <w:rFonts w:eastAsia="Times New Roman"/>
          <w:lang w:val="en-IN"/>
        </w:rPr>
      </w:pPr>
      <w:r>
        <w:t xml:space="preserve">YouTube. (n.d.). YouTube. Retrieved from </w:t>
      </w:r>
      <w:proofErr w:type="spellStart"/>
      <w:r>
        <w:t>StatQuest</w:t>
      </w:r>
      <w:proofErr w:type="spellEnd"/>
      <w:r>
        <w:t xml:space="preserve">: </w:t>
      </w:r>
      <w:hyperlink r:id="rId23" w:history="1">
        <w:r w:rsidRPr="007024CA">
          <w:rPr>
            <w:rStyle w:val="Hyperlink"/>
          </w:rPr>
          <w:t>Logistic Regression - YouTube</w:t>
        </w:r>
      </w:hyperlink>
      <w:r>
        <w:t xml:space="preserve">, </w:t>
      </w:r>
      <w:hyperlink r:id="rId24" w:history="1">
        <w:r w:rsidRPr="007024CA">
          <w:rPr>
            <w:rStyle w:val="Hyperlink"/>
          </w:rPr>
          <w:t>Random Forest Algorithm Clearly Explained! - YouTube</w:t>
        </w:r>
      </w:hyperlink>
      <w:r>
        <w:t xml:space="preserve">, </w:t>
      </w:r>
      <w:hyperlink r:id="rId25" w:history="1">
        <w:r w:rsidRPr="007024CA">
          <w:rPr>
            <w:rStyle w:val="Hyperlink"/>
          </w:rPr>
          <w:t>Support Vector Machines Part 1 (of 3): Main Ideas!!! - YouTube</w:t>
        </w:r>
      </w:hyperlink>
      <w:r>
        <w:t xml:space="preserve">, </w:t>
      </w:r>
      <w:hyperlink r:id="rId26" w:history="1">
        <w:r w:rsidRPr="007024CA">
          <w:rPr>
            <w:rStyle w:val="Hyperlink"/>
          </w:rPr>
          <w:t>K Nearest Neighbors | Intuitive explained | Machine Learning Basics - YouTube</w:t>
        </w:r>
      </w:hyperlink>
    </w:p>
    <w:p w14:paraId="46E07A7C" w14:textId="77777777" w:rsidR="00C46576" w:rsidRPr="00BB1CC4" w:rsidRDefault="00C46576" w:rsidP="00E61888">
      <w:pPr>
        <w:pStyle w:val="ListParagraph"/>
        <w:numPr>
          <w:ilvl w:val="0"/>
          <w:numId w:val="13"/>
        </w:numPr>
        <w:spacing w:line="360" w:lineRule="auto"/>
        <w:rPr>
          <w:rStyle w:val="Hyperlink"/>
          <w:rFonts w:eastAsia="Times New Roman"/>
          <w:color w:val="auto"/>
          <w:u w:val="none"/>
          <w:lang w:val="en-IN"/>
        </w:rPr>
      </w:pPr>
      <w:r w:rsidRPr="00E61888">
        <w:rPr>
          <w:rFonts w:eastAsia="Times New Roman"/>
          <w:lang w:val="en-IN"/>
        </w:rPr>
        <w:t xml:space="preserve">Stack Overflow. (n.d.). Stack Overflow. Retrieved from </w:t>
      </w:r>
      <w:hyperlink r:id="rId27" w:tgtFrame="_new" w:history="1">
        <w:r w:rsidRPr="00E61888">
          <w:rPr>
            <w:rStyle w:val="Hyperlink"/>
            <w:rFonts w:eastAsia="Times New Roman"/>
            <w:lang w:val="en-IN"/>
          </w:rPr>
          <w:t>https://stackoverflow.com/</w:t>
        </w:r>
      </w:hyperlink>
    </w:p>
    <w:p w14:paraId="5277ACC5" w14:textId="5D0160D5" w:rsidR="00BB1CC4" w:rsidRPr="007024CA" w:rsidRDefault="00BB1CC4" w:rsidP="00E61888">
      <w:pPr>
        <w:pStyle w:val="ListParagraph"/>
        <w:numPr>
          <w:ilvl w:val="0"/>
          <w:numId w:val="13"/>
        </w:numPr>
        <w:spacing w:line="360" w:lineRule="auto"/>
        <w:rPr>
          <w:rStyle w:val="Hyperlink"/>
          <w:rFonts w:eastAsia="Times New Roman"/>
          <w:color w:val="auto"/>
          <w:u w:val="none"/>
          <w:lang w:val="en-IN"/>
        </w:rPr>
      </w:pPr>
      <w:r w:rsidRPr="00BB1CC4">
        <w:rPr>
          <w:rFonts w:eastAsia="Times New Roman"/>
        </w:rPr>
        <w:t xml:space="preserve">Google </w:t>
      </w:r>
      <w:proofErr w:type="spellStart"/>
      <w:r w:rsidRPr="00BB1CC4">
        <w:rPr>
          <w:rFonts w:eastAsia="Times New Roman"/>
        </w:rPr>
        <w:t>Colab</w:t>
      </w:r>
      <w:proofErr w:type="spellEnd"/>
      <w:r w:rsidRPr="00BB1CC4">
        <w:rPr>
          <w:rFonts w:eastAsia="Times New Roman"/>
        </w:rPr>
        <w:t xml:space="preserve">. (n.d.). Google </w:t>
      </w:r>
      <w:proofErr w:type="spellStart"/>
      <w:r w:rsidRPr="00BB1CC4">
        <w:rPr>
          <w:rFonts w:eastAsia="Times New Roman"/>
        </w:rPr>
        <w:t>Colab</w:t>
      </w:r>
      <w:proofErr w:type="spellEnd"/>
      <w:r w:rsidRPr="00BB1CC4">
        <w:rPr>
          <w:rFonts w:eastAsia="Times New Roman"/>
        </w:rPr>
        <w:t xml:space="preserve">. Retrieved from </w:t>
      </w:r>
      <w:hyperlink r:id="rId28" w:tgtFrame="_new" w:history="1">
        <w:r w:rsidRPr="00BB1CC4">
          <w:rPr>
            <w:rStyle w:val="Hyperlink"/>
            <w:rFonts w:eastAsia="Times New Roman"/>
          </w:rPr>
          <w:t>https://colab.research.google.com/</w:t>
        </w:r>
      </w:hyperlink>
    </w:p>
    <w:p w14:paraId="48166420" w14:textId="7DCCDAC5" w:rsidR="007024CA" w:rsidRPr="00E61888" w:rsidRDefault="007024CA" w:rsidP="00E61888">
      <w:pPr>
        <w:pStyle w:val="ListParagraph"/>
        <w:numPr>
          <w:ilvl w:val="0"/>
          <w:numId w:val="13"/>
        </w:numPr>
        <w:spacing w:line="360" w:lineRule="auto"/>
        <w:rPr>
          <w:rFonts w:eastAsia="Times New Roman"/>
          <w:lang w:val="en-IN"/>
        </w:rPr>
      </w:pPr>
      <w:r>
        <w:t>Geeks For Geeks (</w:t>
      </w:r>
      <w:proofErr w:type="spellStart"/>
      <w:r>
        <w:t>n.d</w:t>
      </w:r>
      <w:proofErr w:type="spellEnd"/>
      <w:r>
        <w:t xml:space="preserve">). GFG retrieved from </w:t>
      </w:r>
      <w:hyperlink r:id="rId29" w:history="1">
        <w:r w:rsidRPr="007024CA">
          <w:rPr>
            <w:rStyle w:val="Hyperlink"/>
          </w:rPr>
          <w:t>Random Forest Classifier using Scikit</w:t>
        </w:r>
        <w:r>
          <w:rPr>
            <w:rStyle w:val="Hyperlink"/>
          </w:rPr>
          <w:t>-</w:t>
        </w:r>
        <w:r w:rsidRPr="007024CA">
          <w:rPr>
            <w:rStyle w:val="Hyperlink"/>
          </w:rPr>
          <w:t xml:space="preserve">learn - </w:t>
        </w:r>
        <w:proofErr w:type="spellStart"/>
        <w:r w:rsidRPr="007024CA">
          <w:rPr>
            <w:rStyle w:val="Hyperlink"/>
          </w:rPr>
          <w:t>GeeksforGeeks</w:t>
        </w:r>
        <w:proofErr w:type="spellEnd"/>
      </w:hyperlink>
      <w:r>
        <w:t xml:space="preserve">, </w:t>
      </w:r>
      <w:hyperlink r:id="rId30" w:history="1">
        <w:r w:rsidRPr="007024CA">
          <w:rPr>
            <w:rStyle w:val="Hyperlink"/>
          </w:rPr>
          <w:t xml:space="preserve">Introduction to Support Vector Machines (SVM) - </w:t>
        </w:r>
        <w:proofErr w:type="spellStart"/>
        <w:r w:rsidRPr="007024CA">
          <w:rPr>
            <w:rStyle w:val="Hyperlink"/>
          </w:rPr>
          <w:t>GeeksforGeeks</w:t>
        </w:r>
        <w:proofErr w:type="spellEnd"/>
      </w:hyperlink>
      <w:r>
        <w:t xml:space="preserve">, </w:t>
      </w:r>
      <w:hyperlink r:id="rId31" w:history="1">
        <w:r w:rsidRPr="007024CA">
          <w:rPr>
            <w:rStyle w:val="Hyperlink"/>
          </w:rPr>
          <w:t xml:space="preserve">Logistic Regression in Machine Learning - </w:t>
        </w:r>
        <w:proofErr w:type="spellStart"/>
        <w:r w:rsidRPr="007024CA">
          <w:rPr>
            <w:rStyle w:val="Hyperlink"/>
          </w:rPr>
          <w:t>GeeksforGeeks</w:t>
        </w:r>
        <w:proofErr w:type="spellEnd"/>
      </w:hyperlink>
      <w:r>
        <w:t xml:space="preserve">, </w:t>
      </w:r>
      <w:hyperlink r:id="rId32" w:history="1">
        <w:r w:rsidRPr="007024CA">
          <w:rPr>
            <w:rStyle w:val="Hyperlink"/>
          </w:rPr>
          <w:t xml:space="preserve">K-Nearest Neighbor(KNN) Algorithm - </w:t>
        </w:r>
        <w:proofErr w:type="spellStart"/>
        <w:r w:rsidRPr="007024CA">
          <w:rPr>
            <w:rStyle w:val="Hyperlink"/>
          </w:rPr>
          <w:t>GeeksforGeeks</w:t>
        </w:r>
        <w:proofErr w:type="spellEnd"/>
      </w:hyperlink>
    </w:p>
    <w:p w14:paraId="1299EF3A" w14:textId="77777777" w:rsidR="00E61888" w:rsidRDefault="00E61888" w:rsidP="00C46576">
      <w:pPr>
        <w:spacing w:line="360" w:lineRule="auto"/>
        <w:ind w:left="360" w:hanging="360"/>
        <w:jc w:val="both"/>
        <w:rPr>
          <w:rFonts w:ascii="Times New Roman" w:eastAsia="Times New Roman" w:hAnsi="Times New Roman" w:cs="Times New Roman"/>
          <w:lang w:val="en-IN"/>
        </w:rPr>
      </w:pPr>
      <w:r w:rsidRPr="00E61888">
        <w:rPr>
          <w:rFonts w:ascii="Times New Roman" w:eastAsia="Times New Roman" w:hAnsi="Times New Roman" w:cs="Times New Roman"/>
          <w:lang w:val="en-IN"/>
        </w:rPr>
        <w:t>Please note that the references provided for ChatGPT, Kaggle dataset, YouTube, and Stack Overflow</w:t>
      </w:r>
    </w:p>
    <w:p w14:paraId="2E0BB44E" w14:textId="77777777" w:rsidR="00E61888" w:rsidRDefault="00E61888" w:rsidP="00C46576">
      <w:pPr>
        <w:spacing w:line="360" w:lineRule="auto"/>
        <w:ind w:left="360" w:hanging="360"/>
        <w:jc w:val="both"/>
        <w:rPr>
          <w:rFonts w:ascii="Times New Roman" w:eastAsia="Times New Roman" w:hAnsi="Times New Roman" w:cs="Times New Roman"/>
          <w:lang w:val="en-IN"/>
        </w:rPr>
      </w:pPr>
      <w:r w:rsidRPr="00E61888">
        <w:rPr>
          <w:rFonts w:ascii="Times New Roman" w:eastAsia="Times New Roman" w:hAnsi="Times New Roman" w:cs="Times New Roman"/>
          <w:lang w:val="en-IN"/>
        </w:rPr>
        <w:t>are general references to the platforms themselves as they are widely recognized sources for AI models,</w:t>
      </w:r>
    </w:p>
    <w:p w14:paraId="574B02A5" w14:textId="77777777" w:rsidR="00E61888" w:rsidRDefault="00E61888" w:rsidP="00C46576">
      <w:pPr>
        <w:spacing w:line="360" w:lineRule="auto"/>
        <w:ind w:left="360" w:hanging="360"/>
        <w:jc w:val="both"/>
        <w:rPr>
          <w:rFonts w:ascii="Times New Roman" w:eastAsia="Times New Roman" w:hAnsi="Times New Roman" w:cs="Times New Roman"/>
          <w:lang w:val="en-IN"/>
        </w:rPr>
      </w:pPr>
      <w:r w:rsidRPr="00E61888">
        <w:rPr>
          <w:rFonts w:ascii="Times New Roman" w:eastAsia="Times New Roman" w:hAnsi="Times New Roman" w:cs="Times New Roman"/>
          <w:lang w:val="en-IN"/>
        </w:rPr>
        <w:t>datasets, and general knowledge. Specific citations and acknowledgments for any external sources or</w:t>
      </w:r>
    </w:p>
    <w:p w14:paraId="512BEBD9" w14:textId="3A8F2BE4" w:rsidR="00340BEA" w:rsidRPr="007024CA" w:rsidRDefault="00E61888" w:rsidP="007024CA">
      <w:pPr>
        <w:spacing w:line="360" w:lineRule="auto"/>
        <w:ind w:left="360" w:hanging="360"/>
        <w:jc w:val="both"/>
        <w:rPr>
          <w:rFonts w:ascii="Times New Roman" w:eastAsia="Times New Roman" w:hAnsi="Times New Roman" w:cs="Times New Roman"/>
        </w:rPr>
      </w:pPr>
      <w:r w:rsidRPr="00E61888">
        <w:rPr>
          <w:rFonts w:ascii="Times New Roman" w:eastAsia="Times New Roman" w:hAnsi="Times New Roman" w:cs="Times New Roman"/>
          <w:lang w:val="en-IN"/>
        </w:rPr>
        <w:t>research papers used during the project are not included in this reference list.</w:t>
      </w:r>
    </w:p>
    <w:sectPr w:rsidR="00340BEA" w:rsidRPr="007024CA">
      <w:footerReference w:type="default" r:id="rId3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336D" w14:textId="77777777" w:rsidR="00EC11B5" w:rsidRDefault="00EC11B5">
      <w:r>
        <w:separator/>
      </w:r>
    </w:p>
  </w:endnote>
  <w:endnote w:type="continuationSeparator" w:id="0">
    <w:p w14:paraId="08E9C6F6" w14:textId="77777777" w:rsidR="00EC11B5" w:rsidRDefault="00EC1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2809" w14:textId="77777777" w:rsidR="00340BEA" w:rsidRDefault="00340BEA">
    <w:pPr>
      <w:pBdr>
        <w:top w:val="nil"/>
        <w:left w:val="nil"/>
        <w:bottom w:val="nil"/>
        <w:right w:val="nil"/>
        <w:between w:val="nil"/>
      </w:pBdr>
      <w:jc w:val="center"/>
      <w:rPr>
        <w:color w:val="000000"/>
      </w:rPr>
    </w:pPr>
  </w:p>
  <w:p w14:paraId="3FA5C081" w14:textId="77777777" w:rsidR="00340BEA" w:rsidRDefault="00340BE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9E9FC" w14:textId="77777777" w:rsidR="00340BE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6A49DC">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42251C0" w14:textId="77777777" w:rsidR="00340BEA" w:rsidRDefault="00340BE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38AB4" w14:textId="77777777" w:rsidR="00EC11B5" w:rsidRDefault="00EC11B5">
      <w:r>
        <w:separator/>
      </w:r>
    </w:p>
  </w:footnote>
  <w:footnote w:type="continuationSeparator" w:id="0">
    <w:p w14:paraId="0433FFFC" w14:textId="77777777" w:rsidR="00EC11B5" w:rsidRDefault="00EC1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D26"/>
    <w:multiLevelType w:val="hybridMultilevel"/>
    <w:tmpl w:val="58923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149F2"/>
    <w:multiLevelType w:val="hybridMultilevel"/>
    <w:tmpl w:val="D422CE9E"/>
    <w:lvl w:ilvl="0" w:tplc="726ACA5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32D19"/>
    <w:multiLevelType w:val="hybridMultilevel"/>
    <w:tmpl w:val="2F54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E96CC7"/>
    <w:multiLevelType w:val="hybridMultilevel"/>
    <w:tmpl w:val="9926C816"/>
    <w:lvl w:ilvl="0" w:tplc="3BCC7906">
      <w:start w:val="1"/>
      <w:numFmt w:val="decimal"/>
      <w:lvlText w:val="2.%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AD3344"/>
    <w:multiLevelType w:val="hybridMultilevel"/>
    <w:tmpl w:val="66A426B8"/>
    <w:lvl w:ilvl="0" w:tplc="A1629FB4">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A136DE"/>
    <w:multiLevelType w:val="hybridMultilevel"/>
    <w:tmpl w:val="5DF014F8"/>
    <w:lvl w:ilvl="0" w:tplc="CF5A3512">
      <w:start w:val="1"/>
      <w:numFmt w:val="decimal"/>
      <w:lvlText w:val="%1."/>
      <w:lvlJc w:val="left"/>
      <w:pPr>
        <w:ind w:left="720" w:hanging="360"/>
      </w:pPr>
      <w:rPr>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CB57D4"/>
    <w:multiLevelType w:val="hybridMultilevel"/>
    <w:tmpl w:val="72E63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261BCC"/>
    <w:multiLevelType w:val="multilevel"/>
    <w:tmpl w:val="104E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40D38"/>
    <w:multiLevelType w:val="multilevel"/>
    <w:tmpl w:val="7EE4988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9" w15:restartNumberingAfterBreak="0">
    <w:nsid w:val="5285791B"/>
    <w:multiLevelType w:val="hybridMultilevel"/>
    <w:tmpl w:val="6A92E822"/>
    <w:lvl w:ilvl="0" w:tplc="0DD614DE">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CC151B"/>
    <w:multiLevelType w:val="hybridMultilevel"/>
    <w:tmpl w:val="CAFCA25A"/>
    <w:lvl w:ilvl="0" w:tplc="23C81192">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7D41BA"/>
    <w:multiLevelType w:val="hybridMultilevel"/>
    <w:tmpl w:val="6C1AA9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BD7A0E"/>
    <w:multiLevelType w:val="hybridMultilevel"/>
    <w:tmpl w:val="8B9ED7A6"/>
    <w:lvl w:ilvl="0" w:tplc="0DD614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2635C1"/>
    <w:multiLevelType w:val="hybridMultilevel"/>
    <w:tmpl w:val="F7AE5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C85E15"/>
    <w:multiLevelType w:val="multilevel"/>
    <w:tmpl w:val="184ED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899586">
    <w:abstractNumId w:val="8"/>
  </w:num>
  <w:num w:numId="2" w16cid:durableId="1898004497">
    <w:abstractNumId w:val="5"/>
  </w:num>
  <w:num w:numId="3" w16cid:durableId="1029988227">
    <w:abstractNumId w:val="13"/>
  </w:num>
  <w:num w:numId="4" w16cid:durableId="1407149232">
    <w:abstractNumId w:val="0"/>
  </w:num>
  <w:num w:numId="5" w16cid:durableId="1363822929">
    <w:abstractNumId w:val="11"/>
  </w:num>
  <w:num w:numId="6" w16cid:durableId="1117674418">
    <w:abstractNumId w:val="2"/>
  </w:num>
  <w:num w:numId="7" w16cid:durableId="584265070">
    <w:abstractNumId w:val="4"/>
  </w:num>
  <w:num w:numId="8" w16cid:durableId="857281672">
    <w:abstractNumId w:val="10"/>
  </w:num>
  <w:num w:numId="9" w16cid:durableId="1698507785">
    <w:abstractNumId w:val="6"/>
  </w:num>
  <w:num w:numId="10" w16cid:durableId="443695609">
    <w:abstractNumId w:val="7"/>
  </w:num>
  <w:num w:numId="11" w16cid:durableId="1316912024">
    <w:abstractNumId w:val="3"/>
  </w:num>
  <w:num w:numId="12" w16cid:durableId="1381323904">
    <w:abstractNumId w:val="14"/>
  </w:num>
  <w:num w:numId="13" w16cid:durableId="1997881727">
    <w:abstractNumId w:val="12"/>
  </w:num>
  <w:num w:numId="14" w16cid:durableId="1202786705">
    <w:abstractNumId w:val="1"/>
  </w:num>
  <w:num w:numId="15" w16cid:durableId="14252231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BEA"/>
    <w:rsid w:val="00047884"/>
    <w:rsid w:val="00056426"/>
    <w:rsid w:val="000C02AA"/>
    <w:rsid w:val="00267AE5"/>
    <w:rsid w:val="00323745"/>
    <w:rsid w:val="00340BEA"/>
    <w:rsid w:val="003A0F86"/>
    <w:rsid w:val="00417C33"/>
    <w:rsid w:val="00643147"/>
    <w:rsid w:val="00650AA5"/>
    <w:rsid w:val="006A49DC"/>
    <w:rsid w:val="007024CA"/>
    <w:rsid w:val="0072541D"/>
    <w:rsid w:val="00767439"/>
    <w:rsid w:val="008830F7"/>
    <w:rsid w:val="00954398"/>
    <w:rsid w:val="009B48EF"/>
    <w:rsid w:val="00BB1CC4"/>
    <w:rsid w:val="00C46576"/>
    <w:rsid w:val="00C70109"/>
    <w:rsid w:val="00CB68BE"/>
    <w:rsid w:val="00D47575"/>
    <w:rsid w:val="00E400D3"/>
    <w:rsid w:val="00E61888"/>
    <w:rsid w:val="00EC11B5"/>
    <w:rsid w:val="00EE74C7"/>
    <w:rsid w:val="00EF06F0"/>
    <w:rsid w:val="00F66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4479"/>
  <w15:docId w15:val="{3B802946-23C3-4900-8CF1-250A658C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C4657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46576"/>
    <w:rPr>
      <w:color w:val="605E5C"/>
      <w:shd w:val="clear" w:color="auto" w:fill="E1DFDD"/>
    </w:rPr>
  </w:style>
  <w:style w:type="table" w:styleId="PlainTable3">
    <w:name w:val="Plain Table 3"/>
    <w:basedOn w:val="TableNormal"/>
    <w:uiPriority w:val="43"/>
    <w:rsid w:val="0076743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6743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76743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76743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262049">
      <w:bodyDiv w:val="1"/>
      <w:marLeft w:val="0"/>
      <w:marRight w:val="0"/>
      <w:marTop w:val="0"/>
      <w:marBottom w:val="0"/>
      <w:divBdr>
        <w:top w:val="none" w:sz="0" w:space="0" w:color="auto"/>
        <w:left w:val="none" w:sz="0" w:space="0" w:color="auto"/>
        <w:bottom w:val="none" w:sz="0" w:space="0" w:color="auto"/>
        <w:right w:val="none" w:sz="0" w:space="0" w:color="auto"/>
      </w:divBdr>
    </w:div>
    <w:div w:id="1140920329">
      <w:bodyDiv w:val="1"/>
      <w:marLeft w:val="0"/>
      <w:marRight w:val="0"/>
      <w:marTop w:val="0"/>
      <w:marBottom w:val="0"/>
      <w:divBdr>
        <w:top w:val="none" w:sz="0" w:space="0" w:color="auto"/>
        <w:left w:val="none" w:sz="0" w:space="0" w:color="auto"/>
        <w:bottom w:val="none" w:sz="0" w:space="0" w:color="auto"/>
        <w:right w:val="none" w:sz="0" w:space="0" w:color="auto"/>
      </w:divBdr>
    </w:div>
    <w:div w:id="1282761800">
      <w:bodyDiv w:val="1"/>
      <w:marLeft w:val="0"/>
      <w:marRight w:val="0"/>
      <w:marTop w:val="0"/>
      <w:marBottom w:val="0"/>
      <w:divBdr>
        <w:top w:val="none" w:sz="0" w:space="0" w:color="auto"/>
        <w:left w:val="none" w:sz="0" w:space="0" w:color="auto"/>
        <w:bottom w:val="none" w:sz="0" w:space="0" w:color="auto"/>
        <w:right w:val="none" w:sz="0" w:space="0" w:color="auto"/>
      </w:divBdr>
    </w:div>
    <w:div w:id="1356732328">
      <w:bodyDiv w:val="1"/>
      <w:marLeft w:val="0"/>
      <w:marRight w:val="0"/>
      <w:marTop w:val="0"/>
      <w:marBottom w:val="0"/>
      <w:divBdr>
        <w:top w:val="none" w:sz="0" w:space="0" w:color="auto"/>
        <w:left w:val="none" w:sz="0" w:space="0" w:color="auto"/>
        <w:bottom w:val="none" w:sz="0" w:space="0" w:color="auto"/>
        <w:right w:val="none" w:sz="0" w:space="0" w:color="auto"/>
      </w:divBdr>
    </w:div>
    <w:div w:id="1381779445">
      <w:bodyDiv w:val="1"/>
      <w:marLeft w:val="0"/>
      <w:marRight w:val="0"/>
      <w:marTop w:val="0"/>
      <w:marBottom w:val="0"/>
      <w:divBdr>
        <w:top w:val="none" w:sz="0" w:space="0" w:color="auto"/>
        <w:left w:val="none" w:sz="0" w:space="0" w:color="auto"/>
        <w:bottom w:val="none" w:sz="0" w:space="0" w:color="auto"/>
        <w:right w:val="none" w:sz="0" w:space="0" w:color="auto"/>
      </w:divBdr>
    </w:div>
    <w:div w:id="1577090229">
      <w:bodyDiv w:val="1"/>
      <w:marLeft w:val="0"/>
      <w:marRight w:val="0"/>
      <w:marTop w:val="0"/>
      <w:marBottom w:val="0"/>
      <w:divBdr>
        <w:top w:val="none" w:sz="0" w:space="0" w:color="auto"/>
        <w:left w:val="none" w:sz="0" w:space="0" w:color="auto"/>
        <w:bottom w:val="none" w:sz="0" w:space="0" w:color="auto"/>
        <w:right w:val="none" w:sz="0" w:space="0" w:color="auto"/>
      </w:divBdr>
    </w:div>
    <w:div w:id="1589996881">
      <w:bodyDiv w:val="1"/>
      <w:marLeft w:val="0"/>
      <w:marRight w:val="0"/>
      <w:marTop w:val="0"/>
      <w:marBottom w:val="0"/>
      <w:divBdr>
        <w:top w:val="none" w:sz="0" w:space="0" w:color="auto"/>
        <w:left w:val="none" w:sz="0" w:space="0" w:color="auto"/>
        <w:bottom w:val="none" w:sz="0" w:space="0" w:color="auto"/>
        <w:right w:val="none" w:sz="0" w:space="0" w:color="auto"/>
      </w:divBdr>
    </w:div>
    <w:div w:id="1808351983">
      <w:bodyDiv w:val="1"/>
      <w:marLeft w:val="0"/>
      <w:marRight w:val="0"/>
      <w:marTop w:val="0"/>
      <w:marBottom w:val="0"/>
      <w:divBdr>
        <w:top w:val="none" w:sz="0" w:space="0" w:color="auto"/>
        <w:left w:val="none" w:sz="0" w:space="0" w:color="auto"/>
        <w:bottom w:val="none" w:sz="0" w:space="0" w:color="auto"/>
        <w:right w:val="none" w:sz="0" w:space="0" w:color="auto"/>
      </w:divBdr>
    </w:div>
    <w:div w:id="1915121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www.youtube.com/watch?v=0p0o5cmgLdE"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yperlink" Target="https://www.youtube.com/watch?v=yIYKR4sgzI8"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s://www.geeksforgeeks.org/random-forest-classifier-using-scikit-lear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v6VJ2RO66Ag" TargetMode="External"/><Relationship Id="rId32" Type="http://schemas.openxmlformats.org/officeDocument/2006/relationships/hyperlink" Target="https://www.geeksforgeeks.org/k-nearest-neighbour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youtube.com/watch?v=yIYKR4sgzI8" TargetMode="External"/><Relationship Id="rId28" Type="http://schemas.openxmlformats.org/officeDocument/2006/relationships/hyperlink" Target="https://colab.research.google.com/"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geeksforgeeks.org/understanding-logistic-regressio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s://www.kaggle.com/datasets/rishidamarla/heart-disease-prediction" TargetMode="External"/><Relationship Id="rId27" Type="http://schemas.openxmlformats.org/officeDocument/2006/relationships/hyperlink" Target="https://stackoverflow.com/" TargetMode="External"/><Relationship Id="rId30" Type="http://schemas.openxmlformats.org/officeDocument/2006/relationships/hyperlink" Target="https://www.geeksforgeeks.org/introduction-to-support-vector-machines-svm/"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8D1D6CD0-8750-4A7B-82C8-10EF285351C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18</Pages>
  <Words>3429</Words>
  <Characters>19549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Parth Sarthi</cp:lastModifiedBy>
  <cp:revision>11</cp:revision>
  <cp:lastPrinted>2023-07-12T07:21:00Z</cp:lastPrinted>
  <dcterms:created xsi:type="dcterms:W3CDTF">2023-07-10T02:30:00Z</dcterms:created>
  <dcterms:modified xsi:type="dcterms:W3CDTF">2023-07-12T13:59:00Z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