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4055" w14:textId="77777777" w:rsidR="00404468"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EF5B599" w14:textId="77777777" w:rsidR="00404468"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4C1A772D" wp14:editId="2E5AC733">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3449BAE" w14:textId="206F0707" w:rsidR="00404468" w:rsidRDefault="007916F3">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Prediction of GDP Growth</w:t>
      </w:r>
    </w:p>
    <w:p w14:paraId="3A1527AC" w14:textId="77777777" w:rsidR="00404468"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6B98BECD" wp14:editId="5DDC9F0E">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589FB392" w14:textId="77777777" w:rsidR="00404468"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1B8C9D3" w14:textId="77777777" w:rsidR="00404468" w:rsidRDefault="00404468">
      <w:pPr>
        <w:spacing w:line="199" w:lineRule="auto"/>
        <w:rPr>
          <w:rFonts w:ascii="Times New Roman" w:eastAsia="Times New Roman" w:hAnsi="Times New Roman" w:cs="Times New Roman"/>
          <w:sz w:val="24"/>
          <w:szCs w:val="24"/>
        </w:rPr>
      </w:pPr>
    </w:p>
    <w:p w14:paraId="292358B4" w14:textId="77777777" w:rsidR="0040446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C0EBBF2" w14:textId="77777777" w:rsidR="00404468" w:rsidRDefault="00404468">
      <w:pPr>
        <w:spacing w:line="139" w:lineRule="auto"/>
        <w:jc w:val="center"/>
        <w:rPr>
          <w:rFonts w:ascii="Bookman Old Style" w:eastAsia="Bookman Old Style" w:hAnsi="Bookman Old Style" w:cs="Bookman Old Style"/>
          <w:sz w:val="24"/>
          <w:szCs w:val="24"/>
        </w:rPr>
      </w:pPr>
    </w:p>
    <w:p w14:paraId="6C4D197D" w14:textId="77777777" w:rsidR="0040446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64D7C3CC" w14:textId="77777777" w:rsidR="00404468" w:rsidRDefault="00404468">
      <w:pPr>
        <w:spacing w:line="137" w:lineRule="auto"/>
        <w:jc w:val="center"/>
        <w:rPr>
          <w:rFonts w:ascii="Bookman Old Style" w:eastAsia="Bookman Old Style" w:hAnsi="Bookman Old Style" w:cs="Bookman Old Style"/>
          <w:sz w:val="24"/>
          <w:szCs w:val="24"/>
        </w:rPr>
      </w:pPr>
    </w:p>
    <w:p w14:paraId="447F5ED2" w14:textId="77777777" w:rsidR="00404468"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656585D7" w14:textId="77777777" w:rsidR="00404468" w:rsidRDefault="00404468">
      <w:pPr>
        <w:jc w:val="center"/>
        <w:rPr>
          <w:rFonts w:ascii="Bookman Old Style" w:eastAsia="Bookman Old Style" w:hAnsi="Bookman Old Style" w:cs="Bookman Old Style"/>
          <w:b/>
          <w:color w:val="FF0000"/>
          <w:sz w:val="24"/>
          <w:szCs w:val="24"/>
        </w:rPr>
      </w:pPr>
    </w:p>
    <w:p w14:paraId="02CC63FF" w14:textId="77777777" w:rsidR="00404468" w:rsidRDefault="00404468">
      <w:pPr>
        <w:jc w:val="center"/>
        <w:rPr>
          <w:rFonts w:ascii="Bookman Old Style" w:eastAsia="Bookman Old Style" w:hAnsi="Bookman Old Style" w:cs="Bookman Old Style"/>
          <w:b/>
          <w:sz w:val="24"/>
          <w:szCs w:val="24"/>
        </w:rPr>
      </w:pPr>
    </w:p>
    <w:p w14:paraId="7624EDC6" w14:textId="77777777" w:rsidR="00404468"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1C2B15B" w14:textId="77777777" w:rsidR="00404468" w:rsidRDefault="00404468">
      <w:pPr>
        <w:spacing w:line="137" w:lineRule="auto"/>
        <w:rPr>
          <w:rFonts w:ascii="Bookman Old Style" w:eastAsia="Bookman Old Style" w:hAnsi="Bookman Old Style" w:cs="Bookman Old Style"/>
          <w:sz w:val="24"/>
          <w:szCs w:val="24"/>
        </w:rPr>
      </w:pPr>
    </w:p>
    <w:p w14:paraId="251AB42C" w14:textId="12292C45" w:rsidR="00404468"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sidR="007916F3">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 xml:space="preserve">University Roll No. </w:t>
      </w:r>
    </w:p>
    <w:p w14:paraId="0C7EB3BD" w14:textId="7CF364A3" w:rsidR="00404468" w:rsidRPr="007916F3" w:rsidRDefault="007916F3" w:rsidP="007916F3">
      <w:pPr>
        <w:jc w:val="both"/>
        <w:rPr>
          <w:rFonts w:ascii="Bookman Old Style" w:eastAsia="Bookman Old Style" w:hAnsi="Bookman Old Style" w:cs="Bookman Old Style"/>
          <w:b/>
          <w:i/>
          <w:iCs/>
          <w:sz w:val="24"/>
          <w:szCs w:val="24"/>
        </w:rPr>
      </w:pPr>
      <w:r>
        <w:rPr>
          <w:rFonts w:ascii="Bookman Old Style" w:eastAsia="Bookman Old Style" w:hAnsi="Bookman Old Style" w:cs="Bookman Old Style"/>
          <w:b/>
          <w:sz w:val="24"/>
          <w:szCs w:val="24"/>
        </w:rPr>
        <w:t xml:space="preserve">  </w:t>
      </w:r>
      <w:r w:rsidRPr="007916F3">
        <w:rPr>
          <w:rFonts w:ascii="Bookman Old Style" w:eastAsia="Bookman Old Style" w:hAnsi="Bookman Old Style" w:cs="Bookman Old Style"/>
          <w:b/>
          <w:i/>
          <w:iCs/>
          <w:sz w:val="24"/>
          <w:szCs w:val="24"/>
        </w:rPr>
        <w:t>Parth Sarthi</w:t>
      </w:r>
      <w:r>
        <w:rPr>
          <w:rFonts w:ascii="Bookman Old Style" w:eastAsia="Bookman Old Style" w:hAnsi="Bookman Old Style" w:cs="Bookman Old Style"/>
          <w:b/>
          <w:i/>
          <w:iCs/>
          <w:sz w:val="24"/>
          <w:szCs w:val="24"/>
        </w:rPr>
        <w:t xml:space="preserve">                                                           2017520</w:t>
      </w:r>
    </w:p>
    <w:p w14:paraId="73C2032B" w14:textId="0CB1B6F0" w:rsidR="00404468" w:rsidRDefault="00404468" w:rsidP="007916F3">
      <w:pPr>
        <w:jc w:val="both"/>
        <w:rPr>
          <w:rFonts w:ascii="Bookman Old Style" w:eastAsia="Bookman Old Style" w:hAnsi="Bookman Old Style" w:cs="Bookman Old Style"/>
          <w:b/>
          <w:sz w:val="24"/>
          <w:szCs w:val="24"/>
        </w:rPr>
      </w:pPr>
    </w:p>
    <w:p w14:paraId="75007A96" w14:textId="77777777" w:rsidR="00404468" w:rsidRDefault="00404468">
      <w:pPr>
        <w:jc w:val="center"/>
        <w:rPr>
          <w:rFonts w:ascii="Bookman Old Style" w:eastAsia="Bookman Old Style" w:hAnsi="Bookman Old Style" w:cs="Bookman Old Style"/>
          <w:b/>
          <w:sz w:val="24"/>
          <w:szCs w:val="24"/>
        </w:rPr>
      </w:pPr>
    </w:p>
    <w:p w14:paraId="2E6BB0F9" w14:textId="77777777" w:rsidR="00404468" w:rsidRDefault="00404468">
      <w:pPr>
        <w:jc w:val="center"/>
        <w:rPr>
          <w:rFonts w:ascii="Times New Roman" w:eastAsia="Times New Roman" w:hAnsi="Times New Roman" w:cs="Times New Roman"/>
          <w:b/>
          <w:i/>
          <w:sz w:val="24"/>
          <w:szCs w:val="24"/>
        </w:rPr>
      </w:pPr>
    </w:p>
    <w:p w14:paraId="74710A42" w14:textId="77777777" w:rsidR="00404468"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FA382F5" w14:textId="77777777" w:rsidR="00404468" w:rsidRDefault="00404468">
      <w:pPr>
        <w:spacing w:line="34" w:lineRule="auto"/>
        <w:jc w:val="center"/>
        <w:rPr>
          <w:rFonts w:ascii="Times New Roman" w:eastAsia="Times New Roman" w:hAnsi="Times New Roman" w:cs="Times New Roman"/>
          <w:sz w:val="24"/>
          <w:szCs w:val="24"/>
        </w:rPr>
      </w:pPr>
    </w:p>
    <w:p w14:paraId="2EE3C9F2" w14:textId="0E1369A5" w:rsidR="00404468" w:rsidRDefault="007916F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Vikas Tomar</w:t>
      </w:r>
    </w:p>
    <w:p w14:paraId="73C713B1" w14:textId="53FB070B" w:rsidR="00404468" w:rsidRDefault="007916F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Asst. Professor</w:t>
      </w:r>
    </w:p>
    <w:p w14:paraId="374B51C8" w14:textId="77777777" w:rsidR="00404468" w:rsidRDefault="00404468">
      <w:pPr>
        <w:jc w:val="center"/>
        <w:rPr>
          <w:rFonts w:ascii="Times New Roman" w:eastAsia="Times New Roman" w:hAnsi="Times New Roman" w:cs="Times New Roman"/>
          <w:b/>
          <w:sz w:val="24"/>
          <w:szCs w:val="24"/>
        </w:rPr>
      </w:pPr>
    </w:p>
    <w:p w14:paraId="5F8D2F76" w14:textId="77777777" w:rsidR="00404468" w:rsidRDefault="00404468">
      <w:pPr>
        <w:jc w:val="center"/>
        <w:rPr>
          <w:rFonts w:ascii="Times New Roman" w:eastAsia="Times New Roman" w:hAnsi="Times New Roman" w:cs="Times New Roman"/>
          <w:b/>
          <w:sz w:val="24"/>
          <w:szCs w:val="24"/>
        </w:rPr>
      </w:pPr>
    </w:p>
    <w:p w14:paraId="4662987C" w14:textId="77777777" w:rsidR="00404468" w:rsidRDefault="00404468">
      <w:pPr>
        <w:jc w:val="center"/>
        <w:rPr>
          <w:rFonts w:ascii="Times New Roman" w:eastAsia="Times New Roman" w:hAnsi="Times New Roman" w:cs="Times New Roman"/>
          <w:b/>
          <w:sz w:val="24"/>
          <w:szCs w:val="24"/>
        </w:rPr>
      </w:pPr>
    </w:p>
    <w:p w14:paraId="4F80A5FC" w14:textId="77777777" w:rsidR="00404468" w:rsidRDefault="00000000">
      <w:pPr>
        <w:jc w:val="center"/>
        <w:rPr>
          <w:rFonts w:ascii="Times New Roman" w:eastAsia="Times New Roman" w:hAnsi="Times New Roman" w:cs="Times New Roman"/>
          <w:b/>
          <w:sz w:val="24"/>
          <w:szCs w:val="24"/>
        </w:rPr>
      </w:pPr>
      <w:r>
        <w:rPr>
          <w:noProof/>
        </w:rPr>
        <w:drawing>
          <wp:inline distT="0" distB="0" distL="0" distR="0" wp14:anchorId="73CEBB2B" wp14:editId="5CEF4DB7">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156CA5B1" w14:textId="77777777" w:rsidR="00404468" w:rsidRDefault="00404468">
      <w:pPr>
        <w:jc w:val="center"/>
        <w:rPr>
          <w:rFonts w:ascii="Times New Roman" w:eastAsia="Times New Roman" w:hAnsi="Times New Roman" w:cs="Times New Roman"/>
          <w:b/>
          <w:sz w:val="24"/>
          <w:szCs w:val="24"/>
        </w:rPr>
      </w:pPr>
    </w:p>
    <w:p w14:paraId="041D356C" w14:textId="77777777" w:rsidR="00404468" w:rsidRDefault="00404468">
      <w:pPr>
        <w:jc w:val="center"/>
        <w:rPr>
          <w:rFonts w:ascii="Times New Roman" w:eastAsia="Times New Roman" w:hAnsi="Times New Roman" w:cs="Times New Roman"/>
          <w:b/>
          <w:sz w:val="24"/>
          <w:szCs w:val="24"/>
        </w:rPr>
      </w:pPr>
    </w:p>
    <w:p w14:paraId="6F971399" w14:textId="77777777" w:rsidR="0040446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1D7CA99" w14:textId="77777777" w:rsidR="0040446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E84065B" w14:textId="77777777" w:rsidR="0040446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49F4A26E" w14:textId="77777777" w:rsidR="0040446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490839D7" w14:textId="77777777" w:rsidR="00404468" w:rsidRDefault="00404468">
      <w:pPr>
        <w:jc w:val="center"/>
        <w:rPr>
          <w:rFonts w:ascii="Bookman Old Style" w:eastAsia="Bookman Old Style" w:hAnsi="Bookman Old Style" w:cs="Bookman Old Style"/>
          <w:b/>
          <w:sz w:val="32"/>
          <w:szCs w:val="32"/>
        </w:rPr>
      </w:pPr>
    </w:p>
    <w:p w14:paraId="5B9FCBD0" w14:textId="77777777" w:rsidR="00404468" w:rsidRDefault="00404468">
      <w:pPr>
        <w:jc w:val="center"/>
        <w:rPr>
          <w:rFonts w:ascii="Bookman Old Style" w:eastAsia="Bookman Old Style" w:hAnsi="Bookman Old Style" w:cs="Bookman Old Style"/>
          <w:b/>
          <w:sz w:val="32"/>
          <w:szCs w:val="32"/>
        </w:rPr>
      </w:pPr>
    </w:p>
    <w:p w14:paraId="1C5ADB2F" w14:textId="77777777" w:rsidR="00404468" w:rsidRDefault="00404468">
      <w:pPr>
        <w:jc w:val="center"/>
        <w:rPr>
          <w:rFonts w:ascii="Bookman Old Style" w:eastAsia="Bookman Old Style" w:hAnsi="Bookman Old Style" w:cs="Bookman Old Style"/>
          <w:b/>
          <w:sz w:val="32"/>
          <w:szCs w:val="32"/>
        </w:rPr>
      </w:pPr>
    </w:p>
    <w:p w14:paraId="64974DC6" w14:textId="77777777" w:rsidR="0040446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6385514D" wp14:editId="0C8CDF6D">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9B413B6" w14:textId="77777777" w:rsidR="00404468" w:rsidRDefault="00404468">
                            <w:pPr>
                              <w:textDirection w:val="btLr"/>
                            </w:pPr>
                          </w:p>
                        </w:txbxContent>
                      </wps:txbx>
                      <wps:bodyPr spcFirstLastPara="1" wrap="square" lIns="91425" tIns="91425" rIns="91425" bIns="91425" anchor="ctr" anchorCtr="0">
                        <a:noAutofit/>
                      </wps:bodyPr>
                    </wps:wsp>
                  </a:graphicData>
                </a:graphic>
              </wp:inline>
            </w:drawing>
          </mc:Choice>
          <mc:Fallback>
            <w:pict>
              <v:rect w14:anchorId="6385514D"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59B413B6" w14:textId="77777777" w:rsidR="00404468" w:rsidRDefault="0040446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13641405" wp14:editId="0160B8DF">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B8F8B82" w14:textId="77777777" w:rsidR="00404468"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CE7C740" w14:textId="77777777" w:rsidR="00404468"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12D3D7F7" w14:textId="77777777" w:rsidR="00404468" w:rsidRDefault="0040446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410DFFE" w14:textId="77777777" w:rsidR="00404468" w:rsidRDefault="00404468">
      <w:pPr>
        <w:pBdr>
          <w:top w:val="nil"/>
          <w:left w:val="nil"/>
          <w:bottom w:val="nil"/>
          <w:right w:val="nil"/>
          <w:between w:val="nil"/>
        </w:pBdr>
        <w:jc w:val="both"/>
        <w:rPr>
          <w:rFonts w:ascii="Times New Roman" w:eastAsia="Times New Roman" w:hAnsi="Times New Roman" w:cs="Times New Roman"/>
          <w:color w:val="000000"/>
          <w:sz w:val="24"/>
          <w:szCs w:val="24"/>
        </w:rPr>
      </w:pPr>
    </w:p>
    <w:p w14:paraId="766DF520" w14:textId="6758BDF9" w:rsidR="00404468" w:rsidRPr="00AD6340" w:rsidRDefault="007916F3" w:rsidP="00AD6340">
      <w:pPr>
        <w:tabs>
          <w:tab w:val="left" w:pos="900"/>
        </w:tabs>
        <w:spacing w:line="360" w:lineRule="auto"/>
        <w:jc w:val="both"/>
        <w:rPr>
          <w:rFonts w:ascii="Open Sans" w:eastAsia="Times New Roman" w:hAnsi="Open Sans" w:cs="Open Sans"/>
        </w:rPr>
      </w:pPr>
      <w:r w:rsidRPr="007916F3">
        <w:rPr>
          <w:rFonts w:ascii="Times New Roman" w:eastAsia="Times New Roman" w:hAnsi="Times New Roman" w:cs="Times New Roman"/>
          <w:sz w:val="26"/>
          <w:szCs w:val="26"/>
        </w:rPr>
        <w:tab/>
      </w:r>
      <w:r w:rsidRPr="00AD6340">
        <w:rPr>
          <w:rFonts w:ascii="Open Sans" w:eastAsia="Times New Roman" w:hAnsi="Open Sans" w:cs="Open Sans"/>
        </w:rPr>
        <w:t>I hereby certify that the work which is being presented in the project report entitled</w:t>
      </w:r>
      <w:r w:rsidRPr="00AD6340">
        <w:rPr>
          <w:rFonts w:ascii="Open Sans" w:eastAsia="Times New Roman" w:hAnsi="Open Sans" w:cs="Open Sans"/>
          <w:b/>
        </w:rPr>
        <w:t xml:space="preserve"> “Prediction of GDP Growth”</w:t>
      </w:r>
      <w:r w:rsidRPr="00AD6340">
        <w:rPr>
          <w:rFonts w:ascii="Open Sans" w:eastAsia="Times New Roman" w:hAnsi="Open Sans" w:cs="Open Sans"/>
        </w:rPr>
        <w:t xml:space="preserve"> in partial fulfillment of the requirements for the award of the Degree of Bachelor of Technology in Computer Science and Engineering</w:t>
      </w:r>
      <w:r w:rsidRPr="00AD6340">
        <w:rPr>
          <w:rFonts w:ascii="Open Sans" w:eastAsia="Times New Roman" w:hAnsi="Open Sans" w:cs="Open Sans"/>
          <w:b/>
          <w:color w:val="FF0000"/>
        </w:rPr>
        <w:t xml:space="preserve"> </w:t>
      </w:r>
      <w:r w:rsidRPr="00AD6340">
        <w:rPr>
          <w:rFonts w:ascii="Open Sans" w:eastAsia="Times New Roman" w:hAnsi="Open Sans" w:cs="Open Sans"/>
        </w:rPr>
        <w:t xml:space="preserve">of the Graphic Era (Deemed to be University), Dehradun shall be carried out by the under the mentorship of </w:t>
      </w:r>
      <w:r w:rsidRPr="00AD6340">
        <w:rPr>
          <w:rFonts w:ascii="Open Sans" w:eastAsia="Times New Roman" w:hAnsi="Open Sans" w:cs="Open Sans"/>
          <w:b/>
        </w:rPr>
        <w:t>Mr. Vikas Tomar, Asst. Professor</w:t>
      </w:r>
      <w:r w:rsidRPr="00AD6340">
        <w:rPr>
          <w:rFonts w:ascii="Open Sans" w:eastAsia="Times New Roman" w:hAnsi="Open Sans" w:cs="Open Sans"/>
        </w:rPr>
        <w:t>, Department of Computer Science and Engineering, Graphic Era (Deemed to be University), Dehradun.</w:t>
      </w:r>
    </w:p>
    <w:p w14:paraId="7361D55E" w14:textId="77777777" w:rsidR="00404468" w:rsidRDefault="00404468">
      <w:pPr>
        <w:spacing w:line="360" w:lineRule="auto"/>
        <w:jc w:val="both"/>
        <w:rPr>
          <w:rFonts w:ascii="Times New Roman" w:eastAsia="Times New Roman" w:hAnsi="Times New Roman" w:cs="Times New Roman"/>
          <w:sz w:val="24"/>
          <w:szCs w:val="24"/>
        </w:rPr>
      </w:pPr>
    </w:p>
    <w:p w14:paraId="0B436406" w14:textId="77777777" w:rsidR="0040446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60EACF" w14:textId="77777777" w:rsidR="00404468" w:rsidRDefault="00404468">
      <w:pPr>
        <w:spacing w:line="360" w:lineRule="auto"/>
        <w:ind w:left="720" w:firstLine="720"/>
        <w:jc w:val="both"/>
        <w:rPr>
          <w:rFonts w:ascii="Times New Roman" w:eastAsia="Times New Roman" w:hAnsi="Times New Roman" w:cs="Times New Roman"/>
          <w:sz w:val="24"/>
          <w:szCs w:val="24"/>
        </w:rPr>
      </w:pPr>
    </w:p>
    <w:p w14:paraId="281CDC9F" w14:textId="5AC2342E" w:rsidR="00404468" w:rsidRDefault="007916F3" w:rsidP="007916F3">
      <w:pPr>
        <w:spacing w:line="360" w:lineRule="auto"/>
        <w:jc w:val="both"/>
        <w:rPr>
          <w:rFonts w:ascii="Times New Roman" w:eastAsia="Times New Roman" w:hAnsi="Times New Roman" w:cs="Times New Roman"/>
          <w:b/>
          <w:color w:val="E7E6E6"/>
          <w:sz w:val="24"/>
          <w:szCs w:val="24"/>
        </w:rPr>
      </w:pPr>
      <w:r w:rsidRPr="007916F3">
        <w:rPr>
          <w:rFonts w:ascii="Times New Roman" w:eastAsia="Times New Roman" w:hAnsi="Times New Roman" w:cs="Times New Roman"/>
          <w:sz w:val="30"/>
          <w:szCs w:val="30"/>
        </w:rPr>
        <w:t>Parth Sarthi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University Roll no: </w:t>
      </w:r>
      <w:r w:rsidRPr="007916F3">
        <w:rPr>
          <w:rFonts w:ascii="Times New Roman" w:eastAsia="Times New Roman" w:hAnsi="Times New Roman" w:cs="Times New Roman"/>
          <w:sz w:val="30"/>
          <w:szCs w:val="30"/>
        </w:rPr>
        <w:t>2017520</w:t>
      </w:r>
    </w:p>
    <w:p w14:paraId="764875EF" w14:textId="77777777" w:rsidR="00404468" w:rsidRDefault="00404468">
      <w:pPr>
        <w:spacing w:line="360" w:lineRule="auto"/>
        <w:jc w:val="both"/>
        <w:rPr>
          <w:rFonts w:ascii="Bookman Old Style" w:eastAsia="Bookman Old Style" w:hAnsi="Bookman Old Style" w:cs="Bookman Old Style"/>
          <w:sz w:val="24"/>
          <w:szCs w:val="24"/>
        </w:rPr>
      </w:pPr>
    </w:p>
    <w:p w14:paraId="54E1382D" w14:textId="77777777" w:rsidR="00404468" w:rsidRDefault="00404468">
      <w:pPr>
        <w:pBdr>
          <w:bottom w:val="single" w:sz="12" w:space="1" w:color="000000"/>
        </w:pBdr>
        <w:spacing w:line="480" w:lineRule="auto"/>
        <w:jc w:val="center"/>
        <w:rPr>
          <w:rFonts w:ascii="Times New Roman" w:eastAsia="Times New Roman" w:hAnsi="Times New Roman" w:cs="Times New Roman"/>
          <w:b/>
          <w:sz w:val="36"/>
          <w:szCs w:val="36"/>
        </w:rPr>
      </w:pPr>
    </w:p>
    <w:p w14:paraId="5F34F4FB" w14:textId="77777777" w:rsidR="00404468" w:rsidRDefault="00404468">
      <w:pPr>
        <w:pBdr>
          <w:bottom w:val="single" w:sz="12" w:space="1" w:color="000000"/>
        </w:pBdr>
        <w:spacing w:line="480" w:lineRule="auto"/>
        <w:jc w:val="center"/>
        <w:rPr>
          <w:rFonts w:ascii="Times New Roman" w:eastAsia="Times New Roman" w:hAnsi="Times New Roman" w:cs="Times New Roman"/>
          <w:b/>
          <w:sz w:val="36"/>
          <w:szCs w:val="36"/>
        </w:rPr>
      </w:pPr>
    </w:p>
    <w:p w14:paraId="0DA72AD6" w14:textId="77777777" w:rsidR="00404468" w:rsidRDefault="00404468">
      <w:pPr>
        <w:pBdr>
          <w:bottom w:val="single" w:sz="12" w:space="1" w:color="000000"/>
        </w:pBdr>
        <w:spacing w:line="480" w:lineRule="auto"/>
        <w:jc w:val="center"/>
        <w:rPr>
          <w:rFonts w:ascii="Times New Roman" w:eastAsia="Times New Roman" w:hAnsi="Times New Roman" w:cs="Times New Roman"/>
          <w:b/>
          <w:sz w:val="36"/>
          <w:szCs w:val="36"/>
        </w:rPr>
      </w:pPr>
    </w:p>
    <w:p w14:paraId="61230B90" w14:textId="77777777" w:rsidR="00404468" w:rsidRDefault="00404468">
      <w:pPr>
        <w:pBdr>
          <w:bottom w:val="single" w:sz="12" w:space="1" w:color="000000"/>
        </w:pBdr>
        <w:spacing w:line="480" w:lineRule="auto"/>
        <w:jc w:val="center"/>
        <w:rPr>
          <w:rFonts w:ascii="Times New Roman" w:eastAsia="Times New Roman" w:hAnsi="Times New Roman" w:cs="Times New Roman"/>
          <w:b/>
          <w:sz w:val="36"/>
          <w:szCs w:val="36"/>
        </w:rPr>
      </w:pPr>
    </w:p>
    <w:p w14:paraId="187F7984" w14:textId="77777777" w:rsidR="00404468" w:rsidRDefault="00404468">
      <w:pPr>
        <w:pBdr>
          <w:bottom w:val="single" w:sz="12" w:space="1" w:color="000000"/>
        </w:pBdr>
        <w:spacing w:line="480" w:lineRule="auto"/>
        <w:jc w:val="center"/>
        <w:rPr>
          <w:rFonts w:ascii="Times New Roman" w:eastAsia="Times New Roman" w:hAnsi="Times New Roman" w:cs="Times New Roman"/>
          <w:b/>
          <w:sz w:val="36"/>
          <w:szCs w:val="36"/>
        </w:rPr>
      </w:pPr>
    </w:p>
    <w:p w14:paraId="6D658D80" w14:textId="77777777" w:rsidR="00404468" w:rsidRDefault="00404468">
      <w:pPr>
        <w:pBdr>
          <w:bottom w:val="single" w:sz="12" w:space="1" w:color="000000"/>
        </w:pBdr>
        <w:spacing w:line="480" w:lineRule="auto"/>
        <w:jc w:val="center"/>
        <w:rPr>
          <w:rFonts w:ascii="Times New Roman" w:eastAsia="Times New Roman" w:hAnsi="Times New Roman" w:cs="Times New Roman"/>
          <w:b/>
          <w:sz w:val="36"/>
          <w:szCs w:val="36"/>
        </w:rPr>
      </w:pPr>
    </w:p>
    <w:p w14:paraId="0B57AC3E" w14:textId="77777777" w:rsidR="00404468" w:rsidRDefault="00404468" w:rsidP="007916F3">
      <w:pPr>
        <w:pBdr>
          <w:bottom w:val="single" w:sz="12" w:space="1" w:color="000000"/>
        </w:pBdr>
        <w:spacing w:line="480" w:lineRule="auto"/>
        <w:rPr>
          <w:rFonts w:ascii="Times New Roman" w:eastAsia="Times New Roman" w:hAnsi="Times New Roman" w:cs="Times New Roman"/>
          <w:b/>
          <w:sz w:val="36"/>
          <w:szCs w:val="36"/>
        </w:rPr>
      </w:pPr>
    </w:p>
    <w:p w14:paraId="3D777953" w14:textId="77777777" w:rsidR="00404468"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2B7644D6" w14:textId="77777777" w:rsidR="00404468" w:rsidRDefault="00404468">
      <w:pPr>
        <w:jc w:val="center"/>
        <w:rPr>
          <w:b/>
        </w:rPr>
      </w:pPr>
    </w:p>
    <w:tbl>
      <w:tblPr>
        <w:tblStyle w:val="a"/>
        <w:tblW w:w="7961" w:type="dxa"/>
        <w:jc w:val="center"/>
        <w:tblBorders>
          <w:top w:val="nil"/>
          <w:left w:val="nil"/>
          <w:bottom w:val="nil"/>
          <w:right w:val="nil"/>
          <w:insideH w:val="nil"/>
          <w:insideV w:val="nil"/>
        </w:tblBorders>
        <w:tblLayout w:type="fixed"/>
        <w:tblLook w:val="0400" w:firstRow="0" w:lastRow="0" w:firstColumn="0" w:lastColumn="0" w:noHBand="0" w:noVBand="1"/>
      </w:tblPr>
      <w:tblGrid>
        <w:gridCol w:w="1764"/>
        <w:gridCol w:w="4804"/>
        <w:gridCol w:w="1393"/>
      </w:tblGrid>
      <w:tr w:rsidR="00404468" w14:paraId="62FA6CB7" w14:textId="77777777" w:rsidTr="007916F3">
        <w:trPr>
          <w:trHeight w:val="543"/>
          <w:jc w:val="center"/>
        </w:trPr>
        <w:tc>
          <w:tcPr>
            <w:tcW w:w="1764" w:type="dxa"/>
          </w:tcPr>
          <w:p w14:paraId="733B9DDB" w14:textId="77777777" w:rsidR="0040446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804" w:type="dxa"/>
          </w:tcPr>
          <w:p w14:paraId="5123CBC6" w14:textId="77777777" w:rsidR="0040446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393" w:type="dxa"/>
          </w:tcPr>
          <w:p w14:paraId="654D5673" w14:textId="77777777" w:rsidR="0040446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04468" w14:paraId="6590F94D" w14:textId="77777777" w:rsidTr="007916F3">
        <w:trPr>
          <w:trHeight w:val="524"/>
          <w:jc w:val="center"/>
        </w:trPr>
        <w:tc>
          <w:tcPr>
            <w:tcW w:w="1764" w:type="dxa"/>
          </w:tcPr>
          <w:p w14:paraId="3C299ABF" w14:textId="77777777" w:rsidR="004044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804" w:type="dxa"/>
          </w:tcPr>
          <w:p w14:paraId="23226B4E" w14:textId="5D7B31CD" w:rsidR="00404468" w:rsidRDefault="00000000" w:rsidP="006443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393" w:type="dxa"/>
          </w:tcPr>
          <w:p w14:paraId="7A7B419C" w14:textId="4DC3CD12" w:rsidR="00404468" w:rsidRDefault="00E86E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404468" w14:paraId="001E0179" w14:textId="77777777" w:rsidTr="007916F3">
        <w:trPr>
          <w:trHeight w:val="524"/>
          <w:jc w:val="center"/>
        </w:trPr>
        <w:tc>
          <w:tcPr>
            <w:tcW w:w="1764" w:type="dxa"/>
          </w:tcPr>
          <w:p w14:paraId="05B8F417" w14:textId="77777777" w:rsidR="004044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804" w:type="dxa"/>
          </w:tcPr>
          <w:p w14:paraId="2378C629" w14:textId="77777777" w:rsidR="00404468" w:rsidRDefault="00000000" w:rsidP="006443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393" w:type="dxa"/>
          </w:tcPr>
          <w:p w14:paraId="6B56E863" w14:textId="6B9F1197" w:rsidR="00404468" w:rsidRDefault="00E86E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404468" w14:paraId="517335AE" w14:textId="77777777" w:rsidTr="007916F3">
        <w:trPr>
          <w:trHeight w:val="524"/>
          <w:jc w:val="center"/>
        </w:trPr>
        <w:tc>
          <w:tcPr>
            <w:tcW w:w="1764" w:type="dxa"/>
          </w:tcPr>
          <w:p w14:paraId="1A2B3AD4" w14:textId="77777777" w:rsidR="004044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804" w:type="dxa"/>
          </w:tcPr>
          <w:p w14:paraId="077C8F84" w14:textId="77777777" w:rsidR="00404468" w:rsidRDefault="00000000" w:rsidP="006443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393" w:type="dxa"/>
          </w:tcPr>
          <w:p w14:paraId="509A7B26" w14:textId="5072B6D4" w:rsidR="00404468" w:rsidRDefault="00E86E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404468" w14:paraId="44D2EA42" w14:textId="77777777" w:rsidTr="007916F3">
        <w:trPr>
          <w:trHeight w:val="543"/>
          <w:jc w:val="center"/>
        </w:trPr>
        <w:tc>
          <w:tcPr>
            <w:tcW w:w="1764" w:type="dxa"/>
          </w:tcPr>
          <w:p w14:paraId="4BDF2E33" w14:textId="77777777" w:rsidR="004044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804" w:type="dxa"/>
          </w:tcPr>
          <w:p w14:paraId="4BFC3A23" w14:textId="77777777" w:rsidR="00404468" w:rsidRDefault="00000000" w:rsidP="006443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393" w:type="dxa"/>
          </w:tcPr>
          <w:p w14:paraId="264F21DD" w14:textId="5BDCCF49" w:rsidR="00404468" w:rsidRDefault="00E86E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404468" w14:paraId="24145152" w14:textId="77777777" w:rsidTr="007916F3">
        <w:trPr>
          <w:trHeight w:val="543"/>
          <w:jc w:val="center"/>
        </w:trPr>
        <w:tc>
          <w:tcPr>
            <w:tcW w:w="1764" w:type="dxa"/>
          </w:tcPr>
          <w:p w14:paraId="6A71D10C" w14:textId="77777777" w:rsidR="004044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804" w:type="dxa"/>
          </w:tcPr>
          <w:p w14:paraId="2B6DA8DB" w14:textId="77777777" w:rsidR="00404468" w:rsidRDefault="00000000" w:rsidP="006443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393" w:type="dxa"/>
          </w:tcPr>
          <w:p w14:paraId="28F397D3" w14:textId="41090F6B" w:rsidR="00404468" w:rsidRDefault="00E86E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404468" w14:paraId="010BC4F1" w14:textId="77777777" w:rsidTr="007916F3">
        <w:trPr>
          <w:trHeight w:val="524"/>
          <w:jc w:val="center"/>
        </w:trPr>
        <w:tc>
          <w:tcPr>
            <w:tcW w:w="1764" w:type="dxa"/>
          </w:tcPr>
          <w:p w14:paraId="3A807E32" w14:textId="1A45CAE9" w:rsidR="00404468" w:rsidRDefault="006443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tc>
        <w:tc>
          <w:tcPr>
            <w:tcW w:w="4804" w:type="dxa"/>
          </w:tcPr>
          <w:p w14:paraId="6E7621F9" w14:textId="77777777" w:rsidR="00404468" w:rsidRDefault="00000000" w:rsidP="006443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393" w:type="dxa"/>
          </w:tcPr>
          <w:p w14:paraId="4502372E" w14:textId="02860AC4" w:rsidR="00404468" w:rsidRDefault="006443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3B8F143D" w14:textId="77777777" w:rsidR="00404468" w:rsidRDefault="00404468">
      <w:pPr>
        <w:jc w:val="center"/>
        <w:rPr>
          <w:b/>
        </w:rPr>
      </w:pPr>
    </w:p>
    <w:p w14:paraId="7B0834F6" w14:textId="77777777" w:rsidR="00404468" w:rsidRDefault="00404468">
      <w:pPr>
        <w:spacing w:line="480" w:lineRule="auto"/>
        <w:jc w:val="center"/>
        <w:rPr>
          <w:rFonts w:ascii="Bookman Old Style" w:eastAsia="Bookman Old Style" w:hAnsi="Bookman Old Style" w:cs="Bookman Old Style"/>
          <w:sz w:val="32"/>
          <w:szCs w:val="32"/>
        </w:rPr>
      </w:pPr>
    </w:p>
    <w:p w14:paraId="04E4ADA4" w14:textId="77777777" w:rsidR="00404468" w:rsidRDefault="00404468">
      <w:pPr>
        <w:spacing w:line="480" w:lineRule="auto"/>
        <w:jc w:val="center"/>
        <w:rPr>
          <w:rFonts w:ascii="Bookman Old Style" w:eastAsia="Bookman Old Style" w:hAnsi="Bookman Old Style" w:cs="Bookman Old Style"/>
          <w:sz w:val="32"/>
          <w:szCs w:val="32"/>
        </w:rPr>
      </w:pPr>
    </w:p>
    <w:p w14:paraId="53E63230" w14:textId="77777777" w:rsidR="00404468" w:rsidRDefault="00404468">
      <w:pPr>
        <w:spacing w:line="480" w:lineRule="auto"/>
        <w:jc w:val="center"/>
        <w:rPr>
          <w:rFonts w:ascii="Bookman Old Style" w:eastAsia="Bookman Old Style" w:hAnsi="Bookman Old Style" w:cs="Bookman Old Style"/>
          <w:sz w:val="32"/>
          <w:szCs w:val="32"/>
        </w:rPr>
      </w:pPr>
    </w:p>
    <w:p w14:paraId="41202B76" w14:textId="77777777" w:rsidR="00404468" w:rsidRDefault="00404468">
      <w:pPr>
        <w:spacing w:line="480" w:lineRule="auto"/>
        <w:jc w:val="center"/>
        <w:rPr>
          <w:rFonts w:ascii="Bookman Old Style" w:eastAsia="Bookman Old Style" w:hAnsi="Bookman Old Style" w:cs="Bookman Old Style"/>
          <w:sz w:val="32"/>
          <w:szCs w:val="32"/>
        </w:rPr>
      </w:pPr>
    </w:p>
    <w:p w14:paraId="0A302769" w14:textId="77777777" w:rsidR="00404468" w:rsidRDefault="00404468">
      <w:pPr>
        <w:spacing w:line="480" w:lineRule="auto"/>
        <w:jc w:val="center"/>
        <w:rPr>
          <w:rFonts w:ascii="Bookman Old Style" w:eastAsia="Bookman Old Style" w:hAnsi="Bookman Old Style" w:cs="Bookman Old Style"/>
          <w:sz w:val="32"/>
          <w:szCs w:val="32"/>
        </w:rPr>
      </w:pPr>
    </w:p>
    <w:p w14:paraId="74649CF1" w14:textId="77777777" w:rsidR="00404468" w:rsidRDefault="00404468">
      <w:pPr>
        <w:spacing w:line="480" w:lineRule="auto"/>
        <w:jc w:val="center"/>
        <w:rPr>
          <w:rFonts w:ascii="Bookman Old Style" w:eastAsia="Bookman Old Style" w:hAnsi="Bookman Old Style" w:cs="Bookman Old Style"/>
          <w:sz w:val="32"/>
          <w:szCs w:val="32"/>
        </w:rPr>
      </w:pPr>
    </w:p>
    <w:p w14:paraId="52E5B36C" w14:textId="77777777" w:rsidR="00404468" w:rsidRDefault="00404468">
      <w:pPr>
        <w:spacing w:line="480" w:lineRule="auto"/>
        <w:jc w:val="center"/>
        <w:rPr>
          <w:rFonts w:ascii="Bookman Old Style" w:eastAsia="Bookman Old Style" w:hAnsi="Bookman Old Style" w:cs="Bookman Old Style"/>
          <w:sz w:val="32"/>
          <w:szCs w:val="32"/>
        </w:rPr>
      </w:pPr>
    </w:p>
    <w:p w14:paraId="51212966" w14:textId="77777777" w:rsidR="00404468" w:rsidRDefault="00404468">
      <w:pPr>
        <w:spacing w:line="480" w:lineRule="auto"/>
        <w:jc w:val="center"/>
        <w:rPr>
          <w:rFonts w:ascii="Bookman Old Style" w:eastAsia="Bookman Old Style" w:hAnsi="Bookman Old Style" w:cs="Bookman Old Style"/>
          <w:sz w:val="32"/>
          <w:szCs w:val="32"/>
        </w:rPr>
      </w:pPr>
    </w:p>
    <w:p w14:paraId="003E0EDE" w14:textId="77777777" w:rsidR="00404468" w:rsidRDefault="00404468">
      <w:pPr>
        <w:spacing w:line="480" w:lineRule="auto"/>
        <w:jc w:val="center"/>
        <w:rPr>
          <w:rFonts w:ascii="Bookman Old Style" w:eastAsia="Bookman Old Style" w:hAnsi="Bookman Old Style" w:cs="Bookman Old Style"/>
          <w:sz w:val="32"/>
          <w:szCs w:val="32"/>
        </w:rPr>
      </w:pPr>
    </w:p>
    <w:p w14:paraId="67CD01D5" w14:textId="77777777" w:rsidR="00404468" w:rsidRDefault="00404468">
      <w:pPr>
        <w:spacing w:line="480" w:lineRule="auto"/>
        <w:jc w:val="center"/>
        <w:rPr>
          <w:rFonts w:ascii="Bookman Old Style" w:eastAsia="Bookman Old Style" w:hAnsi="Bookman Old Style" w:cs="Bookman Old Style"/>
          <w:sz w:val="32"/>
          <w:szCs w:val="32"/>
        </w:rPr>
      </w:pPr>
    </w:p>
    <w:p w14:paraId="3ECC4882" w14:textId="77777777" w:rsidR="00404468" w:rsidRDefault="00404468">
      <w:pPr>
        <w:spacing w:line="480" w:lineRule="auto"/>
        <w:jc w:val="center"/>
        <w:rPr>
          <w:rFonts w:ascii="Bookman Old Style" w:eastAsia="Bookman Old Style" w:hAnsi="Bookman Old Style" w:cs="Bookman Old Style"/>
          <w:sz w:val="32"/>
          <w:szCs w:val="32"/>
        </w:rPr>
        <w:sectPr w:rsidR="00404468">
          <w:footerReference w:type="default" r:id="rId11"/>
          <w:pgSz w:w="11906" w:h="16838"/>
          <w:pgMar w:top="1440" w:right="1440" w:bottom="1440" w:left="1440" w:header="720" w:footer="720" w:gutter="0"/>
          <w:pgNumType w:start="1"/>
          <w:cols w:space="720"/>
        </w:sectPr>
      </w:pPr>
    </w:p>
    <w:p w14:paraId="3E067C51" w14:textId="77777777" w:rsidR="0040446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19DC0825" w14:textId="77777777" w:rsidR="00404468"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049D6E3" w14:textId="75C1F72A" w:rsidR="00404468" w:rsidRDefault="001B1411" w:rsidP="001B1411">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 </w:t>
      </w:r>
      <w:r w:rsidR="00000000">
        <w:rPr>
          <w:rFonts w:ascii="Times New Roman" w:eastAsia="Times New Roman" w:hAnsi="Times New Roman" w:cs="Times New Roman"/>
          <w:b/>
          <w:sz w:val="28"/>
          <w:szCs w:val="28"/>
        </w:rPr>
        <w:t>Introduction</w:t>
      </w:r>
    </w:p>
    <w:p w14:paraId="60708139" w14:textId="1984BFD1" w:rsidR="00404468" w:rsidRPr="00FF2CB6" w:rsidRDefault="004F40FA" w:rsidP="00FF2CB6">
      <w:pPr>
        <w:spacing w:line="360" w:lineRule="auto"/>
        <w:ind w:firstLine="450"/>
        <w:jc w:val="both"/>
        <w:rPr>
          <w:rFonts w:ascii="Times New Roman" w:eastAsia="Times New Roman" w:hAnsi="Times New Roman" w:cs="Times New Roman"/>
          <w:sz w:val="24"/>
          <w:szCs w:val="24"/>
        </w:rPr>
      </w:pPr>
      <w:r w:rsidRPr="00FF2CB6">
        <w:rPr>
          <w:rFonts w:ascii="Times New Roman" w:eastAsia="Times New Roman" w:hAnsi="Times New Roman" w:cs="Times New Roman"/>
          <w:sz w:val="24"/>
          <w:szCs w:val="24"/>
        </w:rPr>
        <w:t>The Gross Domestic Product (GDP) is a unified, all-encompassing measure of economic activity that considers the total value of goods and services produced in the economy. Academics, investors, and regulators regard it as a proxy for the economy's wealth and an informative indicator that drives decision-making processes. As a result, the GDP forecast is an important issue. Indeed, it is worthwhile to target national economic policies as well as other areas ranging from non-performing loans to natural disasters.</w:t>
      </w:r>
    </w:p>
    <w:p w14:paraId="250C6CA3" w14:textId="25E55EF4" w:rsidR="00404468" w:rsidRPr="00FF2CB6" w:rsidRDefault="004F40FA" w:rsidP="00FF2CB6">
      <w:pPr>
        <w:spacing w:line="360" w:lineRule="auto"/>
        <w:ind w:firstLine="450"/>
        <w:jc w:val="both"/>
        <w:rPr>
          <w:rFonts w:ascii="Times New Roman" w:eastAsia="Times New Roman" w:hAnsi="Times New Roman" w:cs="Times New Roman"/>
          <w:sz w:val="24"/>
          <w:szCs w:val="24"/>
        </w:rPr>
      </w:pPr>
      <w:r w:rsidRPr="00FF2CB6">
        <w:rPr>
          <w:rFonts w:ascii="Times New Roman" w:eastAsia="Times New Roman" w:hAnsi="Times New Roman" w:cs="Times New Roman"/>
          <w:sz w:val="24"/>
          <w:szCs w:val="24"/>
        </w:rPr>
        <w:t>GDP is a key metric for assessing a country's health and condition in comparison to other countries. As a result, knowing GDP ahead of time can help determine whether a country's economic health is improving or deteriorating. Gross domestic product (GDP) is a measure used to assess a country's overall economic performance; it includes all products and services produced by the economy, as well as personal consumption, government expenditures, and so on.</w:t>
      </w:r>
    </w:p>
    <w:p w14:paraId="68B0726B" w14:textId="4C1E6286" w:rsidR="00404468" w:rsidRPr="00FF2CB6" w:rsidRDefault="004F40FA" w:rsidP="00FF2CB6">
      <w:pPr>
        <w:spacing w:line="360" w:lineRule="auto"/>
        <w:ind w:firstLine="450"/>
        <w:jc w:val="both"/>
        <w:rPr>
          <w:rFonts w:ascii="Times New Roman" w:eastAsia="Times New Roman" w:hAnsi="Times New Roman" w:cs="Times New Roman"/>
          <w:sz w:val="24"/>
          <w:szCs w:val="24"/>
        </w:rPr>
      </w:pPr>
      <w:r w:rsidRPr="00FF2CB6">
        <w:rPr>
          <w:rFonts w:ascii="Times New Roman" w:eastAsia="Times New Roman" w:hAnsi="Times New Roman" w:cs="Times New Roman"/>
          <w:sz w:val="24"/>
          <w:szCs w:val="24"/>
        </w:rPr>
        <w:t>The social, economic, and cultural environments all have an impact on the country's economic growth. We used parameters such as population, area, population density, coastline, net migration, literacy, phones, stillbirths, arable, crop land, and other land, birth rate, death rate, region, and climate to calculate the country's GDP per capita. As a result, we created a prediction model with all these parameters as predictor factors and global GDP as the dependent variable.</w:t>
      </w:r>
    </w:p>
    <w:p w14:paraId="233C8167" w14:textId="77777777" w:rsidR="004F40FA" w:rsidRPr="00FF2CB6" w:rsidRDefault="004F40FA" w:rsidP="00FF2CB6">
      <w:pPr>
        <w:spacing w:line="360" w:lineRule="auto"/>
        <w:ind w:firstLine="450"/>
        <w:jc w:val="both"/>
        <w:rPr>
          <w:rFonts w:ascii="Times New Roman" w:eastAsia="Times New Roman" w:hAnsi="Times New Roman" w:cs="Times New Roman"/>
          <w:sz w:val="24"/>
          <w:szCs w:val="24"/>
        </w:rPr>
      </w:pPr>
      <w:r w:rsidRPr="00FF2CB6">
        <w:rPr>
          <w:rFonts w:ascii="Times New Roman" w:eastAsia="Times New Roman" w:hAnsi="Times New Roman" w:cs="Times New Roman"/>
          <w:sz w:val="24"/>
          <w:szCs w:val="24"/>
        </w:rPr>
        <w:t>Our goal is to use machine learning algorithms to predict and forecast per capita GDP for a country. GDP forecasting entails using applied mathematics and mathematical models to forecast future economic developments. It enables us to examine previous economic movements and forecast how current economic changes may alter the correlations of previous trends. As a result, more accurate forecasting would greatly assist the government in setting economic development goals.</w:t>
      </w:r>
    </w:p>
    <w:p w14:paraId="54225E78" w14:textId="4BB3F9D0" w:rsidR="00404468" w:rsidRPr="00FF2CB6" w:rsidRDefault="004F40FA" w:rsidP="00FF2CB6">
      <w:pPr>
        <w:spacing w:line="360" w:lineRule="auto"/>
        <w:ind w:firstLine="450"/>
        <w:jc w:val="both"/>
        <w:rPr>
          <w:rFonts w:ascii="Times New Roman" w:eastAsia="Times New Roman" w:hAnsi="Times New Roman" w:cs="Times New Roman"/>
          <w:sz w:val="24"/>
          <w:szCs w:val="24"/>
        </w:rPr>
      </w:pPr>
      <w:r w:rsidRPr="00FF2CB6">
        <w:rPr>
          <w:rFonts w:ascii="Times New Roman" w:eastAsia="Times New Roman" w:hAnsi="Times New Roman" w:cs="Times New Roman"/>
          <w:sz w:val="24"/>
          <w:szCs w:val="24"/>
        </w:rPr>
        <w:t>As a result, a correct GDP prediction provides a number one insight which affiliates an understanding of future economic trends.</w:t>
      </w:r>
    </w:p>
    <w:p w14:paraId="458EF524" w14:textId="4CFCF17D" w:rsidR="00404468" w:rsidRPr="00FF2CB6" w:rsidRDefault="001B1411" w:rsidP="00FF2CB6">
      <w:pPr>
        <w:spacing w:line="360" w:lineRule="auto"/>
        <w:jc w:val="both"/>
        <w:rPr>
          <w:rFonts w:ascii="Times New Roman" w:eastAsia="Times New Roman" w:hAnsi="Times New Roman" w:cs="Times New Roman"/>
          <w:sz w:val="24"/>
          <w:szCs w:val="24"/>
        </w:rPr>
      </w:pPr>
      <w:r w:rsidRPr="00FF2CB6">
        <w:rPr>
          <w:rFonts w:ascii="Times New Roman" w:eastAsia="Times New Roman" w:hAnsi="Times New Roman" w:cs="Times New Roman"/>
          <w:sz w:val="24"/>
          <w:szCs w:val="24"/>
        </w:rPr>
        <w:t xml:space="preserve">GDP is considered one of the most essential economic indicators, helping specialists to build a more realistic picture of a country's financial situation. When the economy is doing well, wages </w:t>
      </w:r>
      <w:r w:rsidRPr="00FF2CB6">
        <w:rPr>
          <w:rFonts w:ascii="Times New Roman" w:eastAsia="Times New Roman" w:hAnsi="Times New Roman" w:cs="Times New Roman"/>
          <w:sz w:val="24"/>
          <w:szCs w:val="24"/>
        </w:rPr>
        <w:t>rise,</w:t>
      </w:r>
      <w:r w:rsidRPr="00FF2CB6">
        <w:rPr>
          <w:rFonts w:ascii="Times New Roman" w:eastAsia="Times New Roman" w:hAnsi="Times New Roman" w:cs="Times New Roman"/>
          <w:sz w:val="24"/>
          <w:szCs w:val="24"/>
        </w:rPr>
        <w:t xml:space="preserve"> and the unemployment rate declines as businesses hire more people to meet increasing economic needs. Increased GDP reflects rising profits inside the country, as does consumer purchasing power, and vice versa. A significant change in GDP, whether positive or negative, has an influence on the stock market.</w:t>
      </w:r>
    </w:p>
    <w:p w14:paraId="1EC91883" w14:textId="20DC2C7E" w:rsidR="001B1411" w:rsidRPr="00FF2CB6" w:rsidRDefault="001B1411" w:rsidP="00FF2CB6">
      <w:pPr>
        <w:spacing w:line="276" w:lineRule="auto"/>
        <w:jc w:val="both"/>
        <w:rPr>
          <w:rFonts w:ascii="Times New Roman" w:eastAsia="Times New Roman" w:hAnsi="Times New Roman" w:cs="Times New Roman"/>
          <w:sz w:val="24"/>
          <w:szCs w:val="24"/>
        </w:rPr>
      </w:pPr>
    </w:p>
    <w:p w14:paraId="39A3A6FB" w14:textId="5649B06B" w:rsidR="001B1411" w:rsidRPr="00FF2CB6" w:rsidRDefault="001B1411" w:rsidP="00FF2CB6">
      <w:pPr>
        <w:spacing w:line="276" w:lineRule="auto"/>
        <w:jc w:val="center"/>
        <w:rPr>
          <w:rFonts w:ascii="Times New Roman" w:eastAsia="Bookman Old Style" w:hAnsi="Times New Roman" w:cs="Times New Roman"/>
          <w:sz w:val="24"/>
          <w:szCs w:val="24"/>
        </w:rPr>
      </w:pPr>
      <w:r w:rsidRPr="00FF2CB6">
        <w:rPr>
          <w:rFonts w:ascii="Times New Roman" w:eastAsia="Times New Roman" w:hAnsi="Times New Roman" w:cs="Times New Roman"/>
          <w:bCs/>
          <w:noProof/>
          <w:sz w:val="24"/>
          <w:szCs w:val="24"/>
        </w:rPr>
        <w:drawing>
          <wp:inline distT="0" distB="0" distL="0" distR="0" wp14:anchorId="6401CC6A" wp14:editId="3C09F55C">
            <wp:extent cx="4259580" cy="3720249"/>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74440" cy="3733227"/>
                    </a:xfrm>
                    <a:prstGeom prst="rect">
                      <a:avLst/>
                    </a:prstGeom>
                  </pic:spPr>
                </pic:pic>
              </a:graphicData>
            </a:graphic>
          </wp:inline>
        </w:drawing>
      </w:r>
    </w:p>
    <w:p w14:paraId="57B7EE1D" w14:textId="2D33F321" w:rsidR="001B1411" w:rsidRPr="00FF2CB6" w:rsidRDefault="001B1411" w:rsidP="00FF2CB6">
      <w:pPr>
        <w:spacing w:line="276" w:lineRule="auto"/>
        <w:jc w:val="both"/>
        <w:rPr>
          <w:rFonts w:ascii="Times New Roman" w:eastAsia="Times New Roman" w:hAnsi="Times New Roman" w:cs="Times New Roman"/>
          <w:b/>
          <w:sz w:val="24"/>
          <w:szCs w:val="24"/>
        </w:rPr>
      </w:pPr>
      <w:r w:rsidRPr="00FF2CB6">
        <w:rPr>
          <w:rFonts w:ascii="Times New Roman" w:eastAsia="Times New Roman" w:hAnsi="Times New Roman" w:cs="Times New Roman"/>
          <w:b/>
          <w:sz w:val="24"/>
          <w:szCs w:val="24"/>
        </w:rPr>
        <w:t xml:space="preserve">1.2 </w:t>
      </w:r>
      <w:r w:rsidRPr="00FF2CB6">
        <w:rPr>
          <w:rFonts w:ascii="Times New Roman" w:eastAsia="Times New Roman" w:hAnsi="Times New Roman" w:cs="Times New Roman"/>
          <w:b/>
          <w:sz w:val="24"/>
          <w:szCs w:val="24"/>
        </w:rPr>
        <w:t>GDP Calculation</w:t>
      </w:r>
    </w:p>
    <w:p w14:paraId="381856CD" w14:textId="77777777" w:rsidR="001B1411" w:rsidRPr="00FF2CB6" w:rsidRDefault="001B1411" w:rsidP="000B60C9">
      <w:pPr>
        <w:spacing w:line="360" w:lineRule="auto"/>
        <w:jc w:val="both"/>
        <w:rPr>
          <w:rFonts w:ascii="Times New Roman" w:eastAsia="Times New Roman" w:hAnsi="Times New Roman" w:cs="Times New Roman"/>
          <w:bCs/>
          <w:sz w:val="24"/>
          <w:szCs w:val="24"/>
        </w:rPr>
      </w:pPr>
      <w:r w:rsidRPr="00FF2CB6">
        <w:rPr>
          <w:rFonts w:ascii="Times New Roman" w:eastAsia="Times New Roman" w:hAnsi="Times New Roman" w:cs="Times New Roman"/>
          <w:b/>
          <w:sz w:val="24"/>
          <w:szCs w:val="24"/>
        </w:rPr>
        <w:tab/>
      </w:r>
      <w:r w:rsidRPr="00FF2CB6">
        <w:rPr>
          <w:rFonts w:ascii="Times New Roman" w:eastAsia="Times New Roman" w:hAnsi="Times New Roman" w:cs="Times New Roman"/>
          <w:bCs/>
          <w:sz w:val="24"/>
          <w:szCs w:val="24"/>
        </w:rPr>
        <w:t>Personal consumption expenditures, government spending, corporate investment, and the trade balance are all common components of GDP.</w:t>
      </w:r>
    </w:p>
    <w:p w14:paraId="4D0AEE13" w14:textId="77777777" w:rsidR="001B1411" w:rsidRPr="00FF2CB6" w:rsidRDefault="001B1411" w:rsidP="000B60C9">
      <w:pPr>
        <w:spacing w:line="360" w:lineRule="auto"/>
        <w:ind w:firstLine="720"/>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There are three ways to calculate GDP. The revenue approach, the expenditure approach, and the production approach are the three.</w:t>
      </w:r>
    </w:p>
    <w:p w14:paraId="542060EF" w14:textId="375C1EDA" w:rsidR="001B1411" w:rsidRPr="00FF2CB6" w:rsidRDefault="001B1411" w:rsidP="000B60C9">
      <w:pPr>
        <w:spacing w:line="360" w:lineRule="auto"/>
        <w:ind w:firstLine="720"/>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The income method assumes that all expenditures in an economy should equal the total revenue generated by the production of all economic products and services. GDP is calculated as the total revenue obtained by all economic entities in the country in the form of factor income such as profit, wages, rental income, dividend income, and interest income.</w:t>
      </w:r>
    </w:p>
    <w:p w14:paraId="641863C4" w14:textId="15AC4D50" w:rsidR="001B1411" w:rsidRPr="00FF2CB6" w:rsidRDefault="001B1411" w:rsidP="000B60C9">
      <w:pPr>
        <w:spacing w:line="360" w:lineRule="auto"/>
        <w:ind w:firstLine="720"/>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 xml:space="preserve">The </w:t>
      </w:r>
      <w:r w:rsidRPr="00FF2CB6">
        <w:rPr>
          <w:rFonts w:ascii="Times New Roman" w:eastAsia="Times New Roman" w:hAnsi="Times New Roman" w:cs="Times New Roman"/>
          <w:bCs/>
          <w:sz w:val="24"/>
          <w:szCs w:val="24"/>
        </w:rPr>
        <w:t>expenditure</w:t>
      </w:r>
      <w:r w:rsidRPr="00FF2CB6">
        <w:rPr>
          <w:rFonts w:ascii="Times New Roman" w:eastAsia="Times New Roman" w:hAnsi="Times New Roman" w:cs="Times New Roman"/>
          <w:bCs/>
          <w:sz w:val="24"/>
          <w:szCs w:val="24"/>
        </w:rPr>
        <w:t xml:space="preserve"> technique is predicated on the premise that all merchandise and services must be purchased by someone. It indicates that the overall value of manufacturing output must equal the total value of consumer spending on goods. GDP is calculated as the total amount of personal consumer expenditure, gross domestic private capital, government expenditures, and the net of exports minus imports within the economy over a particular period.</w:t>
      </w:r>
    </w:p>
    <w:p w14:paraId="0E1EA33F" w14:textId="787E4D9E" w:rsidR="001B1411" w:rsidRPr="00FF2CB6" w:rsidRDefault="001B1411" w:rsidP="000B60C9">
      <w:pPr>
        <w:spacing w:line="360" w:lineRule="auto"/>
        <w:ind w:firstLine="720"/>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The most direct technique is the production or value-added strategy. It is calculated by adding the gross value added of all industries in the nation. In other words, GDP is calculated as the sum of the value added by all services and items produced inside the economy during a certain period.</w:t>
      </w:r>
    </w:p>
    <w:p w14:paraId="408E1C26" w14:textId="77777777" w:rsidR="000B60C9" w:rsidRDefault="000B60C9">
      <w:pPr>
        <w:spacing w:line="480" w:lineRule="auto"/>
        <w:jc w:val="both"/>
        <w:rPr>
          <w:rFonts w:ascii="Open Sans" w:eastAsia="Times New Roman" w:hAnsi="Open Sans" w:cs="Open Sans"/>
          <w:bCs/>
        </w:rPr>
      </w:pPr>
    </w:p>
    <w:p w14:paraId="41D98BBC" w14:textId="3C37B7AC" w:rsidR="0040446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51D29253" w14:textId="77777777" w:rsidR="00404468"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856F138" w14:textId="04D09482" w:rsidR="006B6D9B" w:rsidRPr="00FF2CB6" w:rsidRDefault="00D2186B" w:rsidP="00FF2CB6">
      <w:pPr>
        <w:spacing w:line="360" w:lineRule="auto"/>
        <w:ind w:firstLine="720"/>
        <w:jc w:val="both"/>
        <w:rPr>
          <w:rFonts w:ascii="Times New Roman" w:eastAsia="Times New Roman" w:hAnsi="Times New Roman" w:cs="Times New Roman"/>
          <w:sz w:val="24"/>
          <w:szCs w:val="24"/>
        </w:rPr>
      </w:pPr>
      <w:r w:rsidRPr="00FF2CB6">
        <w:rPr>
          <w:rFonts w:ascii="Times New Roman" w:eastAsia="Times New Roman" w:hAnsi="Times New Roman" w:cs="Times New Roman"/>
          <w:sz w:val="24"/>
          <w:szCs w:val="24"/>
        </w:rPr>
        <w:t xml:space="preserve">GDP not only aids in the diagnosis of economic problems, but also in their resolution. Keeping </w:t>
      </w:r>
      <w:r w:rsidR="006B6D9B" w:rsidRPr="00FF2CB6">
        <w:rPr>
          <w:rFonts w:ascii="Times New Roman" w:eastAsia="Times New Roman" w:hAnsi="Times New Roman" w:cs="Times New Roman"/>
          <w:sz w:val="24"/>
          <w:szCs w:val="24"/>
        </w:rPr>
        <w:t>all</w:t>
      </w:r>
      <w:r w:rsidRPr="00FF2CB6">
        <w:rPr>
          <w:rFonts w:ascii="Times New Roman" w:eastAsia="Times New Roman" w:hAnsi="Times New Roman" w:cs="Times New Roman"/>
          <w:sz w:val="24"/>
          <w:szCs w:val="24"/>
        </w:rPr>
        <w:t xml:space="preserve"> these factors in mind, we picked a topic of estimating GDP that can be utilized by any ordinary citizen who wants to know their country's GDP.</w:t>
      </w:r>
    </w:p>
    <w:p w14:paraId="0B9D50F9" w14:textId="50DDF1A7" w:rsidR="00404468" w:rsidRPr="00FF2CB6" w:rsidRDefault="006B6D9B" w:rsidP="00FF2CB6">
      <w:pPr>
        <w:spacing w:line="360" w:lineRule="auto"/>
        <w:ind w:firstLine="720"/>
        <w:jc w:val="both"/>
        <w:rPr>
          <w:rFonts w:ascii="Times New Roman" w:eastAsia="Times New Roman" w:hAnsi="Times New Roman" w:cs="Times New Roman"/>
          <w:sz w:val="24"/>
          <w:szCs w:val="24"/>
        </w:rPr>
      </w:pPr>
      <w:r w:rsidRPr="00FF2CB6">
        <w:rPr>
          <w:rFonts w:ascii="Times New Roman" w:eastAsia="Times New Roman" w:hAnsi="Times New Roman" w:cs="Times New Roman"/>
          <w:sz w:val="24"/>
          <w:szCs w:val="24"/>
        </w:rPr>
        <w:t>There are co-integration links between inflation and money. According to one study, slowing money expansion may result in lower inflation. Inflationary fluctuations were separated into two categories: predictable and unexpected. In the case of differentiated inflation, foreseeable increases have a negative impact on GDP growth. Unpredictable increases have a favorable impact on real GDP growth. However, this study solely analyses money as an economic element and ignores other crucial indices of economic health.</w:t>
      </w:r>
    </w:p>
    <w:p w14:paraId="2D382637" w14:textId="667EFCA8" w:rsidR="00404468" w:rsidRPr="00FF2CB6" w:rsidRDefault="006B6D9B" w:rsidP="00FF2CB6">
      <w:pPr>
        <w:spacing w:line="360" w:lineRule="auto"/>
        <w:ind w:firstLine="720"/>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In another study published in 2010, a support vector machine trained with a genetic approach is used to anticipate GDP. The researchers determined that the evolutionary algorithm could provide optimum solution in a relatively short amount of time, making it a good tool for selecting support vector machine settings. The SVM parameters are then simultaneously optimized using a genetic algorithm. GDP statistics from 1989 to 2002 were utilized for training, while data from 2003 to 2007 was used for testing. However, the project's drawback is that various Machine Learning algorithms potentially outperform SVM.</w:t>
      </w:r>
    </w:p>
    <w:p w14:paraId="30AFB6FD" w14:textId="47589C8B" w:rsidR="006B6D9B" w:rsidRPr="00FF2CB6" w:rsidRDefault="006B6D9B" w:rsidP="00FF2CB6">
      <w:pPr>
        <w:spacing w:line="360" w:lineRule="auto"/>
        <w:ind w:firstLine="720"/>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Another research, titled "</w:t>
      </w:r>
      <w:r w:rsidRPr="00FF2CB6">
        <w:rPr>
          <w:rFonts w:ascii="Times New Roman" w:eastAsia="Times New Roman" w:hAnsi="Times New Roman" w:cs="Times New Roman"/>
          <w:b/>
          <w:sz w:val="24"/>
          <w:szCs w:val="24"/>
        </w:rPr>
        <w:t>Predicting GDP Using Autoregressive Models</w:t>
      </w:r>
      <w:r w:rsidRPr="00FF2CB6">
        <w:rPr>
          <w:rFonts w:ascii="Times New Roman" w:eastAsia="Times New Roman" w:hAnsi="Times New Roman" w:cs="Times New Roman"/>
          <w:bCs/>
          <w:sz w:val="24"/>
          <w:szCs w:val="24"/>
        </w:rPr>
        <w:t>" was released in 2017. To forecast GDP, they employed autoregressive models and subsequently built a vector autoregressive model. The expected outcome corresponds to past GDP data and forecasts consistent future growth. The limitation of this technique is that it fails to surmount the historic economic downturn. This study also did not take into consideration other variables such as trade, economic, and geographical factors in predicting GDP growth.</w:t>
      </w:r>
    </w:p>
    <w:p w14:paraId="2D7A4EDF" w14:textId="6B7BC739" w:rsidR="00013C94" w:rsidRPr="006B6D9B" w:rsidRDefault="00013C94" w:rsidP="00FF2CB6">
      <w:pPr>
        <w:spacing w:line="360" w:lineRule="auto"/>
        <w:ind w:firstLine="720"/>
        <w:jc w:val="both"/>
        <w:rPr>
          <w:rFonts w:ascii="Open Sans" w:eastAsia="Times New Roman" w:hAnsi="Open Sans" w:cs="Open Sans"/>
          <w:bCs/>
        </w:rPr>
      </w:pPr>
      <w:r w:rsidRPr="00FF2CB6">
        <w:rPr>
          <w:rFonts w:ascii="Times New Roman" w:eastAsia="Times New Roman" w:hAnsi="Times New Roman" w:cs="Times New Roman"/>
          <w:bCs/>
          <w:sz w:val="24"/>
          <w:szCs w:val="24"/>
        </w:rPr>
        <w:t>None of the study described above evaluated the holistic perspective of GDP dependency on Social, Economic, Geographical, and Environmental aspects to estimate global GDP. Most of the effort included developing mathematical or statistical models. As a result, we are attempting to integrate all such comprehensive parameters in our suggested model. We will investigate which parameters have an influence on GDP and which parameters are connected.</w:t>
      </w:r>
    </w:p>
    <w:p w14:paraId="5E1EE9F0" w14:textId="77777777" w:rsidR="00404468" w:rsidRDefault="00404468">
      <w:pPr>
        <w:spacing w:line="480" w:lineRule="auto"/>
        <w:jc w:val="both"/>
        <w:rPr>
          <w:rFonts w:ascii="Times New Roman" w:eastAsia="Times New Roman" w:hAnsi="Times New Roman" w:cs="Times New Roman"/>
          <w:b/>
          <w:sz w:val="32"/>
          <w:szCs w:val="32"/>
        </w:rPr>
      </w:pPr>
    </w:p>
    <w:p w14:paraId="67555EFD" w14:textId="77777777" w:rsidR="00FF2CB6" w:rsidRDefault="00FF2CB6">
      <w:pPr>
        <w:spacing w:line="480" w:lineRule="auto"/>
        <w:jc w:val="both"/>
        <w:rPr>
          <w:rFonts w:ascii="Times New Roman" w:eastAsia="Times New Roman" w:hAnsi="Times New Roman" w:cs="Times New Roman"/>
          <w:b/>
          <w:sz w:val="32"/>
          <w:szCs w:val="32"/>
        </w:rPr>
      </w:pPr>
    </w:p>
    <w:p w14:paraId="68F1AF37" w14:textId="024D3776" w:rsidR="0040446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1ADBCA5E" w14:textId="77777777" w:rsidR="00404468"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09818738" w14:textId="797A72DC" w:rsidR="00404468" w:rsidRDefault="007C0685" w:rsidP="00F9241E">
      <w:pPr>
        <w:spacing w:line="360" w:lineRule="auto"/>
        <w:jc w:val="both"/>
        <w:rPr>
          <w:rFonts w:ascii="Times New Roman" w:eastAsia="Times New Roman" w:hAnsi="Times New Roman" w:cs="Times New Roman"/>
          <w:b/>
          <w:sz w:val="28"/>
          <w:szCs w:val="28"/>
        </w:rPr>
      </w:pPr>
      <w:r w:rsidRPr="007C0685">
        <w:rPr>
          <w:rFonts w:ascii="Times New Roman" w:eastAsia="Times New Roman" w:hAnsi="Times New Roman" w:cs="Times New Roman"/>
          <w:b/>
          <w:sz w:val="28"/>
          <w:szCs w:val="28"/>
        </w:rPr>
        <w:t>3.1 Design and Framework</w:t>
      </w:r>
    </w:p>
    <w:p w14:paraId="69956CFD" w14:textId="595A93A0" w:rsidR="007C0685" w:rsidRPr="00FF2CB6" w:rsidRDefault="007C0685" w:rsidP="00FF2CB6">
      <w:pPr>
        <w:spacing w:line="276" w:lineRule="auto"/>
        <w:ind w:firstLine="720"/>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The goal of our proposed system is to create a GDP Estimation Tool with a higher accuracy ML model than the existing one. Furthermore, our system is open to everyone and is not limited to a certain set of users.</w:t>
      </w:r>
    </w:p>
    <w:p w14:paraId="492D304E" w14:textId="4A523187" w:rsidR="00404468" w:rsidRPr="00FF2CB6" w:rsidRDefault="00434E79" w:rsidP="00FF2CB6">
      <w:pPr>
        <w:spacing w:line="276" w:lineRule="auto"/>
        <w:jc w:val="center"/>
        <w:rPr>
          <w:rFonts w:ascii="Times New Roman" w:eastAsia="Times New Roman" w:hAnsi="Times New Roman" w:cs="Times New Roman"/>
          <w:b/>
          <w:sz w:val="24"/>
          <w:szCs w:val="24"/>
        </w:rPr>
      </w:pPr>
      <w:r w:rsidRPr="00FF2CB6">
        <w:rPr>
          <w:rFonts w:ascii="Times New Roman" w:eastAsia="Times New Roman" w:hAnsi="Times New Roman" w:cs="Times New Roman"/>
          <w:b/>
          <w:noProof/>
          <w:sz w:val="24"/>
          <w:szCs w:val="24"/>
        </w:rPr>
        <w:drawing>
          <wp:inline distT="0" distB="0" distL="0" distR="0" wp14:anchorId="26772F09" wp14:editId="0C988B76">
            <wp:extent cx="824230" cy="3200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3"/>
                    <a:srcRect b="16150"/>
                    <a:stretch/>
                  </pic:blipFill>
                  <pic:spPr bwMode="auto">
                    <a:xfrm>
                      <a:off x="0" y="0"/>
                      <a:ext cx="829011" cy="3218964"/>
                    </a:xfrm>
                    <a:prstGeom prst="rect">
                      <a:avLst/>
                    </a:prstGeom>
                    <a:ln>
                      <a:noFill/>
                    </a:ln>
                    <a:extLst>
                      <a:ext uri="{53640926-AAD7-44D8-BBD7-CCE9431645EC}">
                        <a14:shadowObscured xmlns:a14="http://schemas.microsoft.com/office/drawing/2010/main"/>
                      </a:ext>
                    </a:extLst>
                  </pic:spPr>
                </pic:pic>
              </a:graphicData>
            </a:graphic>
          </wp:inline>
        </w:drawing>
      </w:r>
    </w:p>
    <w:p w14:paraId="4E42EDA5" w14:textId="63F83AA1" w:rsidR="00434E79" w:rsidRPr="00FF2CB6" w:rsidRDefault="00434E79" w:rsidP="00FF2CB6">
      <w:pPr>
        <w:spacing w:line="480" w:lineRule="auto"/>
        <w:rPr>
          <w:rFonts w:ascii="Times New Roman" w:eastAsia="Times New Roman" w:hAnsi="Times New Roman" w:cs="Times New Roman"/>
          <w:b/>
          <w:sz w:val="24"/>
          <w:szCs w:val="24"/>
        </w:rPr>
      </w:pPr>
      <w:r w:rsidRPr="00FF2CB6">
        <w:rPr>
          <w:rFonts w:ascii="Times New Roman" w:eastAsia="Times New Roman" w:hAnsi="Times New Roman" w:cs="Times New Roman"/>
          <w:b/>
          <w:sz w:val="24"/>
          <w:szCs w:val="24"/>
        </w:rPr>
        <w:t xml:space="preserve">A. </w:t>
      </w:r>
      <w:r w:rsidR="00E17435" w:rsidRPr="00FF2CB6">
        <w:rPr>
          <w:rFonts w:ascii="Times New Roman" w:eastAsia="Times New Roman" w:hAnsi="Times New Roman" w:cs="Times New Roman"/>
          <w:b/>
          <w:sz w:val="24"/>
          <w:szCs w:val="24"/>
        </w:rPr>
        <w:t>Data Collection:</w:t>
      </w:r>
    </w:p>
    <w:p w14:paraId="3F3FF0B1" w14:textId="08514C51" w:rsidR="00E17435" w:rsidRPr="00FF2CB6" w:rsidRDefault="00E17435" w:rsidP="00FF2CB6">
      <w:pPr>
        <w:spacing w:line="276" w:lineRule="auto"/>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ab/>
        <w:t xml:space="preserve">We will use </w:t>
      </w:r>
      <w:r w:rsidR="009A189F" w:rsidRPr="00FF2CB6">
        <w:rPr>
          <w:rFonts w:ascii="Times New Roman" w:eastAsia="Times New Roman" w:hAnsi="Times New Roman" w:cs="Times New Roman"/>
          <w:bCs/>
          <w:sz w:val="24"/>
          <w:szCs w:val="24"/>
        </w:rPr>
        <w:t>macrotrends</w:t>
      </w:r>
      <w:r w:rsidRPr="00FF2CB6">
        <w:rPr>
          <w:rFonts w:ascii="Times New Roman" w:eastAsia="Times New Roman" w:hAnsi="Times New Roman" w:cs="Times New Roman"/>
          <w:bCs/>
          <w:sz w:val="24"/>
          <w:szCs w:val="24"/>
        </w:rPr>
        <w:t xml:space="preserve"> to acquire data to anticipate factors driving GDP growth. The collection includes GDP of last 62 years.</w:t>
      </w:r>
    </w:p>
    <w:p w14:paraId="31E967D0" w14:textId="77777777" w:rsidR="00211EA4" w:rsidRPr="00FF2CB6" w:rsidRDefault="00211EA4" w:rsidP="00FF2CB6">
      <w:pPr>
        <w:spacing w:line="276" w:lineRule="auto"/>
        <w:jc w:val="both"/>
        <w:rPr>
          <w:rFonts w:ascii="Times New Roman" w:eastAsia="Times New Roman" w:hAnsi="Times New Roman" w:cs="Times New Roman"/>
          <w:b/>
          <w:sz w:val="24"/>
          <w:szCs w:val="24"/>
        </w:rPr>
      </w:pPr>
    </w:p>
    <w:p w14:paraId="3EE3BCAA" w14:textId="1F2640E2" w:rsidR="00E17435" w:rsidRPr="00FF2CB6" w:rsidRDefault="00E17435" w:rsidP="00FF2CB6">
      <w:pPr>
        <w:spacing w:line="480" w:lineRule="auto"/>
        <w:rPr>
          <w:rFonts w:ascii="Times New Roman" w:eastAsia="Times New Roman" w:hAnsi="Times New Roman" w:cs="Times New Roman"/>
          <w:b/>
          <w:sz w:val="24"/>
          <w:szCs w:val="24"/>
        </w:rPr>
      </w:pPr>
      <w:r w:rsidRPr="00FF2CB6">
        <w:rPr>
          <w:rFonts w:ascii="Times New Roman" w:eastAsia="Times New Roman" w:hAnsi="Times New Roman" w:cs="Times New Roman"/>
          <w:b/>
          <w:sz w:val="24"/>
          <w:szCs w:val="24"/>
        </w:rPr>
        <w:t>B. Data Pre-Processing:</w:t>
      </w:r>
    </w:p>
    <w:p w14:paraId="1993D015" w14:textId="41FE36CC" w:rsidR="00E17435" w:rsidRDefault="00E17435" w:rsidP="00FF2CB6">
      <w:pPr>
        <w:spacing w:line="276" w:lineRule="auto"/>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ab/>
        <w:t>Data pre-processing is required to clean the data and prepare it for use with a machine-learning model. It contributes to a model's efficiency and accuracy. The primary goal of data cleaning is to detect and eliminate inconsistencies and duplicate data to generate a reliable dataset. Our dataset might consist of some missing data points.</w:t>
      </w:r>
    </w:p>
    <w:p w14:paraId="50890394" w14:textId="77777777" w:rsidR="00FF2CB6" w:rsidRPr="00FF2CB6" w:rsidRDefault="00FF2CB6" w:rsidP="00FF2CB6">
      <w:pPr>
        <w:spacing w:line="276" w:lineRule="auto"/>
        <w:jc w:val="both"/>
        <w:rPr>
          <w:rFonts w:ascii="Times New Roman" w:eastAsia="Times New Roman" w:hAnsi="Times New Roman" w:cs="Times New Roman"/>
          <w:bCs/>
          <w:sz w:val="24"/>
          <w:szCs w:val="24"/>
        </w:rPr>
      </w:pPr>
    </w:p>
    <w:p w14:paraId="65A30CAE" w14:textId="01215E18" w:rsidR="00404468" w:rsidRPr="00FF2CB6" w:rsidRDefault="00E17435" w:rsidP="00FF2CB6">
      <w:pPr>
        <w:spacing w:line="276" w:lineRule="auto"/>
        <w:jc w:val="center"/>
        <w:rPr>
          <w:rFonts w:ascii="Times New Roman" w:eastAsia="Times New Roman" w:hAnsi="Times New Roman" w:cs="Times New Roman"/>
          <w:b/>
          <w:sz w:val="24"/>
          <w:szCs w:val="24"/>
        </w:rPr>
      </w:pPr>
      <w:r w:rsidRPr="00FF2CB6">
        <w:rPr>
          <w:rFonts w:ascii="Times New Roman" w:eastAsia="Times New Roman" w:hAnsi="Times New Roman" w:cs="Times New Roman"/>
          <w:b/>
          <w:noProof/>
          <w:sz w:val="24"/>
          <w:szCs w:val="24"/>
        </w:rPr>
        <w:drawing>
          <wp:inline distT="0" distB="0" distL="0" distR="0" wp14:anchorId="690ED4AE" wp14:editId="10810DE1">
            <wp:extent cx="2301395" cy="1249680"/>
            <wp:effectExtent l="0" t="0" r="381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2357768" cy="1280291"/>
                    </a:xfrm>
                    <a:prstGeom prst="rect">
                      <a:avLst/>
                    </a:prstGeom>
                  </pic:spPr>
                </pic:pic>
              </a:graphicData>
            </a:graphic>
          </wp:inline>
        </w:drawing>
      </w:r>
    </w:p>
    <w:p w14:paraId="7823732A" w14:textId="653F4589" w:rsidR="00E17435" w:rsidRPr="00FF2CB6" w:rsidRDefault="00E17435" w:rsidP="00FF2CB6">
      <w:pPr>
        <w:spacing w:line="480" w:lineRule="auto"/>
        <w:jc w:val="both"/>
        <w:rPr>
          <w:rFonts w:ascii="Times New Roman" w:eastAsia="Times New Roman" w:hAnsi="Times New Roman" w:cs="Times New Roman"/>
          <w:b/>
          <w:sz w:val="24"/>
          <w:szCs w:val="24"/>
        </w:rPr>
      </w:pPr>
      <w:r w:rsidRPr="00FF2CB6">
        <w:rPr>
          <w:rFonts w:ascii="Times New Roman" w:eastAsia="Times New Roman" w:hAnsi="Times New Roman" w:cs="Times New Roman"/>
          <w:b/>
          <w:sz w:val="24"/>
          <w:szCs w:val="24"/>
        </w:rPr>
        <w:lastRenderedPageBreak/>
        <w:t>C. Model Training:</w:t>
      </w:r>
    </w:p>
    <w:p w14:paraId="0BFAA9AB" w14:textId="6A2D394A" w:rsidR="00F9241E" w:rsidRPr="00FF2CB6" w:rsidRDefault="00E17435" w:rsidP="00FF2CB6">
      <w:pPr>
        <w:spacing w:line="276" w:lineRule="auto"/>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ab/>
        <w:t>The different algorithms can be used to train and test the split data. We have applied MARS</w:t>
      </w:r>
      <w:r w:rsidR="00E86057" w:rsidRPr="00FF2CB6">
        <w:rPr>
          <w:rFonts w:ascii="Times New Roman" w:eastAsia="Times New Roman" w:hAnsi="Times New Roman" w:cs="Times New Roman"/>
          <w:bCs/>
          <w:sz w:val="24"/>
          <w:szCs w:val="24"/>
        </w:rPr>
        <w:t xml:space="preserve"> (</w:t>
      </w:r>
      <w:r w:rsidR="00E86057" w:rsidRPr="00FF2CB6">
        <w:rPr>
          <w:rFonts w:ascii="Times New Roman" w:eastAsia="Times New Roman" w:hAnsi="Times New Roman" w:cs="Times New Roman"/>
          <w:b/>
          <w:bCs/>
          <w:sz w:val="24"/>
          <w:szCs w:val="24"/>
          <w:lang w:val="en-IN"/>
        </w:rPr>
        <w:t>Multivariate Adaptive Regression Splines</w:t>
      </w:r>
      <w:r w:rsidR="00E86057" w:rsidRPr="00FF2CB6">
        <w:rPr>
          <w:rFonts w:ascii="Times New Roman" w:eastAsia="Times New Roman" w:hAnsi="Times New Roman" w:cs="Times New Roman"/>
          <w:bCs/>
          <w:sz w:val="24"/>
          <w:szCs w:val="24"/>
        </w:rPr>
        <w:t xml:space="preserve">). It is an algorithm designed for multivariate non-linear regression problems. </w:t>
      </w:r>
      <w:r w:rsidR="00E86057" w:rsidRPr="00FF2CB6">
        <w:rPr>
          <w:rFonts w:ascii="Times New Roman" w:eastAsia="Times New Roman" w:hAnsi="Times New Roman" w:cs="Times New Roman"/>
          <w:b/>
          <w:sz w:val="24"/>
          <w:szCs w:val="24"/>
        </w:rPr>
        <w:t>Regression Problems</w:t>
      </w:r>
      <w:r w:rsidR="00E86057" w:rsidRPr="00FF2CB6">
        <w:rPr>
          <w:rFonts w:ascii="Times New Roman" w:eastAsia="Times New Roman" w:hAnsi="Times New Roman" w:cs="Times New Roman"/>
          <w:bCs/>
          <w:sz w:val="24"/>
          <w:szCs w:val="24"/>
        </w:rPr>
        <w:t xml:space="preserve"> require a model to forecast a numerical value. </w:t>
      </w:r>
      <w:r w:rsidR="00E86057" w:rsidRPr="00FF2CB6">
        <w:rPr>
          <w:rFonts w:ascii="Times New Roman" w:eastAsia="Times New Roman" w:hAnsi="Times New Roman" w:cs="Times New Roman"/>
          <w:b/>
          <w:sz w:val="24"/>
          <w:szCs w:val="24"/>
        </w:rPr>
        <w:t>Multivariate</w:t>
      </w:r>
      <w:r w:rsidR="00E86057" w:rsidRPr="00FF2CB6">
        <w:rPr>
          <w:rFonts w:ascii="Times New Roman" w:eastAsia="Times New Roman" w:hAnsi="Times New Roman" w:cs="Times New Roman"/>
          <w:bCs/>
          <w:sz w:val="24"/>
          <w:szCs w:val="24"/>
        </w:rPr>
        <w:t xml:space="preserve"> refers to the presence of more than one input variable, whereas </w:t>
      </w:r>
      <w:r w:rsidR="00E86057" w:rsidRPr="00FF2CB6">
        <w:rPr>
          <w:rFonts w:ascii="Times New Roman" w:eastAsia="Times New Roman" w:hAnsi="Times New Roman" w:cs="Times New Roman"/>
          <w:b/>
          <w:sz w:val="24"/>
          <w:szCs w:val="24"/>
        </w:rPr>
        <w:t>Non-Linear</w:t>
      </w:r>
      <w:r w:rsidR="00E86057" w:rsidRPr="00FF2CB6">
        <w:rPr>
          <w:rFonts w:ascii="Times New Roman" w:eastAsia="Times New Roman" w:hAnsi="Times New Roman" w:cs="Times New Roman"/>
          <w:bCs/>
          <w:sz w:val="24"/>
          <w:szCs w:val="24"/>
        </w:rPr>
        <w:t xml:space="preserve"> refers to the fact that the connection between the input variables and the target variable is not linear, and so cannot be expressed using a straight line.</w:t>
      </w:r>
    </w:p>
    <w:p w14:paraId="7559C538" w14:textId="62406CBA" w:rsidR="00F9241E" w:rsidRPr="00FF2CB6" w:rsidRDefault="00F9241E" w:rsidP="00FF2CB6">
      <w:pPr>
        <w:spacing w:line="276" w:lineRule="auto"/>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ab/>
        <w:t>The MARS method works by identifying a series of basic piecewise linear functions that characterize the data and combining them to create a forecast. In other ways, the model is a collection of linear functions. A piecewise linear function is one that is formed up of smaller functions. It is a function in this scenario which either outputs 0 or the input value directly.</w:t>
      </w:r>
    </w:p>
    <w:p w14:paraId="5C98176D" w14:textId="77777777" w:rsidR="00211EA4" w:rsidRPr="00FF2CB6" w:rsidRDefault="00211EA4" w:rsidP="00FF2CB6">
      <w:pPr>
        <w:spacing w:line="276" w:lineRule="auto"/>
        <w:jc w:val="both"/>
        <w:rPr>
          <w:rFonts w:ascii="Times New Roman" w:eastAsia="Times New Roman" w:hAnsi="Times New Roman" w:cs="Times New Roman"/>
          <w:bCs/>
          <w:sz w:val="24"/>
          <w:szCs w:val="24"/>
        </w:rPr>
      </w:pPr>
    </w:p>
    <w:p w14:paraId="7104DE92" w14:textId="01743C81" w:rsidR="00E86057" w:rsidRPr="00FF2CB6" w:rsidRDefault="00E86057" w:rsidP="00FF2CB6">
      <w:pPr>
        <w:spacing w:line="480" w:lineRule="auto"/>
        <w:jc w:val="both"/>
        <w:rPr>
          <w:rFonts w:ascii="Times New Roman" w:eastAsia="Times New Roman" w:hAnsi="Times New Roman" w:cs="Times New Roman"/>
          <w:b/>
          <w:sz w:val="24"/>
          <w:szCs w:val="24"/>
        </w:rPr>
      </w:pPr>
      <w:r w:rsidRPr="00FF2CB6">
        <w:rPr>
          <w:rFonts w:ascii="Times New Roman" w:eastAsia="Times New Roman" w:hAnsi="Times New Roman" w:cs="Times New Roman"/>
          <w:b/>
          <w:sz w:val="24"/>
          <w:szCs w:val="24"/>
        </w:rPr>
        <w:t>D. Model Evaluation:</w:t>
      </w:r>
    </w:p>
    <w:p w14:paraId="6341D5C3" w14:textId="44D9CBA1" w:rsidR="00E86057" w:rsidRPr="00FF2CB6" w:rsidRDefault="00E86057" w:rsidP="00FF2CB6">
      <w:pPr>
        <w:spacing w:line="276" w:lineRule="auto"/>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ab/>
        <w:t>After completion of model training, we have checked the accuracy of our machine learning algorithm. Performance of these algorithms is evaluated using r2 score.</w:t>
      </w:r>
      <w:r w:rsidR="002C4397" w:rsidRPr="00FF2CB6">
        <w:rPr>
          <w:rFonts w:ascii="Times New Roman" w:eastAsia="Times New Roman" w:hAnsi="Times New Roman" w:cs="Times New Roman"/>
          <w:bCs/>
          <w:sz w:val="24"/>
          <w:szCs w:val="24"/>
        </w:rPr>
        <w:t xml:space="preserve"> The accuracy of our model was found to be above </w:t>
      </w:r>
      <w:r w:rsidR="002C4397" w:rsidRPr="00FF2CB6">
        <w:rPr>
          <w:rFonts w:ascii="Times New Roman" w:eastAsia="Times New Roman" w:hAnsi="Times New Roman" w:cs="Times New Roman"/>
          <w:b/>
          <w:sz w:val="24"/>
          <w:szCs w:val="24"/>
        </w:rPr>
        <w:t>99%.</w:t>
      </w:r>
    </w:p>
    <w:p w14:paraId="3153A09C" w14:textId="77777777" w:rsidR="00E86057" w:rsidRPr="00FF2CB6" w:rsidRDefault="00E86057" w:rsidP="00FF2CB6">
      <w:pPr>
        <w:spacing w:line="276" w:lineRule="auto"/>
        <w:jc w:val="both"/>
        <w:rPr>
          <w:rFonts w:ascii="Times New Roman" w:eastAsia="Times New Roman" w:hAnsi="Times New Roman" w:cs="Times New Roman"/>
          <w:bCs/>
          <w:sz w:val="24"/>
          <w:szCs w:val="24"/>
        </w:rPr>
      </w:pPr>
    </w:p>
    <w:p w14:paraId="3B2A6214" w14:textId="4541371F" w:rsidR="00404468" w:rsidRPr="00FF2CB6" w:rsidRDefault="00E86057" w:rsidP="00FF2CB6">
      <w:pPr>
        <w:spacing w:line="276" w:lineRule="auto"/>
        <w:jc w:val="center"/>
        <w:rPr>
          <w:rFonts w:ascii="Times New Roman" w:eastAsia="Times New Roman" w:hAnsi="Times New Roman" w:cs="Times New Roman"/>
          <w:b/>
          <w:sz w:val="24"/>
          <w:szCs w:val="24"/>
        </w:rPr>
      </w:pPr>
      <w:r w:rsidRPr="00FF2CB6">
        <w:rPr>
          <w:rFonts w:ascii="Times New Roman" w:eastAsia="Times New Roman" w:hAnsi="Times New Roman" w:cs="Times New Roman"/>
          <w:b/>
          <w:noProof/>
          <w:sz w:val="24"/>
          <w:szCs w:val="24"/>
        </w:rPr>
        <w:drawing>
          <wp:inline distT="0" distB="0" distL="0" distR="0" wp14:anchorId="71EC8B2F" wp14:editId="2186B72D">
            <wp:extent cx="4517863"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1904" cy="1358306"/>
                    </a:xfrm>
                    <a:prstGeom prst="rect">
                      <a:avLst/>
                    </a:prstGeom>
                  </pic:spPr>
                </pic:pic>
              </a:graphicData>
            </a:graphic>
          </wp:inline>
        </w:drawing>
      </w:r>
    </w:p>
    <w:p w14:paraId="107FBE5B" w14:textId="77777777" w:rsidR="00FF2CB6" w:rsidRDefault="00FF2CB6" w:rsidP="00FF2CB6">
      <w:pPr>
        <w:spacing w:line="480" w:lineRule="auto"/>
        <w:jc w:val="both"/>
        <w:rPr>
          <w:rFonts w:ascii="Times New Roman" w:eastAsia="Times New Roman" w:hAnsi="Times New Roman" w:cs="Times New Roman"/>
          <w:b/>
          <w:sz w:val="24"/>
          <w:szCs w:val="24"/>
        </w:rPr>
      </w:pPr>
    </w:p>
    <w:p w14:paraId="17BA8F85" w14:textId="5261E44A" w:rsidR="00393942" w:rsidRPr="00FF2CB6" w:rsidRDefault="00393942" w:rsidP="00FF2CB6">
      <w:pPr>
        <w:spacing w:line="480" w:lineRule="auto"/>
        <w:jc w:val="both"/>
        <w:rPr>
          <w:rFonts w:ascii="Times New Roman" w:eastAsia="Times New Roman" w:hAnsi="Times New Roman" w:cs="Times New Roman"/>
          <w:b/>
          <w:sz w:val="24"/>
          <w:szCs w:val="24"/>
        </w:rPr>
      </w:pPr>
      <w:r w:rsidRPr="00FF2CB6">
        <w:rPr>
          <w:rFonts w:ascii="Times New Roman" w:eastAsia="Times New Roman" w:hAnsi="Times New Roman" w:cs="Times New Roman"/>
          <w:b/>
          <w:sz w:val="24"/>
          <w:szCs w:val="24"/>
        </w:rPr>
        <w:t>E. GDP Predictio</w:t>
      </w:r>
      <w:r w:rsidR="00F9241E" w:rsidRPr="00FF2CB6">
        <w:rPr>
          <w:rFonts w:ascii="Times New Roman" w:eastAsia="Times New Roman" w:hAnsi="Times New Roman" w:cs="Times New Roman"/>
          <w:b/>
          <w:sz w:val="24"/>
          <w:szCs w:val="24"/>
        </w:rPr>
        <w:t>n</w:t>
      </w:r>
      <w:r w:rsidRPr="00FF2CB6">
        <w:rPr>
          <w:rFonts w:ascii="Times New Roman" w:eastAsia="Times New Roman" w:hAnsi="Times New Roman" w:cs="Times New Roman"/>
          <w:b/>
          <w:sz w:val="24"/>
          <w:szCs w:val="24"/>
        </w:rPr>
        <w:t>:</w:t>
      </w:r>
    </w:p>
    <w:p w14:paraId="0CFABFD3" w14:textId="0980D09C" w:rsidR="00393942" w:rsidRPr="00FF2CB6" w:rsidRDefault="00393942" w:rsidP="00FF2CB6">
      <w:pPr>
        <w:spacing w:line="276" w:lineRule="auto"/>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ab/>
        <w:t>We will be able to anticipate GDP per capita</w:t>
      </w:r>
      <w:r w:rsidR="002C4397" w:rsidRPr="00FF2CB6">
        <w:rPr>
          <w:rFonts w:ascii="Times New Roman" w:eastAsia="Times New Roman" w:hAnsi="Times New Roman" w:cs="Times New Roman"/>
          <w:bCs/>
          <w:sz w:val="24"/>
          <w:szCs w:val="24"/>
        </w:rPr>
        <w:t xml:space="preserve"> for any year</w:t>
      </w:r>
      <w:r w:rsidRPr="00FF2CB6">
        <w:rPr>
          <w:rFonts w:ascii="Times New Roman" w:eastAsia="Times New Roman" w:hAnsi="Times New Roman" w:cs="Times New Roman"/>
          <w:bCs/>
          <w:sz w:val="24"/>
          <w:szCs w:val="24"/>
        </w:rPr>
        <w:t xml:space="preserve"> once the model has been evaluated.</w:t>
      </w:r>
    </w:p>
    <w:p w14:paraId="079D7857" w14:textId="77777777" w:rsidR="00211EA4" w:rsidRPr="00393942" w:rsidRDefault="00211EA4" w:rsidP="00393942">
      <w:pPr>
        <w:spacing w:line="276" w:lineRule="auto"/>
        <w:jc w:val="both"/>
        <w:rPr>
          <w:rFonts w:ascii="Open Sans" w:eastAsia="Times New Roman" w:hAnsi="Open Sans" w:cs="Open Sans"/>
          <w:bCs/>
        </w:rPr>
      </w:pPr>
    </w:p>
    <w:p w14:paraId="7CF5E967" w14:textId="2DCFAE44" w:rsidR="00211EA4" w:rsidRPr="002C4397" w:rsidRDefault="00F9241E" w:rsidP="002C4397">
      <w:pPr>
        <w:spacing w:line="480" w:lineRule="auto"/>
        <w:jc w:val="center"/>
        <w:rPr>
          <w:rFonts w:ascii="Times New Roman" w:eastAsia="Times New Roman" w:hAnsi="Times New Roman" w:cs="Times New Roman"/>
          <w:b/>
          <w:sz w:val="28"/>
          <w:szCs w:val="28"/>
        </w:rPr>
      </w:pPr>
      <w:r w:rsidRPr="00F9241E">
        <w:rPr>
          <w:rFonts w:ascii="Times New Roman" w:eastAsia="Times New Roman" w:hAnsi="Times New Roman" w:cs="Times New Roman"/>
          <w:b/>
          <w:noProof/>
          <w:sz w:val="28"/>
          <w:szCs w:val="28"/>
        </w:rPr>
        <w:drawing>
          <wp:inline distT="0" distB="0" distL="0" distR="0" wp14:anchorId="0572F6EF" wp14:editId="2269DD77">
            <wp:extent cx="4099560" cy="2355064"/>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4195463" cy="2410157"/>
                    </a:xfrm>
                    <a:prstGeom prst="rect">
                      <a:avLst/>
                    </a:prstGeom>
                  </pic:spPr>
                </pic:pic>
              </a:graphicData>
            </a:graphic>
          </wp:inline>
        </w:drawing>
      </w:r>
    </w:p>
    <w:p w14:paraId="2CE17054" w14:textId="0A01AA7B" w:rsidR="0040446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5F9EFF4F" w14:textId="77777777" w:rsidR="00404468" w:rsidRDefault="00000000" w:rsidP="00211EA4">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D0F5444" w14:textId="5826A9E5" w:rsidR="00404468" w:rsidRPr="00FF2CB6" w:rsidRDefault="00211EA4" w:rsidP="00FF2CB6">
      <w:pPr>
        <w:spacing w:line="276" w:lineRule="auto"/>
        <w:ind w:firstLine="720"/>
        <w:jc w:val="both"/>
        <w:rPr>
          <w:rFonts w:ascii="Times New Roman" w:eastAsia="Times New Roman" w:hAnsi="Times New Roman" w:cs="Times New Roman"/>
          <w:sz w:val="24"/>
          <w:szCs w:val="24"/>
        </w:rPr>
      </w:pPr>
      <w:r w:rsidRPr="00FF2CB6">
        <w:rPr>
          <w:rFonts w:ascii="Times New Roman" w:eastAsia="Times New Roman" w:hAnsi="Times New Roman" w:cs="Times New Roman"/>
          <w:sz w:val="24"/>
          <w:szCs w:val="24"/>
        </w:rPr>
        <w:t>To evaluate the model, true GDP per capita was plotted against the prediction.</w:t>
      </w:r>
    </w:p>
    <w:p w14:paraId="775788CF" w14:textId="74287784" w:rsidR="00211EA4" w:rsidRPr="00FF2CB6" w:rsidRDefault="00211EA4" w:rsidP="00FF2CB6">
      <w:pPr>
        <w:spacing w:line="276" w:lineRule="auto"/>
        <w:jc w:val="both"/>
        <w:rPr>
          <w:rFonts w:ascii="Times New Roman" w:eastAsia="Times New Roman" w:hAnsi="Times New Roman" w:cs="Times New Roman"/>
          <w:sz w:val="24"/>
          <w:szCs w:val="24"/>
        </w:rPr>
      </w:pPr>
    </w:p>
    <w:p w14:paraId="63028D24" w14:textId="6BF60A45" w:rsidR="00211EA4" w:rsidRPr="00FF2CB6" w:rsidRDefault="00211EA4" w:rsidP="00FF2CB6">
      <w:pPr>
        <w:pStyle w:val="ListParagraph"/>
        <w:numPr>
          <w:ilvl w:val="0"/>
          <w:numId w:val="2"/>
        </w:numPr>
        <w:spacing w:line="276" w:lineRule="auto"/>
        <w:rPr>
          <w:rFonts w:eastAsia="Times New Roman"/>
          <w:b/>
        </w:rPr>
      </w:pPr>
      <w:r w:rsidRPr="00FF2CB6">
        <w:rPr>
          <w:rFonts w:eastAsia="Times New Roman"/>
          <w:b/>
        </w:rPr>
        <w:t>Dataset</w:t>
      </w:r>
    </w:p>
    <w:p w14:paraId="58F4E629" w14:textId="41E0C3C4" w:rsidR="00211EA4" w:rsidRPr="00FF2CB6" w:rsidRDefault="00211EA4" w:rsidP="00FF2CB6">
      <w:pPr>
        <w:spacing w:line="276" w:lineRule="auto"/>
        <w:ind w:left="360" w:firstLine="360"/>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 xml:space="preserve">Figure shows the depiction of Dataset for true GDP per capita. True GDP per capita was plotted against the </w:t>
      </w:r>
      <w:r w:rsidR="002C4397" w:rsidRPr="00FF2CB6">
        <w:rPr>
          <w:rFonts w:ascii="Times New Roman" w:eastAsia="Times New Roman" w:hAnsi="Times New Roman" w:cs="Times New Roman"/>
          <w:bCs/>
          <w:sz w:val="24"/>
          <w:szCs w:val="24"/>
        </w:rPr>
        <w:t>year</w:t>
      </w:r>
      <w:r w:rsidRPr="00FF2CB6">
        <w:rPr>
          <w:rFonts w:ascii="Times New Roman" w:eastAsia="Times New Roman" w:hAnsi="Times New Roman" w:cs="Times New Roman"/>
          <w:bCs/>
          <w:sz w:val="24"/>
          <w:szCs w:val="24"/>
        </w:rPr>
        <w:t xml:space="preserve"> </w:t>
      </w:r>
      <w:r w:rsidR="002C4397" w:rsidRPr="00FF2CB6">
        <w:rPr>
          <w:rFonts w:ascii="Times New Roman" w:eastAsia="Times New Roman" w:hAnsi="Times New Roman" w:cs="Times New Roman"/>
          <w:bCs/>
          <w:sz w:val="24"/>
          <w:szCs w:val="24"/>
        </w:rPr>
        <w:t>to</w:t>
      </w:r>
      <w:r w:rsidRPr="00FF2CB6">
        <w:rPr>
          <w:rFonts w:ascii="Times New Roman" w:eastAsia="Times New Roman" w:hAnsi="Times New Roman" w:cs="Times New Roman"/>
          <w:bCs/>
          <w:sz w:val="24"/>
          <w:szCs w:val="24"/>
        </w:rPr>
        <w:t xml:space="preserve"> </w:t>
      </w:r>
      <w:r w:rsidR="002C4397" w:rsidRPr="00FF2CB6">
        <w:rPr>
          <w:rFonts w:ascii="Times New Roman" w:eastAsia="Times New Roman" w:hAnsi="Times New Roman" w:cs="Times New Roman"/>
          <w:bCs/>
          <w:sz w:val="24"/>
          <w:szCs w:val="24"/>
        </w:rPr>
        <w:t xml:space="preserve">be used for </w:t>
      </w:r>
      <w:r w:rsidRPr="00FF2CB6">
        <w:rPr>
          <w:rFonts w:ascii="Times New Roman" w:eastAsia="Times New Roman" w:hAnsi="Times New Roman" w:cs="Times New Roman"/>
          <w:bCs/>
          <w:sz w:val="24"/>
          <w:szCs w:val="24"/>
        </w:rPr>
        <w:t>model</w:t>
      </w:r>
      <w:r w:rsidR="002C4397" w:rsidRPr="00FF2CB6">
        <w:rPr>
          <w:rFonts w:ascii="Times New Roman" w:eastAsia="Times New Roman" w:hAnsi="Times New Roman" w:cs="Times New Roman"/>
          <w:bCs/>
          <w:sz w:val="24"/>
          <w:szCs w:val="24"/>
        </w:rPr>
        <w:t xml:space="preserve"> creation</w:t>
      </w:r>
      <w:r w:rsidRPr="00FF2CB6">
        <w:rPr>
          <w:rFonts w:ascii="Times New Roman" w:eastAsia="Times New Roman" w:hAnsi="Times New Roman" w:cs="Times New Roman"/>
          <w:bCs/>
          <w:sz w:val="24"/>
          <w:szCs w:val="24"/>
        </w:rPr>
        <w:t>.</w:t>
      </w:r>
    </w:p>
    <w:p w14:paraId="66C2FB5C" w14:textId="77777777" w:rsidR="002C4397" w:rsidRPr="00FF2CB6" w:rsidRDefault="002C4397" w:rsidP="00FF2CB6">
      <w:pPr>
        <w:spacing w:line="276" w:lineRule="auto"/>
        <w:ind w:left="720"/>
        <w:jc w:val="both"/>
        <w:rPr>
          <w:rFonts w:ascii="Times New Roman" w:eastAsia="Times New Roman" w:hAnsi="Times New Roman" w:cs="Times New Roman"/>
          <w:bCs/>
          <w:sz w:val="24"/>
          <w:szCs w:val="24"/>
        </w:rPr>
      </w:pPr>
    </w:p>
    <w:p w14:paraId="4C178606" w14:textId="57AEAA1F" w:rsidR="00211EA4" w:rsidRPr="00FF2CB6" w:rsidRDefault="00211EA4" w:rsidP="00FF2CB6">
      <w:pPr>
        <w:spacing w:line="276" w:lineRule="auto"/>
        <w:jc w:val="center"/>
        <w:rPr>
          <w:rFonts w:ascii="Times New Roman" w:eastAsia="Times New Roman" w:hAnsi="Times New Roman" w:cs="Times New Roman"/>
          <w:b/>
          <w:sz w:val="24"/>
          <w:szCs w:val="24"/>
        </w:rPr>
      </w:pPr>
      <w:r w:rsidRPr="00FF2CB6">
        <w:rPr>
          <w:rFonts w:ascii="Times New Roman" w:hAnsi="Times New Roman" w:cs="Times New Roman"/>
          <w:b/>
          <w:noProof/>
          <w:sz w:val="24"/>
          <w:szCs w:val="24"/>
        </w:rPr>
        <w:drawing>
          <wp:inline distT="0" distB="0" distL="0" distR="0" wp14:anchorId="62C14200" wp14:editId="79CAABFC">
            <wp:extent cx="5486400" cy="3074771"/>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1553" cy="3088867"/>
                    </a:xfrm>
                    <a:prstGeom prst="rect">
                      <a:avLst/>
                    </a:prstGeom>
                    <a:noFill/>
                    <a:ln>
                      <a:noFill/>
                    </a:ln>
                  </pic:spPr>
                </pic:pic>
              </a:graphicData>
            </a:graphic>
          </wp:inline>
        </w:drawing>
      </w:r>
    </w:p>
    <w:p w14:paraId="4488651C" w14:textId="77777777" w:rsidR="00FF2CB6" w:rsidRDefault="00FF2CB6" w:rsidP="00FF2CB6">
      <w:pPr>
        <w:pStyle w:val="ListParagraph"/>
        <w:spacing w:line="276" w:lineRule="auto"/>
        <w:rPr>
          <w:rFonts w:eastAsia="Times New Roman"/>
          <w:b/>
        </w:rPr>
      </w:pPr>
    </w:p>
    <w:p w14:paraId="44D8BA1A" w14:textId="646C4DA7" w:rsidR="002C4397" w:rsidRPr="00FF2CB6" w:rsidRDefault="00FF2CB6" w:rsidP="00FF2CB6">
      <w:pPr>
        <w:pStyle w:val="ListParagraph"/>
        <w:numPr>
          <w:ilvl w:val="0"/>
          <w:numId w:val="2"/>
        </w:numPr>
        <w:spacing w:line="276" w:lineRule="auto"/>
        <w:rPr>
          <w:rFonts w:eastAsia="Times New Roman"/>
          <w:b/>
        </w:rPr>
      </w:pPr>
      <w:r>
        <w:rPr>
          <w:rFonts w:eastAsia="Times New Roman"/>
          <w:b/>
        </w:rPr>
        <w:t>Regression</w:t>
      </w:r>
    </w:p>
    <w:p w14:paraId="23A6CF62" w14:textId="168164DB" w:rsidR="002C4397" w:rsidRPr="00FF2CB6" w:rsidRDefault="002C4397" w:rsidP="00FF2CB6">
      <w:pPr>
        <w:spacing w:line="276" w:lineRule="auto"/>
        <w:jc w:val="center"/>
        <w:rPr>
          <w:rFonts w:ascii="Times New Roman" w:eastAsia="Times New Roman" w:hAnsi="Times New Roman" w:cs="Times New Roman"/>
          <w:b/>
          <w:sz w:val="24"/>
          <w:szCs w:val="24"/>
        </w:rPr>
      </w:pPr>
      <w:r w:rsidRPr="00FF2CB6">
        <w:rPr>
          <w:rFonts w:ascii="Times New Roman" w:hAnsi="Times New Roman" w:cs="Times New Roman"/>
          <w:b/>
          <w:noProof/>
          <w:sz w:val="24"/>
          <w:szCs w:val="24"/>
        </w:rPr>
        <w:drawing>
          <wp:inline distT="0" distB="0" distL="0" distR="0" wp14:anchorId="3B59BBFF" wp14:editId="2355688A">
            <wp:extent cx="5029200" cy="2683856"/>
            <wp:effectExtent l="0" t="0" r="0" b="2540"/>
            <wp:docPr id="13" name="Picture 1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1949" cy="2706669"/>
                    </a:xfrm>
                    <a:prstGeom prst="rect">
                      <a:avLst/>
                    </a:prstGeom>
                    <a:noFill/>
                    <a:ln>
                      <a:noFill/>
                    </a:ln>
                  </pic:spPr>
                </pic:pic>
              </a:graphicData>
            </a:graphic>
          </wp:inline>
        </w:drawing>
      </w:r>
    </w:p>
    <w:p w14:paraId="55C2E158" w14:textId="77777777" w:rsidR="00FF2CB6" w:rsidRDefault="00FF2CB6" w:rsidP="00FF2CB6">
      <w:pPr>
        <w:pStyle w:val="ListParagraph"/>
        <w:spacing w:line="276" w:lineRule="auto"/>
        <w:rPr>
          <w:rFonts w:eastAsia="Times New Roman"/>
          <w:b/>
        </w:rPr>
      </w:pPr>
    </w:p>
    <w:p w14:paraId="18B7DFA2" w14:textId="3F9BC434" w:rsidR="00211EA4" w:rsidRPr="00FF2CB6" w:rsidRDefault="00211EA4" w:rsidP="00FF2CB6">
      <w:pPr>
        <w:pStyle w:val="ListParagraph"/>
        <w:numPr>
          <w:ilvl w:val="0"/>
          <w:numId w:val="2"/>
        </w:numPr>
        <w:spacing w:line="360" w:lineRule="auto"/>
        <w:rPr>
          <w:rFonts w:eastAsia="Times New Roman"/>
          <w:b/>
        </w:rPr>
      </w:pPr>
      <w:r w:rsidRPr="00FF2CB6">
        <w:rPr>
          <w:rFonts w:eastAsia="Times New Roman"/>
          <w:b/>
        </w:rPr>
        <w:lastRenderedPageBreak/>
        <w:t>Training Set</w:t>
      </w:r>
    </w:p>
    <w:p w14:paraId="2EDBA574" w14:textId="1E9839A5" w:rsidR="002C4397" w:rsidRPr="00FF2CB6" w:rsidRDefault="002C4397" w:rsidP="00FF2CB6">
      <w:pPr>
        <w:spacing w:line="276" w:lineRule="auto"/>
        <w:ind w:left="360" w:firstLine="360"/>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The Dataset was divided into Training Set and Test Set in the ratio of 80-20. Figure shows the Training Set used to train our GDP Prediction Model.</w:t>
      </w:r>
    </w:p>
    <w:p w14:paraId="50E83BAB" w14:textId="77777777" w:rsidR="002C4397" w:rsidRPr="00FF2CB6" w:rsidRDefault="002C4397" w:rsidP="00FF2CB6">
      <w:pPr>
        <w:spacing w:line="276" w:lineRule="auto"/>
        <w:ind w:left="360"/>
        <w:rPr>
          <w:rFonts w:ascii="Times New Roman" w:eastAsia="Times New Roman" w:hAnsi="Times New Roman" w:cs="Times New Roman"/>
          <w:bCs/>
          <w:sz w:val="24"/>
          <w:szCs w:val="24"/>
        </w:rPr>
      </w:pPr>
    </w:p>
    <w:p w14:paraId="5F82B6E9" w14:textId="7841322B" w:rsidR="002C4397" w:rsidRPr="00FF2CB6" w:rsidRDefault="002C4397" w:rsidP="00FF2CB6">
      <w:pPr>
        <w:spacing w:line="276" w:lineRule="auto"/>
        <w:jc w:val="center"/>
        <w:rPr>
          <w:rFonts w:ascii="Times New Roman" w:eastAsia="Times New Roman" w:hAnsi="Times New Roman" w:cs="Times New Roman"/>
          <w:bCs/>
          <w:sz w:val="24"/>
          <w:szCs w:val="24"/>
        </w:rPr>
      </w:pPr>
      <w:r w:rsidRPr="00FF2CB6">
        <w:rPr>
          <w:rFonts w:ascii="Times New Roman" w:hAnsi="Times New Roman" w:cs="Times New Roman"/>
          <w:bCs/>
          <w:noProof/>
          <w:sz w:val="24"/>
          <w:szCs w:val="24"/>
        </w:rPr>
        <w:drawing>
          <wp:inline distT="0" distB="0" distL="0" distR="0" wp14:anchorId="409098A8" wp14:editId="2728D45A">
            <wp:extent cx="5326380" cy="2811297"/>
            <wp:effectExtent l="0" t="0" r="7620" b="825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075" cy="2820108"/>
                    </a:xfrm>
                    <a:prstGeom prst="rect">
                      <a:avLst/>
                    </a:prstGeom>
                    <a:noFill/>
                    <a:ln>
                      <a:noFill/>
                    </a:ln>
                  </pic:spPr>
                </pic:pic>
              </a:graphicData>
            </a:graphic>
          </wp:inline>
        </w:drawing>
      </w:r>
    </w:p>
    <w:p w14:paraId="69F9581F" w14:textId="77777777" w:rsidR="00FF2CB6" w:rsidRDefault="00FF2CB6" w:rsidP="00FF2CB6">
      <w:pPr>
        <w:pStyle w:val="ListParagraph"/>
        <w:spacing w:line="276" w:lineRule="auto"/>
        <w:rPr>
          <w:rFonts w:eastAsia="Times New Roman"/>
          <w:b/>
        </w:rPr>
      </w:pPr>
    </w:p>
    <w:p w14:paraId="2FCD3CDF" w14:textId="304BE0BC" w:rsidR="002C4397" w:rsidRPr="00FF2CB6" w:rsidRDefault="00211EA4" w:rsidP="00FF2CB6">
      <w:pPr>
        <w:pStyle w:val="ListParagraph"/>
        <w:numPr>
          <w:ilvl w:val="0"/>
          <w:numId w:val="2"/>
        </w:numPr>
        <w:spacing w:line="360" w:lineRule="auto"/>
        <w:rPr>
          <w:rFonts w:eastAsia="Times New Roman"/>
          <w:b/>
        </w:rPr>
      </w:pPr>
      <w:r w:rsidRPr="00FF2CB6">
        <w:rPr>
          <w:rFonts w:eastAsia="Times New Roman"/>
          <w:b/>
        </w:rPr>
        <w:t>Test Set</w:t>
      </w:r>
    </w:p>
    <w:p w14:paraId="4F380629" w14:textId="7845E8F5" w:rsidR="002C4397" w:rsidRPr="00FF2CB6" w:rsidRDefault="002C4397" w:rsidP="00FF2CB6">
      <w:pPr>
        <w:pStyle w:val="ListParagraph"/>
        <w:spacing w:line="276" w:lineRule="auto"/>
        <w:rPr>
          <w:rFonts w:eastAsia="Times New Roman"/>
          <w:bCs w:val="0"/>
        </w:rPr>
      </w:pPr>
      <w:r w:rsidRPr="00FF2CB6">
        <w:rPr>
          <w:rFonts w:eastAsia="Times New Roman"/>
          <w:bCs w:val="0"/>
        </w:rPr>
        <w:t>The following graph shows the prediction of the test set used to test the accuracy of the model.</w:t>
      </w:r>
    </w:p>
    <w:p w14:paraId="2D06F70A" w14:textId="77777777" w:rsidR="002C4397" w:rsidRPr="00FF2CB6" w:rsidRDefault="002C4397" w:rsidP="00FF2CB6">
      <w:pPr>
        <w:pStyle w:val="ListParagraph"/>
        <w:spacing w:line="276" w:lineRule="auto"/>
        <w:rPr>
          <w:rFonts w:eastAsia="Times New Roman"/>
          <w:bCs w:val="0"/>
        </w:rPr>
      </w:pPr>
    </w:p>
    <w:p w14:paraId="3B1AE52F" w14:textId="00641785" w:rsidR="002C4397" w:rsidRPr="002C4397" w:rsidRDefault="002C4397" w:rsidP="002C4397">
      <w:pPr>
        <w:spacing w:line="276" w:lineRule="auto"/>
        <w:jc w:val="center"/>
        <w:rPr>
          <w:rFonts w:ascii="Open Sans" w:eastAsia="Times New Roman" w:hAnsi="Open Sans" w:cs="Open Sans"/>
        </w:rPr>
      </w:pPr>
      <w:r>
        <w:rPr>
          <w:rFonts w:ascii="Open Sans" w:hAnsi="Open Sans" w:cs="Open Sans"/>
          <w:noProof/>
        </w:rPr>
        <w:drawing>
          <wp:inline distT="0" distB="0" distL="0" distR="0" wp14:anchorId="079485D5" wp14:editId="7C37F40B">
            <wp:extent cx="5379720" cy="283945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349" cy="2849810"/>
                    </a:xfrm>
                    <a:prstGeom prst="rect">
                      <a:avLst/>
                    </a:prstGeom>
                    <a:noFill/>
                    <a:ln>
                      <a:noFill/>
                    </a:ln>
                  </pic:spPr>
                </pic:pic>
              </a:graphicData>
            </a:graphic>
          </wp:inline>
        </w:drawing>
      </w:r>
    </w:p>
    <w:p w14:paraId="4EDA6917" w14:textId="1440C339" w:rsidR="00211EA4" w:rsidRPr="00211EA4" w:rsidRDefault="00211EA4" w:rsidP="00211EA4">
      <w:pPr>
        <w:spacing w:line="276" w:lineRule="auto"/>
        <w:rPr>
          <w:rFonts w:ascii="Open Sans" w:eastAsia="Times New Roman" w:hAnsi="Open Sans" w:cs="Open Sans"/>
          <w:b/>
        </w:rPr>
      </w:pPr>
    </w:p>
    <w:p w14:paraId="20207B83" w14:textId="77777777" w:rsidR="00404468" w:rsidRDefault="00404468">
      <w:pPr>
        <w:spacing w:line="480" w:lineRule="auto"/>
        <w:jc w:val="both"/>
        <w:rPr>
          <w:rFonts w:ascii="Times New Roman" w:eastAsia="Times New Roman" w:hAnsi="Times New Roman" w:cs="Times New Roman"/>
          <w:b/>
          <w:sz w:val="28"/>
          <w:szCs w:val="28"/>
        </w:rPr>
      </w:pPr>
    </w:p>
    <w:p w14:paraId="192F1D05" w14:textId="77777777" w:rsidR="00404468" w:rsidRDefault="00404468">
      <w:pPr>
        <w:spacing w:line="480" w:lineRule="auto"/>
        <w:jc w:val="both"/>
        <w:rPr>
          <w:rFonts w:ascii="Times New Roman" w:eastAsia="Times New Roman" w:hAnsi="Times New Roman" w:cs="Times New Roman"/>
          <w:b/>
          <w:sz w:val="28"/>
          <w:szCs w:val="28"/>
        </w:rPr>
      </w:pPr>
    </w:p>
    <w:p w14:paraId="5546B1B1" w14:textId="3D7BB461" w:rsidR="0040446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r w:rsidR="00E86E00">
        <w:rPr>
          <w:rFonts w:ascii="Times New Roman" w:eastAsia="Times New Roman" w:hAnsi="Times New Roman" w:cs="Times New Roman"/>
          <w:b/>
          <w:sz w:val="32"/>
          <w:szCs w:val="32"/>
        </w:rPr>
        <w:softHyphen/>
      </w:r>
    </w:p>
    <w:p w14:paraId="141BC20C" w14:textId="77777777" w:rsidR="00404468"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1EFC79A3" w14:textId="4CF93320" w:rsidR="00404468" w:rsidRPr="00FF2CB6" w:rsidRDefault="00D2186B" w:rsidP="00FF2CB6">
      <w:pPr>
        <w:spacing w:line="360" w:lineRule="auto"/>
        <w:ind w:firstLine="720"/>
        <w:jc w:val="both"/>
        <w:rPr>
          <w:rFonts w:ascii="Times New Roman" w:eastAsia="Times New Roman" w:hAnsi="Times New Roman" w:cs="Times New Roman"/>
          <w:sz w:val="24"/>
          <w:szCs w:val="24"/>
        </w:rPr>
      </w:pPr>
      <w:r w:rsidRPr="00FF2CB6">
        <w:rPr>
          <w:rFonts w:ascii="Times New Roman" w:eastAsia="Times New Roman" w:hAnsi="Times New Roman" w:cs="Times New Roman"/>
          <w:sz w:val="24"/>
          <w:szCs w:val="24"/>
        </w:rPr>
        <w:t>We investigated all the supervised regression models to find the best-fitting models. We used the MARS technique to train the model and to assess its performance. To provide a detailed overview of performance, MAE and RMSE approaches are used. MARS predicts the genuine GDP per capita with an accuracy of more than 99%.</w:t>
      </w:r>
    </w:p>
    <w:p w14:paraId="1A1A0072" w14:textId="340B9B20" w:rsidR="008E576A" w:rsidRPr="00FF2CB6" w:rsidRDefault="008E576A" w:rsidP="00FF2CB6">
      <w:pPr>
        <w:spacing w:line="360" w:lineRule="auto"/>
        <w:ind w:firstLine="720"/>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 xml:space="preserve">To </w:t>
      </w:r>
      <w:r w:rsidRPr="00FF2CB6">
        <w:rPr>
          <w:rFonts w:ascii="Times New Roman" w:eastAsia="Times New Roman" w:hAnsi="Times New Roman" w:cs="Times New Roman"/>
          <w:bCs/>
          <w:sz w:val="24"/>
          <w:szCs w:val="24"/>
        </w:rPr>
        <w:t>summarize</w:t>
      </w:r>
      <w:r w:rsidRPr="00FF2CB6">
        <w:rPr>
          <w:rFonts w:ascii="Times New Roman" w:eastAsia="Times New Roman" w:hAnsi="Times New Roman" w:cs="Times New Roman"/>
          <w:bCs/>
          <w:sz w:val="24"/>
          <w:szCs w:val="24"/>
        </w:rPr>
        <w:t xml:space="preserve">, the project I created on GDP growth projection is around 99% correct. Because GDP growth was moderate before 2001 but expanded at a faster pace afterward, fitting the model with a linear regression model was not possible, hence Multivariate Adaptive Regression Spline was </w:t>
      </w:r>
      <w:r w:rsidRPr="00FF2CB6">
        <w:rPr>
          <w:rFonts w:ascii="Times New Roman" w:eastAsia="Times New Roman" w:hAnsi="Times New Roman" w:cs="Times New Roman"/>
          <w:bCs/>
          <w:sz w:val="24"/>
          <w:szCs w:val="24"/>
        </w:rPr>
        <w:t>utilized</w:t>
      </w:r>
      <w:r w:rsidRPr="00FF2CB6">
        <w:rPr>
          <w:rFonts w:ascii="Times New Roman" w:eastAsia="Times New Roman" w:hAnsi="Times New Roman" w:cs="Times New Roman"/>
          <w:bCs/>
          <w:sz w:val="24"/>
          <w:szCs w:val="24"/>
        </w:rPr>
        <w:t>. It tackles the difficulties of linear regression by providing a continuous, more uniform curve to fit the data onto, and it outperforms random forest techniques in terms of predicting values beyond the dataset's extremes.</w:t>
      </w:r>
    </w:p>
    <w:p w14:paraId="0BD38789" w14:textId="77777777" w:rsidR="008E576A" w:rsidRPr="00FF2CB6" w:rsidRDefault="008E576A" w:rsidP="00FF2CB6">
      <w:pPr>
        <w:spacing w:line="360" w:lineRule="auto"/>
        <w:ind w:firstLine="720"/>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The Hinge function in it made it easier to fit the curve and make predictions.</w:t>
      </w:r>
      <w:r w:rsidRPr="00FF2CB6">
        <w:rPr>
          <w:rFonts w:ascii="Times New Roman" w:eastAsia="Times New Roman" w:hAnsi="Times New Roman" w:cs="Times New Roman"/>
          <w:bCs/>
          <w:sz w:val="24"/>
          <w:szCs w:val="24"/>
        </w:rPr>
        <w:t xml:space="preserve"> </w:t>
      </w:r>
      <w:r w:rsidRPr="00FF2CB6">
        <w:rPr>
          <w:rFonts w:ascii="Times New Roman" w:eastAsia="Times New Roman" w:hAnsi="Times New Roman" w:cs="Times New Roman"/>
          <w:bCs/>
          <w:sz w:val="24"/>
          <w:szCs w:val="24"/>
        </w:rPr>
        <w:t>Because the data accessible online only spanned 62 years, from 1960 to 2021, it is impractical to make projections for the following 50 years or so because we do not know what the pace of growth will be.</w:t>
      </w:r>
    </w:p>
    <w:p w14:paraId="5C15D1B2" w14:textId="13A144EE" w:rsidR="00404468" w:rsidRPr="00FF2CB6" w:rsidRDefault="008E576A" w:rsidP="00FF2CB6">
      <w:pPr>
        <w:spacing w:line="360" w:lineRule="auto"/>
        <w:ind w:firstLine="720"/>
        <w:jc w:val="both"/>
        <w:rPr>
          <w:rFonts w:ascii="Times New Roman" w:eastAsia="Times New Roman" w:hAnsi="Times New Roman" w:cs="Times New Roman"/>
          <w:bCs/>
          <w:sz w:val="24"/>
          <w:szCs w:val="24"/>
        </w:rPr>
      </w:pPr>
      <w:r w:rsidRPr="00FF2CB6">
        <w:rPr>
          <w:rFonts w:ascii="Times New Roman" w:eastAsia="Times New Roman" w:hAnsi="Times New Roman" w:cs="Times New Roman"/>
          <w:bCs/>
          <w:sz w:val="24"/>
          <w:szCs w:val="24"/>
        </w:rPr>
        <w:t>As a result, our study provides near-accurate forecasts for the next 20-30 years and may be improved with a much bigger dataset.</w:t>
      </w:r>
    </w:p>
    <w:p w14:paraId="3F5AB2F3" w14:textId="158FEBDF" w:rsidR="00E86E00" w:rsidRDefault="00E86E00" w:rsidP="00E86E00">
      <w:pPr>
        <w:spacing w:line="276" w:lineRule="auto"/>
        <w:jc w:val="both"/>
        <w:rPr>
          <w:rFonts w:ascii="Open Sans" w:eastAsia="Times New Roman" w:hAnsi="Open Sans" w:cs="Open Sans"/>
          <w:bCs/>
        </w:rPr>
      </w:pPr>
    </w:p>
    <w:p w14:paraId="4D588A73" w14:textId="58C43FB5" w:rsidR="00E86E00" w:rsidRDefault="00E86E00" w:rsidP="00E86E00">
      <w:pPr>
        <w:spacing w:line="276" w:lineRule="auto"/>
        <w:jc w:val="both"/>
        <w:rPr>
          <w:rFonts w:ascii="Open Sans" w:eastAsia="Times New Roman" w:hAnsi="Open Sans" w:cs="Open Sans"/>
          <w:bCs/>
        </w:rPr>
      </w:pPr>
    </w:p>
    <w:p w14:paraId="7BCCEC1A" w14:textId="7F8A8A1E" w:rsidR="00E86E00" w:rsidRDefault="00E86E00" w:rsidP="00E86E00">
      <w:pPr>
        <w:spacing w:line="276" w:lineRule="auto"/>
        <w:jc w:val="both"/>
        <w:rPr>
          <w:rFonts w:ascii="Open Sans" w:eastAsia="Times New Roman" w:hAnsi="Open Sans" w:cs="Open Sans"/>
          <w:bCs/>
        </w:rPr>
      </w:pPr>
    </w:p>
    <w:p w14:paraId="00E197AA" w14:textId="6984047C" w:rsidR="00E86E00" w:rsidRDefault="00E86E00" w:rsidP="00E86E00">
      <w:pPr>
        <w:spacing w:line="276" w:lineRule="auto"/>
        <w:jc w:val="both"/>
        <w:rPr>
          <w:rFonts w:ascii="Open Sans" w:eastAsia="Times New Roman" w:hAnsi="Open Sans" w:cs="Open Sans"/>
          <w:bCs/>
        </w:rPr>
      </w:pPr>
    </w:p>
    <w:p w14:paraId="08ACFDF1" w14:textId="6F96ACE9" w:rsidR="00E86E00" w:rsidRDefault="00E86E00" w:rsidP="00E86E00">
      <w:pPr>
        <w:spacing w:line="276" w:lineRule="auto"/>
        <w:jc w:val="both"/>
        <w:rPr>
          <w:rFonts w:ascii="Open Sans" w:eastAsia="Times New Roman" w:hAnsi="Open Sans" w:cs="Open Sans"/>
          <w:bCs/>
        </w:rPr>
      </w:pPr>
    </w:p>
    <w:p w14:paraId="027466DA" w14:textId="469A6494" w:rsidR="00E86E00" w:rsidRDefault="00E86E00" w:rsidP="00E86E00">
      <w:pPr>
        <w:spacing w:line="276" w:lineRule="auto"/>
        <w:jc w:val="both"/>
        <w:rPr>
          <w:rFonts w:ascii="Open Sans" w:eastAsia="Times New Roman" w:hAnsi="Open Sans" w:cs="Open Sans"/>
          <w:bCs/>
        </w:rPr>
      </w:pPr>
    </w:p>
    <w:p w14:paraId="2C116221" w14:textId="31EE46BC" w:rsidR="00E86E00" w:rsidRDefault="00E86E00" w:rsidP="00E86E00">
      <w:pPr>
        <w:spacing w:line="276" w:lineRule="auto"/>
        <w:jc w:val="both"/>
        <w:rPr>
          <w:rFonts w:ascii="Open Sans" w:eastAsia="Times New Roman" w:hAnsi="Open Sans" w:cs="Open Sans"/>
          <w:bCs/>
        </w:rPr>
      </w:pPr>
    </w:p>
    <w:p w14:paraId="1D1C5D5C" w14:textId="64365BB3" w:rsidR="00E86E00" w:rsidRDefault="00E86E00" w:rsidP="00E86E00">
      <w:pPr>
        <w:spacing w:line="276" w:lineRule="auto"/>
        <w:jc w:val="both"/>
        <w:rPr>
          <w:rFonts w:ascii="Open Sans" w:eastAsia="Times New Roman" w:hAnsi="Open Sans" w:cs="Open Sans"/>
          <w:bCs/>
        </w:rPr>
      </w:pPr>
    </w:p>
    <w:p w14:paraId="1468D498" w14:textId="14B09AA5" w:rsidR="00E86E00" w:rsidRDefault="00E86E00" w:rsidP="00E86E00">
      <w:pPr>
        <w:spacing w:line="276" w:lineRule="auto"/>
        <w:jc w:val="both"/>
        <w:rPr>
          <w:rFonts w:ascii="Open Sans" w:eastAsia="Times New Roman" w:hAnsi="Open Sans" w:cs="Open Sans"/>
          <w:bCs/>
        </w:rPr>
      </w:pPr>
    </w:p>
    <w:p w14:paraId="56297419" w14:textId="0F57B9DA" w:rsidR="00E86E00" w:rsidRDefault="00E86E00" w:rsidP="00E86E00">
      <w:pPr>
        <w:spacing w:line="276" w:lineRule="auto"/>
        <w:jc w:val="both"/>
        <w:rPr>
          <w:rFonts w:ascii="Open Sans" w:eastAsia="Times New Roman" w:hAnsi="Open Sans" w:cs="Open Sans"/>
          <w:bCs/>
        </w:rPr>
      </w:pPr>
    </w:p>
    <w:p w14:paraId="3381A0B6" w14:textId="0EFF28A8" w:rsidR="00E86E00" w:rsidRDefault="00E86E00" w:rsidP="00E86E00">
      <w:pPr>
        <w:spacing w:line="276" w:lineRule="auto"/>
        <w:jc w:val="both"/>
        <w:rPr>
          <w:rFonts w:ascii="Open Sans" w:eastAsia="Times New Roman" w:hAnsi="Open Sans" w:cs="Open Sans"/>
          <w:bCs/>
        </w:rPr>
      </w:pPr>
    </w:p>
    <w:p w14:paraId="6DC773E5" w14:textId="17B6013E" w:rsidR="00E86E00" w:rsidRDefault="00E86E00" w:rsidP="00E86E00">
      <w:pPr>
        <w:spacing w:line="276" w:lineRule="auto"/>
        <w:jc w:val="both"/>
        <w:rPr>
          <w:rFonts w:ascii="Open Sans" w:eastAsia="Times New Roman" w:hAnsi="Open Sans" w:cs="Open Sans"/>
          <w:bCs/>
        </w:rPr>
      </w:pPr>
    </w:p>
    <w:p w14:paraId="3C5A747A" w14:textId="753334B3" w:rsidR="00E86E00" w:rsidRDefault="00E86E00" w:rsidP="00E86E00">
      <w:pPr>
        <w:spacing w:line="276" w:lineRule="auto"/>
        <w:jc w:val="both"/>
        <w:rPr>
          <w:rFonts w:ascii="Open Sans" w:eastAsia="Times New Roman" w:hAnsi="Open Sans" w:cs="Open Sans"/>
          <w:bCs/>
        </w:rPr>
      </w:pPr>
    </w:p>
    <w:p w14:paraId="4879A2B3" w14:textId="7D63879D" w:rsidR="00E86E00" w:rsidRDefault="00E86E00" w:rsidP="00E86E00">
      <w:pPr>
        <w:spacing w:line="276" w:lineRule="auto"/>
        <w:jc w:val="both"/>
        <w:rPr>
          <w:rFonts w:ascii="Open Sans" w:eastAsia="Times New Roman" w:hAnsi="Open Sans" w:cs="Open Sans"/>
          <w:bCs/>
        </w:rPr>
      </w:pPr>
    </w:p>
    <w:p w14:paraId="6E568306" w14:textId="07ED7A17" w:rsidR="00E86E00" w:rsidRDefault="00E86E00" w:rsidP="00E86E00">
      <w:pPr>
        <w:spacing w:line="276" w:lineRule="auto"/>
        <w:jc w:val="both"/>
        <w:rPr>
          <w:rFonts w:ascii="Open Sans" w:eastAsia="Times New Roman" w:hAnsi="Open Sans" w:cs="Open Sans"/>
          <w:bCs/>
        </w:rPr>
      </w:pPr>
    </w:p>
    <w:p w14:paraId="3C71700A" w14:textId="66E40580" w:rsidR="00E86E00" w:rsidRDefault="00E86E00" w:rsidP="00E86E00">
      <w:pPr>
        <w:spacing w:line="276" w:lineRule="auto"/>
        <w:jc w:val="both"/>
        <w:rPr>
          <w:rFonts w:ascii="Open Sans" w:eastAsia="Times New Roman" w:hAnsi="Open Sans" w:cs="Open Sans"/>
          <w:bCs/>
        </w:rPr>
      </w:pPr>
    </w:p>
    <w:p w14:paraId="54B3DF7B" w14:textId="139165AD" w:rsidR="00E86E00" w:rsidRDefault="00E86E00" w:rsidP="00E86E00">
      <w:pPr>
        <w:spacing w:line="276" w:lineRule="auto"/>
        <w:jc w:val="both"/>
        <w:rPr>
          <w:rFonts w:ascii="Open Sans" w:eastAsia="Times New Roman" w:hAnsi="Open Sans" w:cs="Open Sans"/>
          <w:bCs/>
        </w:rPr>
      </w:pPr>
    </w:p>
    <w:p w14:paraId="4BF65837" w14:textId="44A322ED" w:rsidR="00E86E00" w:rsidRDefault="00E86E00" w:rsidP="00E86E00">
      <w:pPr>
        <w:spacing w:line="276" w:lineRule="auto"/>
        <w:jc w:val="both"/>
        <w:rPr>
          <w:rFonts w:ascii="Open Sans" w:eastAsia="Times New Roman" w:hAnsi="Open Sans" w:cs="Open Sans"/>
          <w:bCs/>
        </w:rPr>
      </w:pPr>
    </w:p>
    <w:p w14:paraId="417FBBFC" w14:textId="5C5B7CE0" w:rsidR="00E86E00" w:rsidRDefault="00E86E00" w:rsidP="00E86E00">
      <w:pPr>
        <w:spacing w:line="276" w:lineRule="auto"/>
        <w:jc w:val="both"/>
        <w:rPr>
          <w:rFonts w:ascii="Open Sans" w:eastAsia="Times New Roman" w:hAnsi="Open Sans" w:cs="Open Sans"/>
          <w:bCs/>
        </w:rPr>
      </w:pPr>
    </w:p>
    <w:p w14:paraId="5888778F" w14:textId="7AFD178D" w:rsidR="00E86E00" w:rsidRDefault="00E86E00" w:rsidP="00E86E00">
      <w:pPr>
        <w:spacing w:line="276" w:lineRule="auto"/>
        <w:jc w:val="both"/>
        <w:rPr>
          <w:rFonts w:ascii="Open Sans" w:eastAsia="Times New Roman" w:hAnsi="Open Sans" w:cs="Open Sans"/>
          <w:bCs/>
        </w:rPr>
      </w:pPr>
    </w:p>
    <w:p w14:paraId="5A7D844B" w14:textId="04809FC6" w:rsidR="00E86E00" w:rsidRDefault="00E86E00" w:rsidP="00E86E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6</w:t>
      </w:r>
    </w:p>
    <w:p w14:paraId="557E12AB" w14:textId="2E8226A9" w:rsidR="00E86E00" w:rsidRDefault="00E86E00" w:rsidP="00E86E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324C7B63" w14:textId="77777777" w:rsidR="00E86E00" w:rsidRDefault="00E86E00" w:rsidP="00E86E00">
      <w:pPr>
        <w:pStyle w:val="ListParagraph"/>
        <w:numPr>
          <w:ilvl w:val="0"/>
          <w:numId w:val="3"/>
        </w:numPr>
        <w:spacing w:line="276" w:lineRule="auto"/>
        <w:rPr>
          <w:rFonts w:ascii="Open Sans" w:eastAsia="Times New Roman" w:hAnsi="Open Sans" w:cs="Open Sans"/>
        </w:rPr>
      </w:pPr>
      <w:proofErr w:type="spellStart"/>
      <w:r w:rsidRPr="00E86E00">
        <w:rPr>
          <w:rFonts w:ascii="Open Sans" w:eastAsia="Times New Roman" w:hAnsi="Open Sans" w:cs="Open Sans"/>
        </w:rPr>
        <w:t>PyEarth</w:t>
      </w:r>
      <w:proofErr w:type="spellEnd"/>
      <w:r w:rsidRPr="00E86E00">
        <w:rPr>
          <w:rFonts w:ascii="Open Sans" w:eastAsia="Times New Roman" w:hAnsi="Open Sans" w:cs="Open Sans"/>
        </w:rPr>
        <w:t xml:space="preserve"> Documentation</w:t>
      </w:r>
      <w:r w:rsidRPr="00E86E00">
        <w:rPr>
          <w:rFonts w:ascii="Open Sans" w:eastAsia="Times New Roman" w:hAnsi="Open Sans" w:cs="Open Sans"/>
        </w:rPr>
        <w:t xml:space="preserve"> </w:t>
      </w:r>
    </w:p>
    <w:p w14:paraId="363FD18E" w14:textId="2E7A9C12" w:rsidR="00E86E00" w:rsidRPr="006443A7" w:rsidRDefault="00E86E00" w:rsidP="00E86E00">
      <w:pPr>
        <w:pStyle w:val="ListParagraph"/>
        <w:spacing w:line="276" w:lineRule="auto"/>
        <w:rPr>
          <w:rFonts w:eastAsia="Times New Roman"/>
        </w:rPr>
      </w:pPr>
      <w:hyperlink r:id="rId21" w:history="1">
        <w:r w:rsidRPr="006443A7">
          <w:rPr>
            <w:rStyle w:val="Hyperlink"/>
            <w:rFonts w:eastAsia="Times New Roman"/>
          </w:rPr>
          <w:t>https://contrib.scikit-learn.org/py-earth/content.html</w:t>
        </w:r>
      </w:hyperlink>
    </w:p>
    <w:p w14:paraId="0E9F1D27" w14:textId="505C21C5" w:rsidR="00E86E00" w:rsidRDefault="00E86E00" w:rsidP="00E86E00">
      <w:pPr>
        <w:pStyle w:val="ListParagraph"/>
        <w:numPr>
          <w:ilvl w:val="0"/>
          <w:numId w:val="3"/>
        </w:numPr>
        <w:spacing w:line="276" w:lineRule="auto"/>
        <w:rPr>
          <w:rFonts w:ascii="Open Sans" w:eastAsia="Times New Roman" w:hAnsi="Open Sans" w:cs="Open Sans"/>
        </w:rPr>
      </w:pPr>
      <w:r w:rsidRPr="00E86E00">
        <w:rPr>
          <w:rFonts w:ascii="Open Sans" w:eastAsia="Times New Roman" w:hAnsi="Open Sans" w:cs="Open Sans"/>
        </w:rPr>
        <w:t>MARS algorithm</w:t>
      </w:r>
    </w:p>
    <w:p w14:paraId="49570C54" w14:textId="72988FD7" w:rsidR="00E86E00" w:rsidRPr="006443A7" w:rsidRDefault="00E86E00" w:rsidP="00E86E00">
      <w:pPr>
        <w:pStyle w:val="ListParagraph"/>
        <w:spacing w:line="276" w:lineRule="auto"/>
        <w:rPr>
          <w:rFonts w:eastAsia="Times New Roman"/>
        </w:rPr>
      </w:pPr>
      <w:hyperlink r:id="rId22" w:history="1">
        <w:r w:rsidRPr="006443A7">
          <w:rPr>
            <w:rStyle w:val="Hyperlink"/>
            <w:rFonts w:eastAsia="Times New Roman"/>
          </w:rPr>
          <w:t>https://medium.com/@aishwaryapatange/pyearth-multivariate-adaptive-regression-splines-on-python-86e8dd647030</w:t>
        </w:r>
      </w:hyperlink>
    </w:p>
    <w:p w14:paraId="61D3180D" w14:textId="1DD8A2AD" w:rsidR="006443A7" w:rsidRPr="00E86E00" w:rsidRDefault="006443A7" w:rsidP="00E86E00">
      <w:pPr>
        <w:pStyle w:val="ListParagraph"/>
        <w:spacing w:line="276" w:lineRule="auto"/>
        <w:rPr>
          <w:rFonts w:ascii="Open Sans" w:eastAsia="Times New Roman" w:hAnsi="Open Sans" w:cs="Open Sans"/>
        </w:rPr>
      </w:pPr>
      <w:hyperlink r:id="rId23" w:history="1">
        <w:r>
          <w:rPr>
            <w:rStyle w:val="Hyperlink"/>
          </w:rPr>
          <w:t xml:space="preserve">MARS: Multivariate Adaptive Regression Splines — How to Improve on Linear Regression? | by Saul </w:t>
        </w:r>
        <w:proofErr w:type="spellStart"/>
        <w:r>
          <w:rPr>
            <w:rStyle w:val="Hyperlink"/>
          </w:rPr>
          <w:t>Dobilas</w:t>
        </w:r>
        <w:proofErr w:type="spellEnd"/>
        <w:r>
          <w:rPr>
            <w:rStyle w:val="Hyperlink"/>
          </w:rPr>
          <w:t xml:space="preserve"> | Towards Data Science</w:t>
        </w:r>
      </w:hyperlink>
    </w:p>
    <w:p w14:paraId="2677D8DF" w14:textId="77777777" w:rsidR="00E86E00" w:rsidRDefault="00E86E00" w:rsidP="00E86E00">
      <w:pPr>
        <w:pStyle w:val="ListParagraph"/>
        <w:numPr>
          <w:ilvl w:val="0"/>
          <w:numId w:val="3"/>
        </w:numPr>
        <w:spacing w:line="276" w:lineRule="auto"/>
        <w:rPr>
          <w:rFonts w:ascii="Open Sans" w:eastAsia="Times New Roman" w:hAnsi="Open Sans" w:cs="Open Sans"/>
        </w:rPr>
      </w:pPr>
      <w:r w:rsidRPr="00E86E00">
        <w:rPr>
          <w:rFonts w:ascii="Open Sans" w:eastAsia="Times New Roman" w:hAnsi="Open Sans" w:cs="Open Sans"/>
        </w:rPr>
        <w:t>Dataset</w:t>
      </w:r>
    </w:p>
    <w:p w14:paraId="2B80C0E4" w14:textId="395248B4" w:rsidR="00E86E00" w:rsidRPr="006443A7" w:rsidRDefault="00E86E00" w:rsidP="00E86E00">
      <w:pPr>
        <w:pStyle w:val="ListParagraph"/>
        <w:spacing w:line="276" w:lineRule="auto"/>
        <w:rPr>
          <w:rFonts w:eastAsia="Times New Roman"/>
        </w:rPr>
      </w:pPr>
      <w:hyperlink r:id="rId24" w:history="1">
        <w:r w:rsidRPr="006443A7">
          <w:rPr>
            <w:rStyle w:val="Hyperlink"/>
            <w:rFonts w:eastAsia="Times New Roman"/>
          </w:rPr>
          <w:t>https://www.macrotrends.net/countries/IND/india/gdp-gross-domestic-product</w:t>
        </w:r>
      </w:hyperlink>
    </w:p>
    <w:p w14:paraId="166C8F40" w14:textId="5DC04119" w:rsidR="00E86E00" w:rsidRPr="006443A7" w:rsidRDefault="00E86E00" w:rsidP="00E86E00">
      <w:pPr>
        <w:pStyle w:val="ListParagraph"/>
        <w:spacing w:line="276" w:lineRule="auto"/>
        <w:rPr>
          <w:rFonts w:eastAsia="Times New Roman"/>
        </w:rPr>
      </w:pPr>
      <w:hyperlink r:id="rId25" w:history="1">
        <w:r w:rsidRPr="006443A7">
          <w:rPr>
            <w:rStyle w:val="Hyperlink"/>
            <w:rFonts w:eastAsia="Times New Roman"/>
          </w:rPr>
          <w:t>https://www.kaggle.com/datasets/josebinjose/indias-gdp-and-per-capita-from-1961?resource=download</w:t>
        </w:r>
      </w:hyperlink>
    </w:p>
    <w:p w14:paraId="790E70FA" w14:textId="21F1DB30" w:rsidR="00E86E00" w:rsidRDefault="00E86E00" w:rsidP="00E86E00">
      <w:pPr>
        <w:pStyle w:val="ListParagraph"/>
        <w:numPr>
          <w:ilvl w:val="0"/>
          <w:numId w:val="3"/>
        </w:numPr>
        <w:spacing w:line="276" w:lineRule="auto"/>
        <w:rPr>
          <w:rFonts w:ascii="Open Sans" w:eastAsia="Times New Roman" w:hAnsi="Open Sans" w:cs="Open Sans"/>
        </w:rPr>
      </w:pPr>
      <w:proofErr w:type="spellStart"/>
      <w:r w:rsidRPr="00E86E00">
        <w:rPr>
          <w:rFonts w:ascii="Open Sans" w:eastAsia="Times New Roman" w:hAnsi="Open Sans" w:cs="Open Sans"/>
        </w:rPr>
        <w:t>PyEarth</w:t>
      </w:r>
      <w:proofErr w:type="spellEnd"/>
      <w:r w:rsidRPr="00E86E00">
        <w:rPr>
          <w:rFonts w:ascii="Open Sans" w:eastAsia="Times New Roman" w:hAnsi="Open Sans" w:cs="Open Sans"/>
        </w:rPr>
        <w:t xml:space="preserve"> Installation</w:t>
      </w:r>
    </w:p>
    <w:p w14:paraId="0749878D" w14:textId="2021B187" w:rsidR="00E86E00" w:rsidRPr="006443A7" w:rsidRDefault="00E86E00" w:rsidP="00E86E00">
      <w:pPr>
        <w:pStyle w:val="ListParagraph"/>
        <w:spacing w:line="276" w:lineRule="auto"/>
        <w:rPr>
          <w:rFonts w:eastAsia="Times New Roman"/>
        </w:rPr>
      </w:pPr>
      <w:hyperlink r:id="rId26" w:history="1">
        <w:r w:rsidRPr="006443A7">
          <w:rPr>
            <w:rStyle w:val="Hyperlink"/>
            <w:rFonts w:eastAsia="Times New Roman"/>
          </w:rPr>
          <w:t>https://stackoverflow.com/questions/66503039/how-to-install-pyearth-in-google-colab</w:t>
        </w:r>
      </w:hyperlink>
    </w:p>
    <w:p w14:paraId="16833A69" w14:textId="77777777" w:rsidR="00E86E00" w:rsidRPr="006443A7" w:rsidRDefault="00E86E00" w:rsidP="00E86E00">
      <w:pPr>
        <w:pStyle w:val="ListParagraph"/>
        <w:numPr>
          <w:ilvl w:val="0"/>
          <w:numId w:val="3"/>
        </w:numPr>
        <w:spacing w:line="276" w:lineRule="auto"/>
        <w:rPr>
          <w:rFonts w:eastAsia="Times New Roman"/>
        </w:rPr>
      </w:pPr>
      <w:r w:rsidRPr="00E86E00">
        <w:rPr>
          <w:rFonts w:ascii="Open Sans" w:eastAsia="Times New Roman" w:hAnsi="Open Sans" w:cs="Open Sans"/>
        </w:rPr>
        <w:t>Regression types</w:t>
      </w:r>
      <w:r w:rsidRPr="00E86E00">
        <w:rPr>
          <w:rFonts w:ascii="Open Sans" w:eastAsia="Times New Roman" w:hAnsi="Open Sans" w:cs="Open Sans"/>
        </w:rPr>
        <w:t xml:space="preserve"> </w:t>
      </w:r>
    </w:p>
    <w:p w14:paraId="09BD625C" w14:textId="3DD83649" w:rsidR="00E86E00" w:rsidRPr="006443A7" w:rsidRDefault="00E86E00" w:rsidP="00E86E00">
      <w:pPr>
        <w:pStyle w:val="ListParagraph"/>
        <w:spacing w:line="276" w:lineRule="auto"/>
        <w:rPr>
          <w:rFonts w:eastAsia="Times New Roman"/>
        </w:rPr>
      </w:pPr>
      <w:hyperlink r:id="rId27" w:history="1">
        <w:r w:rsidRPr="006443A7">
          <w:rPr>
            <w:rStyle w:val="Hyperlink"/>
            <w:rFonts w:eastAsia="Times New Roman"/>
          </w:rPr>
          <w:t>https://www.geeksforgeeks.org/types-of-regression-techniques/</w:t>
        </w:r>
      </w:hyperlink>
    </w:p>
    <w:p w14:paraId="2437630D" w14:textId="5D757878" w:rsidR="00E86E00" w:rsidRPr="00E86E00" w:rsidRDefault="00E86E00" w:rsidP="00E86E00">
      <w:pPr>
        <w:pStyle w:val="ListParagraph"/>
        <w:numPr>
          <w:ilvl w:val="0"/>
          <w:numId w:val="3"/>
        </w:numPr>
        <w:spacing w:line="276" w:lineRule="auto"/>
        <w:rPr>
          <w:rFonts w:ascii="Open Sans" w:eastAsia="Times New Roman" w:hAnsi="Open Sans" w:cs="Open Sans"/>
          <w:sz w:val="22"/>
          <w:szCs w:val="22"/>
        </w:rPr>
      </w:pPr>
      <w:r w:rsidRPr="00E86E00">
        <w:rPr>
          <w:rFonts w:ascii="Open Sans" w:eastAsia="Times New Roman" w:hAnsi="Open Sans" w:cs="Open Sans"/>
        </w:rPr>
        <w:t>MARS Information</w:t>
      </w:r>
    </w:p>
    <w:p w14:paraId="5211E5CE" w14:textId="7500C006" w:rsidR="00E86E00" w:rsidRPr="006443A7" w:rsidRDefault="00E86E00" w:rsidP="00E86E00">
      <w:pPr>
        <w:pStyle w:val="ListParagraph"/>
        <w:spacing w:line="276" w:lineRule="auto"/>
        <w:rPr>
          <w:rFonts w:eastAsia="Times New Roman"/>
          <w:sz w:val="22"/>
          <w:szCs w:val="22"/>
        </w:rPr>
      </w:pPr>
      <w:hyperlink r:id="rId28" w:history="1">
        <w:r w:rsidRPr="006443A7">
          <w:rPr>
            <w:rStyle w:val="Hyperlink"/>
            <w:rFonts w:eastAsia="Times New Roman"/>
          </w:rPr>
          <w:t>https://en.wikipedia.org/wiki/Multivariate_adaptive_regression_spline</w:t>
        </w:r>
      </w:hyperlink>
    </w:p>
    <w:sectPr w:rsidR="00E86E00" w:rsidRPr="006443A7" w:rsidSect="00F9241E">
      <w:footerReference w:type="default" r:id="rId29"/>
      <w:pgSz w:w="11906" w:h="16838"/>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65D37" w14:textId="77777777" w:rsidR="009134C3" w:rsidRDefault="009134C3">
      <w:r>
        <w:separator/>
      </w:r>
    </w:p>
  </w:endnote>
  <w:endnote w:type="continuationSeparator" w:id="0">
    <w:p w14:paraId="4278D8A2" w14:textId="77777777" w:rsidR="009134C3" w:rsidRDefault="0091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AAEB" w14:textId="77777777" w:rsidR="00404468" w:rsidRDefault="00404468">
    <w:pPr>
      <w:pBdr>
        <w:top w:val="nil"/>
        <w:left w:val="nil"/>
        <w:bottom w:val="nil"/>
        <w:right w:val="nil"/>
        <w:between w:val="nil"/>
      </w:pBdr>
      <w:jc w:val="center"/>
      <w:rPr>
        <w:color w:val="000000"/>
      </w:rPr>
    </w:pPr>
  </w:p>
  <w:p w14:paraId="50D5F647" w14:textId="77777777" w:rsidR="00404468" w:rsidRDefault="0040446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CB4F9" w14:textId="2A4D9ECB" w:rsidR="0040446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916F3">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AA79472" w14:textId="77777777" w:rsidR="00404468" w:rsidRDefault="0040446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A1C5A" w14:textId="77777777" w:rsidR="009134C3" w:rsidRDefault="009134C3">
      <w:r>
        <w:separator/>
      </w:r>
    </w:p>
  </w:footnote>
  <w:footnote w:type="continuationSeparator" w:id="0">
    <w:p w14:paraId="65E45F99" w14:textId="77777777" w:rsidR="009134C3" w:rsidRDefault="00913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16409"/>
    <w:multiLevelType w:val="hybridMultilevel"/>
    <w:tmpl w:val="EA22C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CE4D3E"/>
    <w:multiLevelType w:val="hybridMultilevel"/>
    <w:tmpl w:val="2F9027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A72C4D"/>
    <w:multiLevelType w:val="multilevel"/>
    <w:tmpl w:val="7902A3B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682705213">
    <w:abstractNumId w:val="2"/>
  </w:num>
  <w:num w:numId="2" w16cid:durableId="804927653">
    <w:abstractNumId w:val="1"/>
  </w:num>
  <w:num w:numId="3" w16cid:durableId="20324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468"/>
    <w:rsid w:val="00013C94"/>
    <w:rsid w:val="000B60C9"/>
    <w:rsid w:val="000C08BB"/>
    <w:rsid w:val="00153318"/>
    <w:rsid w:val="001B1411"/>
    <w:rsid w:val="00211EA4"/>
    <w:rsid w:val="002C4397"/>
    <w:rsid w:val="00393942"/>
    <w:rsid w:val="003B3F57"/>
    <w:rsid w:val="00404468"/>
    <w:rsid w:val="00434E79"/>
    <w:rsid w:val="00453288"/>
    <w:rsid w:val="004F40FA"/>
    <w:rsid w:val="006443A7"/>
    <w:rsid w:val="006B6D9B"/>
    <w:rsid w:val="007916F3"/>
    <w:rsid w:val="007C0685"/>
    <w:rsid w:val="008E576A"/>
    <w:rsid w:val="009134C3"/>
    <w:rsid w:val="009A189F"/>
    <w:rsid w:val="00AD6340"/>
    <w:rsid w:val="00CA3173"/>
    <w:rsid w:val="00D2186B"/>
    <w:rsid w:val="00DE2AC1"/>
    <w:rsid w:val="00E17435"/>
    <w:rsid w:val="00E86057"/>
    <w:rsid w:val="00E86E00"/>
    <w:rsid w:val="00F9241E"/>
    <w:rsid w:val="00FF2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D8AA"/>
  <w15:docId w15:val="{56BD3974-142C-4B92-9873-84FA968B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E86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54471">
      <w:bodyDiv w:val="1"/>
      <w:marLeft w:val="0"/>
      <w:marRight w:val="0"/>
      <w:marTop w:val="0"/>
      <w:marBottom w:val="0"/>
      <w:divBdr>
        <w:top w:val="none" w:sz="0" w:space="0" w:color="auto"/>
        <w:left w:val="none" w:sz="0" w:space="0" w:color="auto"/>
        <w:bottom w:val="none" w:sz="0" w:space="0" w:color="auto"/>
        <w:right w:val="none" w:sz="0" w:space="0" w:color="auto"/>
      </w:divBdr>
    </w:div>
    <w:div w:id="1738014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66503039/how-to-install-pyearth-in-google-colab" TargetMode="External"/><Relationship Id="rId3" Type="http://schemas.openxmlformats.org/officeDocument/2006/relationships/styles" Target="styles.xml"/><Relationship Id="rId21" Type="http://schemas.openxmlformats.org/officeDocument/2006/relationships/hyperlink" Target="https://contrib.scikit-learn.org/py-earth/content.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kaggle.com/datasets/josebinjose/indias-gdp-and-per-capita-from-1961?resource=downloa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macrotrends.net/countries/IND/india/gdp-gross-domestic-produc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owardsdatascience.com/mars-multivariate-adaptive-regression-splines-how-to-improve-on-linear-regression-e1e7a63c5eae" TargetMode="External"/><Relationship Id="rId28" Type="http://schemas.openxmlformats.org/officeDocument/2006/relationships/hyperlink" Target="https://en.wikipedia.org/wiki/Multivariate_adaptive_regression_spline"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edium.com/@aishwaryapatange/pyearth-multivariate-adaptive-regression-splines-on-python-86e8dd647030" TargetMode="External"/><Relationship Id="rId27" Type="http://schemas.openxmlformats.org/officeDocument/2006/relationships/hyperlink" Target="https://www.geeksforgeeks.org/types-of-regression-techniqu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Parth Sarthi</cp:lastModifiedBy>
  <cp:revision>9</cp:revision>
  <dcterms:created xsi:type="dcterms:W3CDTF">2022-09-19T06:18:00Z</dcterms:created>
  <dcterms:modified xsi:type="dcterms:W3CDTF">2023-01-04T10:47:00Z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